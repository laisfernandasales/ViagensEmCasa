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BF6F98F" w14:textId="77777777" w:rsidR="00B11113" w:rsidRPr="007E0F14" w:rsidRDefault="001F2F56">
      <w:pPr>
        <w:ind w:right="-2"/>
        <w:rPr>
          <w:b/>
          <w:smallCaps/>
          <w:sz w:val="16"/>
          <w:szCs w:val="16"/>
        </w:rPr>
      </w:pPr>
      <w:r w:rsidRPr="0005019D">
        <w:rPr>
          <w:b/>
          <w:smallCaps/>
          <w:noProof/>
          <w:sz w:val="16"/>
          <w:szCs w:val="16"/>
          <w:lang w:val="en-GB" w:eastAsia="en-GB"/>
        </w:rPr>
        <w:drawing>
          <wp:inline distT="0" distB="0" distL="0" distR="0" wp14:anchorId="2251A112" wp14:editId="309CE9D6">
            <wp:extent cx="2774950" cy="844550"/>
            <wp:effectExtent l="0" t="0" r="0" b="0"/>
            <wp:docPr id="1" name="Imagem 1" descr="IPB_ESTG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IPB_ESTG_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Texto2"/>
    <w:p w14:paraId="7CD0C746" w14:textId="77777777" w:rsidR="00B11113" w:rsidRPr="007E0F14" w:rsidRDefault="00B11113" w:rsidP="00A160E8">
      <w:pPr>
        <w:pStyle w:val="Titulo"/>
      </w:pPr>
      <w:r w:rsidRPr="007E0F14">
        <w:fldChar w:fldCharType="begin"/>
      </w:r>
      <w:r w:rsidRPr="007E0F14">
        <w:instrText>"Texto2"</w:instrText>
      </w:r>
      <w:r w:rsidRPr="007E0F14">
        <w:fldChar w:fldCharType="separate"/>
      </w:r>
      <w:r w:rsidR="007B7694" w:rsidRPr="007E0F14">
        <w:t>&lt;</w:t>
      </w:r>
      <w:r w:rsidR="0016195E">
        <w:t>Título do projeto</w:t>
      </w:r>
      <w:r w:rsidR="007B7694" w:rsidRPr="007E0F14">
        <w:t xml:space="preserve"> - Estilo </w:t>
      </w:r>
      <w:proofErr w:type="gramStart"/>
      <w:r w:rsidR="007B7694" w:rsidRPr="007E0F14">
        <w:t>Titulo</w:t>
      </w:r>
      <w:proofErr w:type="gramEnd"/>
      <w:r w:rsidR="007B7694" w:rsidRPr="007E0F14">
        <w:t>&gt;</w:t>
      </w:r>
      <w:r w:rsidRPr="007E0F14">
        <w:fldChar w:fldCharType="end"/>
      </w:r>
      <w:bookmarkEnd w:id="0"/>
    </w:p>
    <w:p w14:paraId="7079D105" w14:textId="77777777" w:rsidR="0007549F" w:rsidRPr="007E0F14" w:rsidRDefault="0007549F" w:rsidP="00AC379B">
      <w:pPr>
        <w:pStyle w:val="Texto"/>
      </w:pPr>
    </w:p>
    <w:p w14:paraId="0C54B21E" w14:textId="77777777" w:rsidR="00AC379B" w:rsidRDefault="00AC379B" w:rsidP="00AC379B">
      <w:pPr>
        <w:pStyle w:val="Texto"/>
      </w:pPr>
    </w:p>
    <w:p w14:paraId="2841E1C5" w14:textId="77777777" w:rsidR="00AC379B" w:rsidRPr="007E0F14" w:rsidRDefault="00AC379B" w:rsidP="00AC379B">
      <w:pPr>
        <w:pStyle w:val="Texto"/>
      </w:pPr>
    </w:p>
    <w:p w14:paraId="027F173D" w14:textId="77777777" w:rsidR="002C424F" w:rsidRPr="007E0F14" w:rsidRDefault="002C424F" w:rsidP="00A160E8">
      <w:pPr>
        <w:pStyle w:val="NomeAluno"/>
      </w:pPr>
      <w:r w:rsidRPr="007E0F14">
        <w:t xml:space="preserve">&lt;Nome do Aluno </w:t>
      </w:r>
      <w:r w:rsidR="000E4583" w:rsidRPr="007E0F14">
        <w:t xml:space="preserve">e Número Mecanográfico </w:t>
      </w:r>
      <w:r w:rsidRPr="007E0F14">
        <w:t xml:space="preserve">- Estilo </w:t>
      </w:r>
      <w:proofErr w:type="spellStart"/>
      <w:r w:rsidRPr="007E0F14">
        <w:t>NomeAluno</w:t>
      </w:r>
      <w:proofErr w:type="spellEnd"/>
      <w:r w:rsidRPr="007E0F14">
        <w:t>&gt;</w:t>
      </w:r>
    </w:p>
    <w:p w14:paraId="60AB3C60" w14:textId="77777777" w:rsidR="002C424F" w:rsidRPr="007E0F14" w:rsidRDefault="002C424F" w:rsidP="00A160E8">
      <w:pPr>
        <w:pStyle w:val="NomeAluno"/>
      </w:pPr>
      <w:r w:rsidRPr="007E0F14">
        <w:t>&lt;Nome do Aluno</w:t>
      </w:r>
      <w:r w:rsidR="003B65C6" w:rsidRPr="007E0F14">
        <w:t xml:space="preserve"> e Número Mecanográfico</w:t>
      </w:r>
      <w:r w:rsidRPr="007E0F14">
        <w:t xml:space="preserve"> - Estilo </w:t>
      </w:r>
      <w:proofErr w:type="spellStart"/>
      <w:r w:rsidRPr="007E0F14">
        <w:t>NomeAluno</w:t>
      </w:r>
      <w:proofErr w:type="spellEnd"/>
      <w:r w:rsidRPr="007E0F14">
        <w:t>&gt;</w:t>
      </w:r>
    </w:p>
    <w:p w14:paraId="24381814" w14:textId="77777777" w:rsidR="00021393" w:rsidRDefault="00021393" w:rsidP="00AC379B">
      <w:pPr>
        <w:pStyle w:val="Texto"/>
      </w:pPr>
    </w:p>
    <w:p w14:paraId="170082A5" w14:textId="77777777" w:rsidR="00AC379B" w:rsidRDefault="00AC379B" w:rsidP="00AC379B">
      <w:pPr>
        <w:pStyle w:val="Texto"/>
      </w:pPr>
    </w:p>
    <w:p w14:paraId="09A0C372" w14:textId="77777777" w:rsidR="00AC379B" w:rsidRDefault="00AC379B" w:rsidP="00AC379B">
      <w:pPr>
        <w:pStyle w:val="Texto"/>
      </w:pPr>
    </w:p>
    <w:p w14:paraId="7776952C" w14:textId="77777777" w:rsidR="00BD7A52" w:rsidRPr="007E0F14" w:rsidRDefault="005146B2" w:rsidP="00A160E8">
      <w:pPr>
        <w:pStyle w:val="NomeAluno"/>
      </w:pPr>
      <w:r w:rsidRPr="007E0F14">
        <w:t>Trabalho realizado sob a orientação de</w:t>
      </w:r>
    </w:p>
    <w:p w14:paraId="1B45B1FF" w14:textId="77777777" w:rsidR="0007549F" w:rsidRPr="007E0F14" w:rsidRDefault="002C424F" w:rsidP="00A160E8">
      <w:pPr>
        <w:pStyle w:val="NomeOrientador"/>
      </w:pPr>
      <w:r w:rsidRPr="007E0F14">
        <w:t>&lt;</w:t>
      </w:r>
      <w:r w:rsidR="005146B2" w:rsidRPr="007E0F14">
        <w:t xml:space="preserve">Professor </w:t>
      </w:r>
      <w:r w:rsidRPr="007E0F14">
        <w:t>Nome do Orientador</w:t>
      </w:r>
      <w:r w:rsidR="0007549F" w:rsidRPr="007E0F14">
        <w:t xml:space="preserve"> - Estilo </w:t>
      </w:r>
      <w:proofErr w:type="spellStart"/>
      <w:r w:rsidR="0007549F" w:rsidRPr="007E0F14">
        <w:t>NomeOrientador</w:t>
      </w:r>
      <w:proofErr w:type="spellEnd"/>
      <w:r w:rsidR="0007549F" w:rsidRPr="007E0F14">
        <w:t>&gt;</w:t>
      </w:r>
    </w:p>
    <w:p w14:paraId="5BCA4499" w14:textId="77777777" w:rsidR="0007549F" w:rsidRDefault="0007549F" w:rsidP="00A160E8">
      <w:pPr>
        <w:pStyle w:val="NomeOrientador"/>
      </w:pPr>
      <w:r w:rsidRPr="007E0F14">
        <w:t>&lt;</w:t>
      </w:r>
      <w:r w:rsidR="005146B2" w:rsidRPr="007E0F14">
        <w:t xml:space="preserve">Professor </w:t>
      </w:r>
      <w:r w:rsidR="002C424F" w:rsidRPr="007E0F14">
        <w:t xml:space="preserve">Nome do </w:t>
      </w:r>
      <w:r w:rsidR="007E0F14" w:rsidRPr="007E0F14">
        <w:t>Coorientador</w:t>
      </w:r>
      <w:r w:rsidR="00BD7A52" w:rsidRPr="007E0F14">
        <w:t xml:space="preserve"> </w:t>
      </w:r>
      <w:r w:rsidRPr="007E0F14">
        <w:t xml:space="preserve">- Estilo </w:t>
      </w:r>
      <w:proofErr w:type="spellStart"/>
      <w:r w:rsidRPr="007E0F14">
        <w:t>NomeOrientador</w:t>
      </w:r>
      <w:proofErr w:type="spellEnd"/>
      <w:r w:rsidRPr="007E0F14">
        <w:t xml:space="preserve"> &gt;</w:t>
      </w:r>
    </w:p>
    <w:p w14:paraId="79B68DED" w14:textId="77777777" w:rsidR="00AC379B" w:rsidRDefault="00AC379B" w:rsidP="00A160E8">
      <w:pPr>
        <w:pStyle w:val="NomeOrientador"/>
      </w:pPr>
    </w:p>
    <w:p w14:paraId="6B6FAFF6" w14:textId="77777777" w:rsidR="00AC379B" w:rsidRDefault="00AC379B" w:rsidP="00A160E8">
      <w:pPr>
        <w:pStyle w:val="NomeOrientador"/>
      </w:pPr>
    </w:p>
    <w:p w14:paraId="36BE5BBE" w14:textId="77777777" w:rsidR="00AC379B" w:rsidRDefault="00AC379B" w:rsidP="00A160E8">
      <w:pPr>
        <w:pStyle w:val="NomeOrientador"/>
      </w:pPr>
    </w:p>
    <w:p w14:paraId="3FD246BD" w14:textId="77777777" w:rsidR="00B11113" w:rsidRDefault="0016195E" w:rsidP="00AC379B">
      <w:pPr>
        <w:pStyle w:val="NomeOrientador"/>
      </w:pPr>
      <w:r>
        <w:t>Licenciatura em Engenharia Informática</w:t>
      </w:r>
    </w:p>
    <w:p w14:paraId="00F09BC7" w14:textId="6094C999" w:rsidR="00AC379B" w:rsidRDefault="00AC379B" w:rsidP="00AC379B">
      <w:pPr>
        <w:pStyle w:val="DataCapa"/>
      </w:pPr>
      <w:r>
        <w:t>20</w:t>
      </w:r>
      <w:r w:rsidR="004C5BC8">
        <w:t>2</w:t>
      </w:r>
      <w:r w:rsidR="005A7F94">
        <w:t>3</w:t>
      </w:r>
      <w:r>
        <w:t>-20</w:t>
      </w:r>
      <w:r w:rsidR="004C5BC8">
        <w:t>2</w:t>
      </w:r>
      <w:r w:rsidR="005A7F94">
        <w:t>4</w:t>
      </w:r>
    </w:p>
    <w:p w14:paraId="2994CFFA" w14:textId="77777777" w:rsidR="00AC379B" w:rsidRPr="007E0F14" w:rsidRDefault="00AC379B" w:rsidP="00AC379B">
      <w:pPr>
        <w:pStyle w:val="NomeOrientador"/>
      </w:pPr>
      <w:r>
        <w:br w:type="page"/>
      </w:r>
    </w:p>
    <w:p w14:paraId="4CFB6384" w14:textId="77777777" w:rsidR="00B11113" w:rsidRPr="007E0F14" w:rsidRDefault="00B11113">
      <w:bookmarkStart w:id="1" w:name="Text4"/>
      <w:bookmarkEnd w:id="1"/>
    </w:p>
    <w:p w14:paraId="63259F0C" w14:textId="77777777" w:rsidR="00B11113" w:rsidRPr="007E0F14" w:rsidRDefault="00B11113">
      <w:pPr>
        <w:sectPr w:rsidR="00B11113" w:rsidRPr="007E0F14" w:rsidSect="00F60D23">
          <w:footerReference w:type="even" r:id="rId9"/>
          <w:footerReference w:type="default" r:id="rId10"/>
          <w:footnotePr>
            <w:pos w:val="beneathText"/>
          </w:footnotePr>
          <w:pgSz w:w="11905" w:h="16837" w:code="9"/>
          <w:pgMar w:top="1418" w:right="1418" w:bottom="1418" w:left="1418" w:header="1418" w:footer="720" w:gutter="0"/>
          <w:pgNumType w:fmt="lowerRoman"/>
          <w:cols w:space="720"/>
          <w:titlePg/>
          <w:docGrid w:linePitch="360"/>
        </w:sectPr>
      </w:pPr>
    </w:p>
    <w:p w14:paraId="35537AA8" w14:textId="77777777" w:rsidR="00B11113" w:rsidRPr="007E0F14" w:rsidRDefault="00B11113" w:rsidP="00A160E8">
      <w:pPr>
        <w:pStyle w:val="Titulo"/>
      </w:pPr>
      <w:r w:rsidRPr="007E0F14">
        <w:lastRenderedPageBreak/>
        <w:fldChar w:fldCharType="begin"/>
      </w:r>
      <w:r w:rsidRPr="007E0F14">
        <w:instrText>"Texto2"</w:instrText>
      </w:r>
      <w:r w:rsidRPr="007E0F14">
        <w:fldChar w:fldCharType="separate"/>
      </w:r>
      <w:r w:rsidR="007B7694" w:rsidRPr="007E0F14">
        <w:t>&lt;</w:t>
      </w:r>
      <w:r w:rsidR="0016195E">
        <w:t>Título do projeto</w:t>
      </w:r>
      <w:r w:rsidR="007B7694" w:rsidRPr="007E0F14">
        <w:t>&gt;</w:t>
      </w:r>
      <w:r w:rsidRPr="007E0F14">
        <w:fldChar w:fldCharType="end"/>
      </w:r>
    </w:p>
    <w:p w14:paraId="5E955D11" w14:textId="77777777" w:rsidR="00B11113" w:rsidRPr="007E0F14" w:rsidRDefault="00B11113" w:rsidP="00A160E8">
      <w:pPr>
        <w:pStyle w:val="SubTitulo"/>
      </w:pPr>
      <w:r w:rsidRPr="007E0F14">
        <w:t xml:space="preserve">Relatório da </w:t>
      </w:r>
      <w:r w:rsidR="00492884" w:rsidRPr="007E0F14">
        <w:t>UC</w:t>
      </w:r>
      <w:r w:rsidRPr="007E0F14">
        <w:t xml:space="preserve"> de </w:t>
      </w:r>
      <w:r w:rsidR="007E0F14" w:rsidRPr="007E0F14">
        <w:t>Projeto</w:t>
      </w:r>
      <w:r w:rsidRPr="007E0F14">
        <w:br/>
      </w:r>
      <w:r w:rsidR="00492884" w:rsidRPr="007E0F14">
        <w:t>Licen</w:t>
      </w:r>
      <w:r w:rsidR="000E4583" w:rsidRPr="007E0F14">
        <w:t>ciatura em Engenharia Informática</w:t>
      </w:r>
      <w:r w:rsidRPr="007E0F14">
        <w:rPr>
          <w:b/>
        </w:rPr>
        <w:br/>
      </w:r>
      <w:r w:rsidRPr="007E0F14">
        <w:t>Es</w:t>
      </w:r>
      <w:r w:rsidR="003B4688">
        <w:t>cola Superior de Tecnologia e</w:t>
      </w:r>
      <w:r w:rsidRPr="007E0F14">
        <w:t xml:space="preserve"> Gestão</w:t>
      </w:r>
    </w:p>
    <w:bookmarkStart w:id="2" w:name="Text1"/>
    <w:p w14:paraId="23202D72" w14:textId="77777777" w:rsidR="0016195E" w:rsidRDefault="00B11113" w:rsidP="00A160E8">
      <w:pPr>
        <w:pStyle w:val="NomeAlunoSubCapa"/>
      </w:pPr>
      <w:r w:rsidRPr="007E0F14">
        <w:fldChar w:fldCharType="begin"/>
      </w:r>
      <w:r w:rsidRPr="007E0F14">
        <w:instrText>"Text1"</w:instrText>
      </w:r>
      <w:r w:rsidRPr="007E0F14">
        <w:fldChar w:fldCharType="separate"/>
      </w:r>
      <w:r w:rsidRPr="007E0F14">
        <w:t>&lt;Nome1 Sobrenome1</w:t>
      </w:r>
      <w:r w:rsidR="0016195E">
        <w:t xml:space="preserve"> - N. mecanográfico</w:t>
      </w:r>
      <w:r w:rsidRPr="007E0F14">
        <w:t>&gt;</w:t>
      </w:r>
      <w:r w:rsidRPr="007E0F14">
        <w:fldChar w:fldCharType="end"/>
      </w:r>
      <w:bookmarkEnd w:id="2"/>
    </w:p>
    <w:p w14:paraId="247C20D8" w14:textId="77777777" w:rsidR="00B11113" w:rsidRPr="007E0F14" w:rsidRDefault="00B11113" w:rsidP="00A160E8">
      <w:pPr>
        <w:pStyle w:val="NomeAlunoSubCapa"/>
      </w:pPr>
      <w:r w:rsidRPr="007E0F14">
        <w:t xml:space="preserve"> </w:t>
      </w:r>
      <w:r w:rsidRPr="007E0F14">
        <w:fldChar w:fldCharType="begin"/>
      </w:r>
      <w:r w:rsidRPr="007E0F14">
        <w:instrText>""</w:instrText>
      </w:r>
      <w:r w:rsidRPr="007E0F14">
        <w:fldChar w:fldCharType="separate"/>
      </w:r>
      <w:r w:rsidRPr="007E0F14">
        <w:t>&lt;Nome2 Sobrenome2</w:t>
      </w:r>
      <w:r w:rsidR="0016195E">
        <w:t xml:space="preserve"> - N. mecanográfico</w:t>
      </w:r>
      <w:r w:rsidR="0016195E" w:rsidRPr="007E0F14">
        <w:t xml:space="preserve"> </w:t>
      </w:r>
      <w:r w:rsidRPr="007E0F14">
        <w:t>&gt;</w:t>
      </w:r>
      <w:r w:rsidRPr="007E0F14">
        <w:fldChar w:fldCharType="end"/>
      </w:r>
      <w:r w:rsidRPr="007E0F14">
        <w:t xml:space="preserve"> </w:t>
      </w:r>
    </w:p>
    <w:p w14:paraId="4904BB4F" w14:textId="2449129C" w:rsidR="00B11113" w:rsidRDefault="002A0878" w:rsidP="00A160E8">
      <w:pPr>
        <w:pStyle w:val="DataSubCapa"/>
      </w:pPr>
      <w:r>
        <w:t>20</w:t>
      </w:r>
      <w:r w:rsidR="004C5BC8">
        <w:t>2</w:t>
      </w:r>
      <w:r w:rsidR="005A7F94">
        <w:t>3</w:t>
      </w:r>
      <w:r>
        <w:t>-20</w:t>
      </w:r>
      <w:r w:rsidR="004C5BC8">
        <w:t>2</w:t>
      </w:r>
      <w:r w:rsidR="005A7F94">
        <w:t>4</w:t>
      </w:r>
    </w:p>
    <w:p w14:paraId="5592B26B" w14:textId="77777777" w:rsidR="00807997" w:rsidRDefault="00807997" w:rsidP="00807997">
      <w:pPr>
        <w:pStyle w:val="Texto"/>
      </w:pPr>
    </w:p>
    <w:p w14:paraId="77D3A236" w14:textId="77777777" w:rsidR="00807997" w:rsidRDefault="00807997" w:rsidP="00807997">
      <w:pPr>
        <w:pStyle w:val="Texto"/>
      </w:pPr>
    </w:p>
    <w:p w14:paraId="0D02EEAD" w14:textId="77777777" w:rsidR="00807997" w:rsidRDefault="00807997" w:rsidP="00807997">
      <w:pPr>
        <w:pStyle w:val="Texto"/>
      </w:pPr>
    </w:p>
    <w:p w14:paraId="448B1C78" w14:textId="77777777" w:rsidR="00807997" w:rsidRDefault="00807997" w:rsidP="00807997">
      <w:pPr>
        <w:pStyle w:val="Texto"/>
      </w:pPr>
    </w:p>
    <w:p w14:paraId="27CFF539" w14:textId="77777777" w:rsidR="00807997" w:rsidRDefault="00807997" w:rsidP="00807997">
      <w:pPr>
        <w:pStyle w:val="Texto"/>
      </w:pPr>
    </w:p>
    <w:p w14:paraId="6FFF4613" w14:textId="77777777" w:rsidR="00807997" w:rsidRDefault="00807997" w:rsidP="00807997">
      <w:pPr>
        <w:pStyle w:val="Texto"/>
      </w:pPr>
    </w:p>
    <w:p w14:paraId="2F3033D9" w14:textId="77777777" w:rsidR="00807997" w:rsidRDefault="00807997" w:rsidP="00807997">
      <w:pPr>
        <w:pStyle w:val="Texto"/>
      </w:pPr>
    </w:p>
    <w:p w14:paraId="6741E9DD" w14:textId="77777777" w:rsidR="00807997" w:rsidRDefault="00807997" w:rsidP="00807997">
      <w:pPr>
        <w:pStyle w:val="Texto"/>
      </w:pPr>
    </w:p>
    <w:p w14:paraId="66B5C1E9" w14:textId="77777777" w:rsidR="00807997" w:rsidRDefault="00807997" w:rsidP="00807997">
      <w:pPr>
        <w:pStyle w:val="Texto"/>
      </w:pPr>
    </w:p>
    <w:p w14:paraId="65DD06CC" w14:textId="77777777" w:rsidR="00807997" w:rsidRDefault="00807997" w:rsidP="00807997">
      <w:pPr>
        <w:pStyle w:val="Texto"/>
      </w:pPr>
    </w:p>
    <w:p w14:paraId="6B5AA350" w14:textId="77777777" w:rsidR="00807997" w:rsidRDefault="00807997" w:rsidP="00807997">
      <w:pPr>
        <w:pStyle w:val="Texto"/>
      </w:pPr>
    </w:p>
    <w:p w14:paraId="0F3820C9" w14:textId="77777777" w:rsidR="00807997" w:rsidRDefault="00807997" w:rsidP="00807997">
      <w:pPr>
        <w:pStyle w:val="Texto"/>
      </w:pPr>
    </w:p>
    <w:p w14:paraId="774E8812" w14:textId="77777777" w:rsidR="00807997" w:rsidRDefault="00807997" w:rsidP="00807997">
      <w:pPr>
        <w:pStyle w:val="Texto"/>
      </w:pPr>
    </w:p>
    <w:p w14:paraId="1AC71E91" w14:textId="77777777" w:rsidR="00807997" w:rsidRDefault="00807997" w:rsidP="00807997">
      <w:pPr>
        <w:pStyle w:val="Texto"/>
      </w:pPr>
    </w:p>
    <w:p w14:paraId="63EC563F" w14:textId="77777777" w:rsidR="00807997" w:rsidRDefault="00807997" w:rsidP="00807997">
      <w:pPr>
        <w:pStyle w:val="Texto"/>
      </w:pPr>
    </w:p>
    <w:p w14:paraId="7CB5AA37" w14:textId="77777777" w:rsidR="00807997" w:rsidRDefault="00807997" w:rsidP="00807997">
      <w:pPr>
        <w:pStyle w:val="Texto"/>
      </w:pPr>
    </w:p>
    <w:p w14:paraId="604FFF6F" w14:textId="77777777" w:rsidR="00807997" w:rsidRDefault="00807997" w:rsidP="00807997">
      <w:pPr>
        <w:pStyle w:val="Texto"/>
      </w:pPr>
    </w:p>
    <w:p w14:paraId="78071E1C" w14:textId="77777777" w:rsidR="00807997" w:rsidRDefault="00807997" w:rsidP="00807997">
      <w:pPr>
        <w:pStyle w:val="Texto"/>
      </w:pPr>
    </w:p>
    <w:p w14:paraId="441B21BE" w14:textId="77777777" w:rsidR="00807997" w:rsidRDefault="00807997" w:rsidP="00807997">
      <w:pPr>
        <w:pStyle w:val="Texto"/>
      </w:pPr>
    </w:p>
    <w:p w14:paraId="5FEA3C61" w14:textId="77777777" w:rsidR="00807997" w:rsidRDefault="00807997" w:rsidP="00807997">
      <w:pPr>
        <w:pStyle w:val="Texto"/>
      </w:pPr>
    </w:p>
    <w:p w14:paraId="381B4495" w14:textId="77777777" w:rsidR="00807997" w:rsidRDefault="00807997" w:rsidP="00807997">
      <w:pPr>
        <w:pStyle w:val="Texto"/>
      </w:pPr>
    </w:p>
    <w:p w14:paraId="0922DED3" w14:textId="77777777" w:rsidR="00807997" w:rsidRDefault="00807997" w:rsidP="00807997">
      <w:pPr>
        <w:pStyle w:val="Texto"/>
      </w:pPr>
    </w:p>
    <w:p w14:paraId="19CAFE33" w14:textId="77777777" w:rsidR="00807997" w:rsidRDefault="00807997" w:rsidP="00807997">
      <w:pPr>
        <w:pStyle w:val="Texto"/>
      </w:pPr>
    </w:p>
    <w:p w14:paraId="1B86B130" w14:textId="77777777" w:rsidR="00807997" w:rsidRDefault="00807997" w:rsidP="00807997">
      <w:pPr>
        <w:pStyle w:val="Texto"/>
      </w:pPr>
    </w:p>
    <w:p w14:paraId="19483CEE" w14:textId="77777777" w:rsidR="00807997" w:rsidRPr="007E0F14" w:rsidRDefault="00807997" w:rsidP="00807997">
      <w:pPr>
        <w:pStyle w:val="Texto"/>
        <w:sectPr w:rsidR="00807997" w:rsidRPr="007E0F14" w:rsidSect="00F60D23"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418" w:right="1418" w:bottom="1418" w:left="1418" w:header="1418" w:footer="720" w:gutter="0"/>
          <w:pgNumType w:fmt="lowerRoman"/>
          <w:cols w:space="720"/>
          <w:titlePg/>
          <w:docGrid w:linePitch="360"/>
        </w:sectPr>
      </w:pPr>
      <w:r w:rsidRPr="007E0F14">
        <w:t xml:space="preserve">A Escola </w:t>
      </w:r>
      <w:r w:rsidRPr="00F87889">
        <w:t>Superior</w:t>
      </w:r>
      <w:r w:rsidRPr="007E0F14">
        <w:t xml:space="preserve"> de Tecnologia e Gestão não se responsabiliza pelas opiniões expressas neste relatório.</w:t>
      </w:r>
    </w:p>
    <w:p w14:paraId="03563CAC" w14:textId="77777777" w:rsidR="00AC379B" w:rsidRDefault="00AC379B" w:rsidP="00A160E8">
      <w:pPr>
        <w:pStyle w:val="Texto"/>
      </w:pPr>
    </w:p>
    <w:p w14:paraId="1E624D88" w14:textId="77777777" w:rsidR="00F87889" w:rsidRDefault="00F87889" w:rsidP="00A160E8">
      <w:pPr>
        <w:pStyle w:val="Texto"/>
      </w:pPr>
    </w:p>
    <w:p w14:paraId="3C4512FA" w14:textId="77777777" w:rsidR="00682DF3" w:rsidRDefault="00682DF3" w:rsidP="00A160E8">
      <w:pPr>
        <w:pStyle w:val="Texto"/>
      </w:pPr>
    </w:p>
    <w:p w14:paraId="40F5DFFB" w14:textId="77777777" w:rsidR="00682DF3" w:rsidRDefault="00682DF3" w:rsidP="00A160E8">
      <w:pPr>
        <w:pStyle w:val="Texto"/>
      </w:pPr>
    </w:p>
    <w:p w14:paraId="339E6DE3" w14:textId="77777777" w:rsidR="00682DF3" w:rsidRDefault="00682DF3" w:rsidP="00A160E8">
      <w:pPr>
        <w:pStyle w:val="Texto"/>
      </w:pPr>
    </w:p>
    <w:p w14:paraId="5FEA5ECD" w14:textId="77777777" w:rsidR="00682DF3" w:rsidRPr="00F87889" w:rsidRDefault="00682DF3" w:rsidP="00A160E8">
      <w:pPr>
        <w:pStyle w:val="Texto"/>
      </w:pPr>
    </w:p>
    <w:p w14:paraId="3D43C74C" w14:textId="77777777" w:rsidR="00F87889" w:rsidRDefault="00F87889" w:rsidP="00A160E8">
      <w:pPr>
        <w:pStyle w:val="Texto"/>
      </w:pPr>
    </w:p>
    <w:p w14:paraId="6C418CDE" w14:textId="77777777" w:rsidR="00F87889" w:rsidRDefault="00F87889" w:rsidP="00A160E8">
      <w:pPr>
        <w:pStyle w:val="Texto"/>
      </w:pPr>
    </w:p>
    <w:p w14:paraId="29C60DD2" w14:textId="77777777" w:rsidR="00F87889" w:rsidRPr="00223398" w:rsidRDefault="00223398" w:rsidP="00223398">
      <w:pPr>
        <w:pStyle w:val="Texto"/>
      </w:pPr>
      <w:r w:rsidRPr="00223398">
        <w:t>Declaro que o trabalho descrito neste relatório é da minha autoria e é</w:t>
      </w:r>
      <w:r>
        <w:t xml:space="preserve"> </w:t>
      </w:r>
      <w:r w:rsidRPr="00223398">
        <w:t>da minha vontade que o mesmo seja submetido a avaliação.</w:t>
      </w:r>
    </w:p>
    <w:p w14:paraId="2E0CFDCB" w14:textId="77777777" w:rsidR="002C5B0D" w:rsidRDefault="002C5B0D" w:rsidP="00A160E8">
      <w:pPr>
        <w:pStyle w:val="Texto"/>
      </w:pPr>
    </w:p>
    <w:p w14:paraId="437119AE" w14:textId="77777777" w:rsidR="00F87889" w:rsidRDefault="00F87889" w:rsidP="00A160E8">
      <w:pPr>
        <w:pStyle w:val="Texto"/>
      </w:pPr>
    </w:p>
    <w:p w14:paraId="64F3063E" w14:textId="77777777" w:rsidR="00F87889" w:rsidRPr="00AC379B" w:rsidRDefault="00AC379B" w:rsidP="00AC379B">
      <w:pPr>
        <w:pStyle w:val="TextoCentrado"/>
        <w:rPr>
          <w:u w:val="single"/>
        </w:rPr>
      </w:pP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</w:p>
    <w:p w14:paraId="5A437727" w14:textId="77777777" w:rsidR="00F87889" w:rsidRPr="00F87889" w:rsidRDefault="00F87889" w:rsidP="00AC379B">
      <w:pPr>
        <w:pStyle w:val="TextoCentrado"/>
      </w:pPr>
      <w:r w:rsidRPr="00F87889">
        <w:t>Nome do Aluno - Número Mecanográfico</w:t>
      </w:r>
    </w:p>
    <w:p w14:paraId="693EEBF5" w14:textId="77777777" w:rsidR="00F87889" w:rsidRDefault="00F87889" w:rsidP="00A160E8">
      <w:pPr>
        <w:pStyle w:val="Texto"/>
      </w:pPr>
    </w:p>
    <w:p w14:paraId="2DEEF936" w14:textId="77777777" w:rsidR="00F87889" w:rsidRDefault="00F87889" w:rsidP="00A160E8">
      <w:pPr>
        <w:pStyle w:val="Texto"/>
      </w:pPr>
    </w:p>
    <w:p w14:paraId="43DB52FA" w14:textId="77777777" w:rsidR="00682DF3" w:rsidRPr="00AC379B" w:rsidRDefault="00682DF3" w:rsidP="00682DF3">
      <w:pPr>
        <w:pStyle w:val="TextoCentrado"/>
        <w:rPr>
          <w:u w:val="single"/>
        </w:rPr>
      </w:pP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  <w:r w:rsidRPr="00AC379B">
        <w:rPr>
          <w:u w:val="single"/>
        </w:rPr>
        <w:tab/>
      </w:r>
    </w:p>
    <w:p w14:paraId="500B09CD" w14:textId="77777777" w:rsidR="00682DF3" w:rsidRPr="00F87889" w:rsidRDefault="00682DF3" w:rsidP="00682DF3">
      <w:pPr>
        <w:pStyle w:val="TextoCentrado"/>
      </w:pPr>
      <w:r w:rsidRPr="00F87889">
        <w:t>Nome do Aluno - Número Mecanográfico</w:t>
      </w:r>
    </w:p>
    <w:p w14:paraId="5283D42A" w14:textId="77777777" w:rsidR="00223398" w:rsidRPr="007E0F14" w:rsidRDefault="00F87889" w:rsidP="00807997">
      <w:pPr>
        <w:pStyle w:val="Texto"/>
        <w:sectPr w:rsidR="00223398" w:rsidRPr="007E0F14" w:rsidSect="00F60D23"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418" w:right="1418" w:bottom="1418" w:left="1418" w:header="1418" w:footer="720" w:gutter="0"/>
          <w:pgNumType w:fmt="lowerRoman"/>
          <w:cols w:space="720"/>
          <w:titlePg/>
          <w:docGrid w:linePitch="360"/>
        </w:sectPr>
      </w:pPr>
      <w:r>
        <w:br w:type="page"/>
      </w:r>
    </w:p>
    <w:p w14:paraId="266F2F2B" w14:textId="77777777" w:rsidR="00492884" w:rsidRPr="007E0F14" w:rsidRDefault="00492884" w:rsidP="00C85A76">
      <w:pPr>
        <w:pStyle w:val="TituloSeccao"/>
      </w:pPr>
      <w:bookmarkStart w:id="3" w:name="_Toc92296278"/>
      <w:bookmarkStart w:id="4" w:name="_Toc92296380"/>
      <w:r w:rsidRPr="007E0F14">
        <w:lastRenderedPageBreak/>
        <w:t>Dedicatória</w:t>
      </w:r>
      <w:bookmarkEnd w:id="3"/>
      <w:bookmarkEnd w:id="4"/>
    </w:p>
    <w:p w14:paraId="12714B48" w14:textId="77777777" w:rsidR="00B11113" w:rsidRPr="00F87889" w:rsidRDefault="00F87889" w:rsidP="00A160E8">
      <w:pPr>
        <w:pStyle w:val="Texto"/>
      </w:pPr>
      <w:r w:rsidRPr="00F87889">
        <w:t>(Facultativo) Dedico este trabalho a ...</w:t>
      </w:r>
    </w:p>
    <w:p w14:paraId="1F61C7A6" w14:textId="77777777" w:rsidR="00B11113" w:rsidRDefault="00B11113" w:rsidP="00EF4572">
      <w:pPr>
        <w:pStyle w:val="Texto"/>
      </w:pPr>
    </w:p>
    <w:p w14:paraId="0534F184" w14:textId="77777777" w:rsidR="002C5B0D" w:rsidRDefault="002C5B0D" w:rsidP="00EF4572">
      <w:pPr>
        <w:pStyle w:val="Texto"/>
      </w:pPr>
    </w:p>
    <w:p w14:paraId="5B220FFF" w14:textId="77777777" w:rsidR="002C5B0D" w:rsidRDefault="002C5B0D" w:rsidP="00EF4572">
      <w:pPr>
        <w:pStyle w:val="Texto"/>
      </w:pPr>
    </w:p>
    <w:p w14:paraId="44CC8892" w14:textId="77777777" w:rsidR="002C5B0D" w:rsidRDefault="002C5B0D" w:rsidP="00EF4572">
      <w:pPr>
        <w:pStyle w:val="Texto"/>
      </w:pPr>
    </w:p>
    <w:p w14:paraId="75A02832" w14:textId="77777777" w:rsidR="00B11113" w:rsidRPr="007E0F14" w:rsidRDefault="002C5B0D" w:rsidP="00C85A76">
      <w:pPr>
        <w:pStyle w:val="TituloSeccao"/>
      </w:pPr>
      <w:r>
        <w:rPr>
          <w:sz w:val="24"/>
          <w:szCs w:val="24"/>
        </w:rPr>
        <w:br w:type="page"/>
      </w:r>
      <w:bookmarkStart w:id="5" w:name="_Toc92296279"/>
      <w:bookmarkStart w:id="6" w:name="_Toc92296381"/>
      <w:r w:rsidR="00B11113" w:rsidRPr="007E0F14">
        <w:lastRenderedPageBreak/>
        <w:t>Agradecimentos</w:t>
      </w:r>
      <w:bookmarkEnd w:id="5"/>
      <w:bookmarkEnd w:id="6"/>
    </w:p>
    <w:p w14:paraId="1C32FA3B" w14:textId="77777777" w:rsidR="00F87889" w:rsidRPr="00F87889" w:rsidRDefault="00F87889" w:rsidP="00A160E8">
      <w:pPr>
        <w:pStyle w:val="Texto"/>
      </w:pPr>
      <w:r w:rsidRPr="00F87889">
        <w:t>(Facultativo) Agradeço a ...</w:t>
      </w:r>
    </w:p>
    <w:p w14:paraId="6AB66AD8" w14:textId="77777777" w:rsidR="00B11113" w:rsidRPr="00EF4572" w:rsidRDefault="00B11113" w:rsidP="00EF4572">
      <w:pPr>
        <w:pStyle w:val="Texto"/>
      </w:pPr>
    </w:p>
    <w:p w14:paraId="732DD042" w14:textId="77777777" w:rsidR="002C5B0D" w:rsidRPr="00EF4572" w:rsidRDefault="002C5B0D" w:rsidP="00EF4572">
      <w:pPr>
        <w:pStyle w:val="Texto"/>
      </w:pPr>
    </w:p>
    <w:p w14:paraId="3F9B747B" w14:textId="77777777" w:rsidR="002C5B0D" w:rsidRPr="00EF4572" w:rsidRDefault="002C5B0D" w:rsidP="00EF4572">
      <w:pPr>
        <w:pStyle w:val="Texto"/>
      </w:pPr>
    </w:p>
    <w:p w14:paraId="49D059F1" w14:textId="77777777" w:rsidR="00F159EA" w:rsidRDefault="002C5B0D" w:rsidP="00C85A76">
      <w:pPr>
        <w:pStyle w:val="TituloSeccao"/>
      </w:pPr>
      <w:r>
        <w:br w:type="page"/>
      </w:r>
      <w:bookmarkStart w:id="7" w:name="_Toc92296280"/>
      <w:bookmarkStart w:id="8" w:name="_Toc92296382"/>
      <w:r w:rsidR="00F159EA" w:rsidRPr="007E0F14">
        <w:lastRenderedPageBreak/>
        <w:t>Resumo</w:t>
      </w:r>
      <w:bookmarkEnd w:id="7"/>
      <w:bookmarkEnd w:id="8"/>
    </w:p>
    <w:p w14:paraId="5917426C" w14:textId="77777777" w:rsidR="00F87889" w:rsidRDefault="00F87889" w:rsidP="00A160E8">
      <w:pPr>
        <w:pStyle w:val="Texto"/>
      </w:pPr>
      <w:r>
        <w:t>O resumo (no máximo com 250 palavras), permite a avaliação do interesse de um documento e facilita a sua identificação na pesquisa bibliográfica em bases de dados onde o documento se encontre referenciado.</w:t>
      </w:r>
    </w:p>
    <w:p w14:paraId="6C5C1B33" w14:textId="77777777" w:rsidR="00F87889" w:rsidRDefault="00F87889" w:rsidP="00A160E8">
      <w:pPr>
        <w:pStyle w:val="Texto"/>
      </w:pPr>
      <w:r>
        <w:t>É recomendável que o resumo aborde, de forma sumária:</w:t>
      </w:r>
    </w:p>
    <w:p w14:paraId="248C57EF" w14:textId="77777777" w:rsidR="00F87889" w:rsidRDefault="00F87889" w:rsidP="00A160E8">
      <w:pPr>
        <w:pStyle w:val="Texto"/>
        <w:numPr>
          <w:ilvl w:val="0"/>
          <w:numId w:val="19"/>
        </w:numPr>
      </w:pPr>
      <w:r>
        <w:t>Objetivos principais e tema ou motivações para o trabalho;</w:t>
      </w:r>
    </w:p>
    <w:p w14:paraId="37162E96" w14:textId="77777777" w:rsidR="00F87889" w:rsidRDefault="00F87889" w:rsidP="00A160E8">
      <w:pPr>
        <w:pStyle w:val="Texto"/>
        <w:numPr>
          <w:ilvl w:val="0"/>
          <w:numId w:val="19"/>
        </w:numPr>
      </w:pPr>
      <w:r>
        <w:t>Metodologia usada (quando necessário para a compreensão do relatório);</w:t>
      </w:r>
    </w:p>
    <w:p w14:paraId="69060443" w14:textId="77777777" w:rsidR="00F87889" w:rsidRDefault="00F87889" w:rsidP="00A160E8">
      <w:pPr>
        <w:pStyle w:val="Texto"/>
        <w:numPr>
          <w:ilvl w:val="0"/>
          <w:numId w:val="19"/>
        </w:numPr>
      </w:pPr>
      <w:r>
        <w:t>Resultados, analisados de um ponto de vista global;</w:t>
      </w:r>
    </w:p>
    <w:p w14:paraId="26DE5B07" w14:textId="77777777" w:rsidR="00F87889" w:rsidRDefault="00F87889" w:rsidP="00A160E8">
      <w:pPr>
        <w:pStyle w:val="Texto"/>
        <w:numPr>
          <w:ilvl w:val="0"/>
          <w:numId w:val="19"/>
        </w:numPr>
      </w:pPr>
      <w:r>
        <w:t>Conclusões e consequências dos resultados, e ligação aos objetivos do trabalho.</w:t>
      </w:r>
    </w:p>
    <w:p w14:paraId="3B56E978" w14:textId="77777777" w:rsidR="00F87889" w:rsidRDefault="00F87889" w:rsidP="00A160E8">
      <w:pPr>
        <w:pStyle w:val="Texto"/>
      </w:pPr>
    </w:p>
    <w:p w14:paraId="104776D7" w14:textId="77777777" w:rsidR="00F87889" w:rsidRDefault="00F87889" w:rsidP="00A160E8">
      <w:pPr>
        <w:pStyle w:val="Texto"/>
      </w:pPr>
      <w:r>
        <w:t>Como este modelo de relatório se dirige a trabalhos cujo foco incide, maioritariamente, no desenvolvimento de software, algumas destas componentes podem ser menos enfatizadas, e acrescentada informação sobre análise, projeto e implementação do trabalho.</w:t>
      </w:r>
    </w:p>
    <w:p w14:paraId="20A6CC35" w14:textId="77777777" w:rsidR="00F87889" w:rsidRDefault="00F87889" w:rsidP="00A160E8">
      <w:pPr>
        <w:pStyle w:val="Texto"/>
      </w:pPr>
      <w:r>
        <w:t>O resumo não deve conter referências bibliográficas.</w:t>
      </w:r>
    </w:p>
    <w:p w14:paraId="39F4C646" w14:textId="77777777" w:rsidR="00F87889" w:rsidRDefault="00F87889" w:rsidP="00A160E8">
      <w:pPr>
        <w:pStyle w:val="Texto"/>
      </w:pPr>
    </w:p>
    <w:p w14:paraId="7E674E08" w14:textId="77777777" w:rsidR="00F23AB1" w:rsidRDefault="00F23AB1" w:rsidP="00A160E8">
      <w:pPr>
        <w:pStyle w:val="Texto"/>
      </w:pPr>
      <w:r w:rsidRPr="00F87889">
        <w:rPr>
          <w:b/>
        </w:rPr>
        <w:t>Palavras-chave:</w:t>
      </w:r>
      <w:r w:rsidR="002C5862">
        <w:t xml:space="preserve"> </w:t>
      </w:r>
      <w:r w:rsidR="00F87889">
        <w:t>termos (no máximo 4), que descrevem o trabalho.</w:t>
      </w:r>
    </w:p>
    <w:p w14:paraId="5C298A9B" w14:textId="77777777" w:rsidR="002C5B0D" w:rsidRDefault="002C5B0D" w:rsidP="00A160E8">
      <w:pPr>
        <w:pStyle w:val="Texto"/>
      </w:pPr>
    </w:p>
    <w:p w14:paraId="40B74655" w14:textId="77777777" w:rsidR="002C5B0D" w:rsidRDefault="002C5B0D" w:rsidP="00A160E8">
      <w:pPr>
        <w:pStyle w:val="Texto"/>
      </w:pPr>
    </w:p>
    <w:p w14:paraId="5212058B" w14:textId="77777777" w:rsidR="003A7C0E" w:rsidRPr="00807997" w:rsidRDefault="002C5B0D" w:rsidP="00C85A76">
      <w:pPr>
        <w:pStyle w:val="TituloSeccao"/>
        <w:rPr>
          <w:lang w:val="en-GB"/>
        </w:rPr>
      </w:pPr>
      <w:r w:rsidRPr="00F06D97">
        <w:rPr>
          <w:lang w:val="en-US"/>
        </w:rPr>
        <w:br w:type="page"/>
      </w:r>
      <w:bookmarkStart w:id="9" w:name="_Toc92296281"/>
      <w:bookmarkStart w:id="10" w:name="_Toc92296383"/>
      <w:r w:rsidR="003A7C0E" w:rsidRPr="00807997">
        <w:rPr>
          <w:lang w:val="en-GB"/>
        </w:rPr>
        <w:lastRenderedPageBreak/>
        <w:t>Abstract</w:t>
      </w:r>
      <w:bookmarkEnd w:id="9"/>
      <w:bookmarkEnd w:id="10"/>
    </w:p>
    <w:p w14:paraId="186B7719" w14:textId="77777777" w:rsidR="00F87889" w:rsidRPr="00AC379B" w:rsidRDefault="00F87889" w:rsidP="00A160E8">
      <w:pPr>
        <w:pStyle w:val="Texto"/>
        <w:rPr>
          <w:lang w:val="en-GB"/>
        </w:rPr>
      </w:pPr>
      <w:r w:rsidRPr="00AC379B">
        <w:rPr>
          <w:lang w:val="en-GB"/>
        </w:rPr>
        <w:t>Direct translation (maximum of 250 words) to English of the section “</w:t>
      </w:r>
      <w:proofErr w:type="spellStart"/>
      <w:r w:rsidRPr="00AC379B">
        <w:rPr>
          <w:lang w:val="en-GB"/>
        </w:rPr>
        <w:t>Resumo</w:t>
      </w:r>
      <w:proofErr w:type="spellEnd"/>
      <w:r w:rsidRPr="00AC379B">
        <w:rPr>
          <w:lang w:val="en-GB"/>
        </w:rPr>
        <w:t>”.</w:t>
      </w:r>
    </w:p>
    <w:p w14:paraId="6DC4A623" w14:textId="77777777" w:rsidR="00F87889" w:rsidRDefault="00F87889" w:rsidP="00A160E8">
      <w:pPr>
        <w:pStyle w:val="Texto"/>
        <w:rPr>
          <w:lang w:val="en-GB"/>
        </w:rPr>
      </w:pPr>
    </w:p>
    <w:p w14:paraId="2C26856D" w14:textId="77777777" w:rsidR="00F87889" w:rsidRPr="00AC379B" w:rsidRDefault="00F87889" w:rsidP="00A160E8">
      <w:pPr>
        <w:pStyle w:val="Texto"/>
        <w:rPr>
          <w:lang w:val="en-GB"/>
        </w:rPr>
      </w:pPr>
      <w:r w:rsidRPr="00AC379B">
        <w:rPr>
          <w:b/>
          <w:lang w:val="en-GB"/>
        </w:rPr>
        <w:t>Keywords:</w:t>
      </w:r>
      <w:r w:rsidRPr="00AC379B">
        <w:rPr>
          <w:lang w:val="en-GB"/>
        </w:rPr>
        <w:t xml:space="preserve"> direct translation of “</w:t>
      </w:r>
      <w:proofErr w:type="spellStart"/>
      <w:r w:rsidRPr="00AC379B">
        <w:rPr>
          <w:lang w:val="en-GB"/>
        </w:rPr>
        <w:t>Palavras-chave</w:t>
      </w:r>
      <w:proofErr w:type="spellEnd"/>
      <w:r w:rsidRPr="00AC379B">
        <w:rPr>
          <w:lang w:val="en-GB"/>
        </w:rPr>
        <w:t>”</w:t>
      </w:r>
    </w:p>
    <w:p w14:paraId="5CD9720D" w14:textId="77777777" w:rsidR="002C5B0D" w:rsidRPr="00AC379B" w:rsidRDefault="002C5B0D" w:rsidP="00A160E8">
      <w:pPr>
        <w:pStyle w:val="Texto"/>
        <w:rPr>
          <w:lang w:val="en-GB"/>
        </w:rPr>
      </w:pPr>
    </w:p>
    <w:p w14:paraId="1CF93331" w14:textId="77777777" w:rsidR="002C5B0D" w:rsidRPr="00AC379B" w:rsidRDefault="002C5B0D" w:rsidP="00A160E8">
      <w:pPr>
        <w:pStyle w:val="Texto"/>
        <w:rPr>
          <w:lang w:val="en-GB"/>
        </w:rPr>
      </w:pPr>
    </w:p>
    <w:p w14:paraId="1F2DA9CE" w14:textId="77777777" w:rsidR="002C5B0D" w:rsidRPr="00AC379B" w:rsidRDefault="002C5B0D" w:rsidP="00A160E8">
      <w:pPr>
        <w:pStyle w:val="Texto"/>
        <w:rPr>
          <w:lang w:val="en-GB"/>
        </w:rPr>
      </w:pPr>
    </w:p>
    <w:p w14:paraId="35D816DC" w14:textId="77777777" w:rsidR="00B11113" w:rsidRPr="00C85A76" w:rsidRDefault="002C5B0D" w:rsidP="00C85A76">
      <w:pPr>
        <w:pStyle w:val="TituloSeccao"/>
      </w:pPr>
      <w:r w:rsidRPr="00807997">
        <w:rPr>
          <w:lang w:val="en-GB"/>
        </w:rPr>
        <w:br w:type="page"/>
      </w:r>
      <w:bookmarkStart w:id="11" w:name="_Toc92296282"/>
      <w:bookmarkStart w:id="12" w:name="_Toc92296384"/>
      <w:r w:rsidR="00B11113" w:rsidRPr="00C85A76">
        <w:lastRenderedPageBreak/>
        <w:t>Conteúdo</w:t>
      </w:r>
      <w:bookmarkEnd w:id="11"/>
      <w:bookmarkEnd w:id="12"/>
    </w:p>
    <w:p w14:paraId="4F9B5583" w14:textId="24795A19" w:rsidR="00F87889" w:rsidRDefault="00F87889" w:rsidP="00F87889">
      <w:pPr>
        <w:pStyle w:val="ndice3"/>
        <w:tabs>
          <w:tab w:val="right" w:leader="dot" w:pos="9069"/>
        </w:tabs>
      </w:pPr>
    </w:p>
    <w:p w14:paraId="152C5038" w14:textId="77777777" w:rsidR="00F87889" w:rsidRDefault="00F87889" w:rsidP="00F87889">
      <w:pPr>
        <w:pStyle w:val="ndice3"/>
        <w:tabs>
          <w:tab w:val="right" w:leader="dot" w:pos="9069"/>
        </w:tabs>
      </w:pPr>
    </w:p>
    <w:p w14:paraId="600E2EB6" w14:textId="77777777" w:rsidR="00B11113" w:rsidRDefault="00F87889" w:rsidP="00C85A76">
      <w:pPr>
        <w:pStyle w:val="TituloSeccao"/>
      </w:pPr>
      <w:r>
        <w:br w:type="page"/>
      </w:r>
      <w:bookmarkStart w:id="13" w:name="_Toc92296283"/>
      <w:bookmarkStart w:id="14" w:name="_Toc92296385"/>
      <w:r w:rsidR="00B11113" w:rsidRPr="007E0F14">
        <w:lastRenderedPageBreak/>
        <w:t>Lista de Tabelas</w:t>
      </w:r>
      <w:bookmarkEnd w:id="13"/>
      <w:bookmarkEnd w:id="14"/>
    </w:p>
    <w:p w14:paraId="1B22E911" w14:textId="77777777" w:rsidR="003D3366" w:rsidRPr="00180124" w:rsidRDefault="00B11113" w:rsidP="00223398">
      <w:pPr>
        <w:pStyle w:val="ndicedeilustraes"/>
        <w:rPr>
          <w:rFonts w:ascii="Calibri" w:hAnsi="Calibri"/>
          <w:szCs w:val="22"/>
          <w:lang w:eastAsia="en-GB"/>
        </w:rPr>
      </w:pPr>
      <w:r w:rsidRPr="00236E38">
        <w:rPr>
          <w:sz w:val="24"/>
          <w:szCs w:val="24"/>
        </w:rPr>
        <w:fldChar w:fldCharType="begin"/>
      </w:r>
      <w:r w:rsidRPr="00236E38">
        <w:rPr>
          <w:sz w:val="24"/>
          <w:szCs w:val="24"/>
        </w:rPr>
        <w:instrText xml:space="preserve"> TOC \c "TABELA" </w:instrText>
      </w:r>
      <w:r w:rsidRPr="00236E38">
        <w:rPr>
          <w:sz w:val="24"/>
          <w:szCs w:val="24"/>
        </w:rPr>
        <w:fldChar w:fldCharType="separate"/>
      </w:r>
      <w:r w:rsidR="003D3366">
        <w:t>Tabela 1 -</w:t>
      </w:r>
      <w:r w:rsidR="003D3366" w:rsidRPr="00C43A8E">
        <w:rPr>
          <w:color w:val="FF0000"/>
        </w:rPr>
        <w:t xml:space="preserve"> </w:t>
      </w:r>
      <w:r w:rsidR="003D3366">
        <w:t>Estrutura Recomendada do Relatório do Projeto</w:t>
      </w:r>
      <w:r w:rsidR="003D3366">
        <w:tab/>
      </w:r>
      <w:r w:rsidR="003D3366">
        <w:fldChar w:fldCharType="begin"/>
      </w:r>
      <w:r w:rsidR="003D3366">
        <w:instrText xml:space="preserve"> PAGEREF _Toc485032314 \h </w:instrText>
      </w:r>
      <w:r w:rsidR="003D3366">
        <w:fldChar w:fldCharType="separate"/>
      </w:r>
      <w:r w:rsidR="003D3366">
        <w:t>3</w:t>
      </w:r>
      <w:r w:rsidR="003D3366">
        <w:fldChar w:fldCharType="end"/>
      </w:r>
    </w:p>
    <w:p w14:paraId="2553E8B3" w14:textId="77777777" w:rsidR="00B11113" w:rsidRDefault="00B11113" w:rsidP="00830650">
      <w:pPr>
        <w:pStyle w:val="Texto"/>
      </w:pPr>
      <w:r w:rsidRPr="00236E38">
        <w:fldChar w:fldCharType="end"/>
      </w:r>
    </w:p>
    <w:p w14:paraId="1F12E55C" w14:textId="77777777" w:rsidR="002C5B0D" w:rsidRDefault="002C5B0D" w:rsidP="00830650">
      <w:pPr>
        <w:pStyle w:val="Texto"/>
      </w:pPr>
    </w:p>
    <w:p w14:paraId="32F5B518" w14:textId="77777777" w:rsidR="00B11113" w:rsidRDefault="002C5B0D" w:rsidP="00C85A76">
      <w:pPr>
        <w:pStyle w:val="TituloSeccao"/>
      </w:pPr>
      <w:r>
        <w:br w:type="page"/>
      </w:r>
      <w:bookmarkStart w:id="15" w:name="_Toc92296284"/>
      <w:bookmarkStart w:id="16" w:name="_Toc92296386"/>
      <w:r w:rsidR="00B11113" w:rsidRPr="007E0F14">
        <w:lastRenderedPageBreak/>
        <w:t>Lista de Figuras</w:t>
      </w:r>
      <w:bookmarkStart w:id="17" w:name="OLE_LINK3"/>
      <w:bookmarkStart w:id="18" w:name="OLE_LINK4"/>
      <w:bookmarkEnd w:id="15"/>
      <w:bookmarkEnd w:id="16"/>
    </w:p>
    <w:bookmarkEnd w:id="17"/>
    <w:bookmarkEnd w:id="18"/>
    <w:p w14:paraId="173115D0" w14:textId="77777777" w:rsidR="003D3366" w:rsidRPr="00180124" w:rsidRDefault="00B11113" w:rsidP="00223398">
      <w:pPr>
        <w:pStyle w:val="ndicedeilustraes"/>
        <w:rPr>
          <w:rFonts w:ascii="Calibri" w:hAnsi="Calibri"/>
          <w:szCs w:val="22"/>
          <w:lang w:eastAsia="en-GB"/>
        </w:rPr>
      </w:pPr>
      <w:r w:rsidRPr="00236E38">
        <w:rPr>
          <w:sz w:val="24"/>
          <w:szCs w:val="24"/>
        </w:rPr>
        <w:fldChar w:fldCharType="begin"/>
      </w:r>
      <w:r w:rsidRPr="00236E38">
        <w:rPr>
          <w:sz w:val="24"/>
          <w:szCs w:val="24"/>
        </w:rPr>
        <w:instrText xml:space="preserve"> TOC \c "FIGURA" </w:instrText>
      </w:r>
      <w:r w:rsidRPr="00236E38">
        <w:rPr>
          <w:sz w:val="24"/>
          <w:szCs w:val="24"/>
        </w:rPr>
        <w:fldChar w:fldCharType="separate"/>
      </w:r>
      <w:r w:rsidR="003D3366">
        <w:t>Figura 1: Exemplo de imagem PNG.</w:t>
      </w:r>
      <w:r w:rsidR="003D3366">
        <w:tab/>
      </w:r>
      <w:r w:rsidR="003D3366">
        <w:fldChar w:fldCharType="begin"/>
      </w:r>
      <w:r w:rsidR="003D3366">
        <w:instrText xml:space="preserve"> PAGEREF _Toc485032320 \h </w:instrText>
      </w:r>
      <w:r w:rsidR="003D3366">
        <w:fldChar w:fldCharType="separate"/>
      </w:r>
      <w:r w:rsidR="003D3366">
        <w:t>4</w:t>
      </w:r>
      <w:r w:rsidR="003D3366">
        <w:fldChar w:fldCharType="end"/>
      </w:r>
    </w:p>
    <w:p w14:paraId="511E99F6" w14:textId="77777777" w:rsidR="003D3366" w:rsidRPr="00180124" w:rsidRDefault="003D3366" w:rsidP="00223398">
      <w:pPr>
        <w:pStyle w:val="ndicedeilustraes"/>
        <w:rPr>
          <w:rFonts w:ascii="Calibri" w:hAnsi="Calibri"/>
          <w:szCs w:val="22"/>
          <w:lang w:eastAsia="en-GB"/>
        </w:rPr>
      </w:pPr>
      <w:r>
        <w:t>Figura 2 – Exemplo de desenho vetorial feito com o próprio MS Word.</w:t>
      </w:r>
      <w:r>
        <w:tab/>
      </w:r>
      <w:r>
        <w:fldChar w:fldCharType="begin"/>
      </w:r>
      <w:r>
        <w:instrText xml:space="preserve"> PAGEREF _Toc485032321 \h </w:instrText>
      </w:r>
      <w:r>
        <w:fldChar w:fldCharType="separate"/>
      </w:r>
      <w:r>
        <w:t>4</w:t>
      </w:r>
      <w:r>
        <w:fldChar w:fldCharType="end"/>
      </w:r>
    </w:p>
    <w:p w14:paraId="1E05648F" w14:textId="77777777" w:rsidR="003D3366" w:rsidRDefault="003D3366" w:rsidP="00223398">
      <w:pPr>
        <w:pStyle w:val="ndicedeilustraes"/>
      </w:pPr>
      <w:r>
        <w:t>Figura 3 – Exemplo de gráfico.</w:t>
      </w:r>
      <w:r>
        <w:tab/>
      </w:r>
      <w:r>
        <w:fldChar w:fldCharType="begin"/>
      </w:r>
      <w:r>
        <w:instrText xml:space="preserve"> PAGEREF _Toc485032322 \h </w:instrText>
      </w:r>
      <w:r>
        <w:fldChar w:fldCharType="separate"/>
      </w:r>
      <w:r>
        <w:t>5</w:t>
      </w:r>
      <w:r>
        <w:fldChar w:fldCharType="end"/>
      </w:r>
    </w:p>
    <w:p w14:paraId="4FEF94E5" w14:textId="77777777" w:rsidR="00B92399" w:rsidRPr="00607617" w:rsidRDefault="003D3366" w:rsidP="003D3366">
      <w:pPr>
        <w:pStyle w:val="TituloSeccao"/>
      </w:pPr>
      <w:r w:rsidRPr="00180124">
        <w:br w:type="page"/>
      </w:r>
      <w:r w:rsidR="00B11113" w:rsidRPr="00236E38">
        <w:lastRenderedPageBreak/>
        <w:fldChar w:fldCharType="end"/>
      </w:r>
      <w:bookmarkStart w:id="19" w:name="_Toc92296285"/>
      <w:bookmarkStart w:id="20" w:name="_Toc92296387"/>
      <w:r w:rsidR="00182E8C" w:rsidRPr="00607617">
        <w:t>Siglas</w:t>
      </w:r>
      <w:bookmarkEnd w:id="19"/>
      <w:bookmarkEnd w:id="20"/>
    </w:p>
    <w:p w14:paraId="352FF1F4" w14:textId="77777777" w:rsidR="004B27A8" w:rsidRDefault="00607617" w:rsidP="00A160E8">
      <w:pPr>
        <w:pStyle w:val="Corpo"/>
      </w:pPr>
      <w:proofErr w:type="spellStart"/>
      <w:r w:rsidRPr="00607617">
        <w:rPr>
          <w:b/>
        </w:rPr>
        <w:t>ESTiG</w:t>
      </w:r>
      <w:proofErr w:type="spellEnd"/>
      <w:r>
        <w:t xml:space="preserve"> </w:t>
      </w:r>
      <w:r>
        <w:tab/>
      </w:r>
      <w:r w:rsidR="004B27A8" w:rsidRPr="001102DD">
        <w:t xml:space="preserve">Escola Superior de </w:t>
      </w:r>
      <w:r>
        <w:t>Tecnologia e Gestão</w:t>
      </w:r>
      <w:r w:rsidR="00223398">
        <w:t>.</w:t>
      </w:r>
    </w:p>
    <w:p w14:paraId="0B61F28A" w14:textId="77777777" w:rsidR="00F87889" w:rsidRDefault="00F87889" w:rsidP="00A160E8">
      <w:pPr>
        <w:pStyle w:val="Corpo"/>
      </w:pPr>
    </w:p>
    <w:p w14:paraId="47A243E4" w14:textId="77777777" w:rsidR="00F87889" w:rsidRDefault="00F87889" w:rsidP="00A160E8">
      <w:pPr>
        <w:pStyle w:val="Corpo"/>
      </w:pPr>
    </w:p>
    <w:p w14:paraId="37135EAA" w14:textId="77777777" w:rsidR="004B27A8" w:rsidRPr="007E0F14" w:rsidRDefault="004B27A8">
      <w:pPr>
        <w:rPr>
          <w:b/>
          <w:sz w:val="44"/>
          <w:szCs w:val="48"/>
        </w:rPr>
        <w:sectPr w:rsidR="004B27A8" w:rsidRPr="007E0F14" w:rsidSect="00F60D23">
          <w:footerReference w:type="default" r:id="rId15"/>
          <w:footnotePr>
            <w:pos w:val="beneathText"/>
          </w:footnotePr>
          <w:type w:val="oddPage"/>
          <w:pgSz w:w="11905" w:h="16837"/>
          <w:pgMar w:top="1418" w:right="1418" w:bottom="1418" w:left="1418" w:header="1418" w:footer="720" w:gutter="0"/>
          <w:pgNumType w:fmt="lowerRoman"/>
          <w:cols w:space="720"/>
          <w:docGrid w:linePitch="360"/>
        </w:sectPr>
      </w:pPr>
    </w:p>
    <w:p w14:paraId="7D237B9E" w14:textId="77777777" w:rsidR="002C5B0D" w:rsidRDefault="002C5B0D" w:rsidP="00751972">
      <w:pPr>
        <w:pStyle w:val="Ttulo1"/>
      </w:pPr>
      <w:bookmarkStart w:id="21" w:name="_Toc92296286"/>
      <w:bookmarkStart w:id="22" w:name="_Toc92296388"/>
      <w:bookmarkStart w:id="23" w:name="_Ref485031515"/>
      <w:bookmarkStart w:id="24" w:name="Text7"/>
      <w:bookmarkStart w:id="25" w:name="_Ref107154884"/>
      <w:bookmarkStart w:id="26" w:name="_Ref107154901"/>
      <w:bookmarkEnd w:id="21"/>
      <w:bookmarkEnd w:id="22"/>
    </w:p>
    <w:p w14:paraId="554A50C3" w14:textId="77777777" w:rsidR="00540ABF" w:rsidRPr="00540ABF" w:rsidRDefault="00540ABF" w:rsidP="002F2F8A">
      <w:pPr>
        <w:pStyle w:val="Cabealho1-Textodocaptulo"/>
      </w:pPr>
      <w:bookmarkStart w:id="27" w:name="_Toc92216718"/>
      <w:bookmarkStart w:id="28" w:name="_Toc92296225"/>
      <w:bookmarkStart w:id="29" w:name="_Toc92296389"/>
      <w:bookmarkEnd w:id="23"/>
      <w:r w:rsidRPr="006516AF">
        <w:t>Introdução</w:t>
      </w:r>
      <w:bookmarkEnd w:id="27"/>
      <w:bookmarkEnd w:id="28"/>
      <w:bookmarkEnd w:id="29"/>
    </w:p>
    <w:p w14:paraId="3D0878EF" w14:textId="77777777" w:rsidR="00A160E8" w:rsidRDefault="00A160E8" w:rsidP="00751972">
      <w:pPr>
        <w:pStyle w:val="Ttulo2"/>
      </w:pPr>
      <w:bookmarkStart w:id="30" w:name="_Toc92216719"/>
      <w:bookmarkStart w:id="31" w:name="_Toc92296226"/>
      <w:bookmarkStart w:id="32" w:name="_Toc92296287"/>
      <w:bookmarkStart w:id="33" w:name="_Toc92296390"/>
      <w:bookmarkEnd w:id="24"/>
      <w:bookmarkEnd w:id="25"/>
      <w:bookmarkEnd w:id="26"/>
      <w:r w:rsidRPr="00A160E8">
        <w:t>Enquadramento</w:t>
      </w:r>
      <w:bookmarkEnd w:id="30"/>
      <w:bookmarkEnd w:id="31"/>
      <w:bookmarkEnd w:id="32"/>
      <w:bookmarkEnd w:id="33"/>
    </w:p>
    <w:p w14:paraId="69934253" w14:textId="77777777" w:rsidR="00A160E8" w:rsidRDefault="00A160E8" w:rsidP="00751972">
      <w:pPr>
        <w:pStyle w:val="Ttulo2"/>
      </w:pPr>
      <w:bookmarkStart w:id="34" w:name="_Toc92216720"/>
      <w:bookmarkStart w:id="35" w:name="_Toc92296227"/>
      <w:bookmarkStart w:id="36" w:name="_Toc92296288"/>
      <w:bookmarkStart w:id="37" w:name="_Toc92296391"/>
      <w:r w:rsidRPr="00EF2EE2">
        <w:t>Objetivos</w:t>
      </w:r>
      <w:bookmarkEnd w:id="34"/>
      <w:bookmarkEnd w:id="35"/>
      <w:bookmarkEnd w:id="36"/>
      <w:bookmarkEnd w:id="37"/>
    </w:p>
    <w:p w14:paraId="6A055257" w14:textId="77777777" w:rsidR="00A160E8" w:rsidRPr="00751972" w:rsidRDefault="00EF2EE2" w:rsidP="00751972">
      <w:pPr>
        <w:pStyle w:val="Ttulo2"/>
      </w:pPr>
      <w:bookmarkStart w:id="38" w:name="_Toc92216721"/>
      <w:bookmarkStart w:id="39" w:name="_Toc92296228"/>
      <w:bookmarkStart w:id="40" w:name="_Toc92296289"/>
      <w:bookmarkStart w:id="41" w:name="_Toc92296392"/>
      <w:r w:rsidRPr="00751972">
        <w:t>Estrutura do documento</w:t>
      </w:r>
      <w:bookmarkEnd w:id="38"/>
      <w:bookmarkEnd w:id="39"/>
      <w:bookmarkEnd w:id="40"/>
      <w:bookmarkEnd w:id="41"/>
    </w:p>
    <w:p w14:paraId="6934CA24" w14:textId="77777777" w:rsidR="000E0EF8" w:rsidRPr="000E0EF8" w:rsidRDefault="000E0EF8" w:rsidP="000E0EF8">
      <w:pPr>
        <w:pStyle w:val="Texto"/>
      </w:pPr>
      <w:r w:rsidRPr="000E0EF8">
        <w:t>Este modelo de relatório assume que a maioria dos projetos de fim de curso são centrados</w:t>
      </w:r>
      <w:r>
        <w:t xml:space="preserve"> </w:t>
      </w:r>
      <w:r w:rsidRPr="000E0EF8">
        <w:t>no desenvolvimento de uma solução informática para um problema. Sendo esse contexto,</w:t>
      </w:r>
      <w:r>
        <w:t xml:space="preserve"> </w:t>
      </w:r>
      <w:r w:rsidRPr="000E0EF8">
        <w:t>é apropriada uma estrutura que descreva a análise, conceção e desenvolvimento da solução</w:t>
      </w:r>
      <w:r>
        <w:t xml:space="preserve"> </w:t>
      </w:r>
      <w:r w:rsidRPr="000E0EF8">
        <w:t>implementada. Em particular, em projetos de desenvolvimento de software, espera-se que</w:t>
      </w:r>
      <w:r>
        <w:t xml:space="preserve"> </w:t>
      </w:r>
      <w:r w:rsidRPr="000E0EF8">
        <w:t>o relatório documente as principais fases do ciclo de desenvolvimento.</w:t>
      </w:r>
    </w:p>
    <w:p w14:paraId="293BAE8E" w14:textId="77777777" w:rsidR="000E0EF8" w:rsidRPr="000E0EF8" w:rsidRDefault="000E0EF8" w:rsidP="000E0EF8">
      <w:pPr>
        <w:pStyle w:val="Texto"/>
      </w:pPr>
      <w:r w:rsidRPr="000E0EF8">
        <w:t>Nos casos em que o trabalho corresponde sobretudo à integração e/ou avaliação de</w:t>
      </w:r>
      <w:r>
        <w:t xml:space="preserve"> </w:t>
      </w:r>
      <w:r w:rsidRPr="000E0EF8">
        <w:t>componentes pré-existentes, a estrutura do relatório deverá ser adaptada em conformidade,</w:t>
      </w:r>
      <w:r>
        <w:t xml:space="preserve"> </w:t>
      </w:r>
      <w:r w:rsidRPr="000E0EF8">
        <w:t>com ênfase na descrição das tecnologias subjacentes, sua articulação e avaliação.</w:t>
      </w:r>
    </w:p>
    <w:p w14:paraId="71A45181" w14:textId="77777777" w:rsidR="000E0EF8" w:rsidRPr="000E0EF8" w:rsidRDefault="000E0EF8" w:rsidP="000E0EF8">
      <w:pPr>
        <w:pStyle w:val="Texto"/>
      </w:pPr>
      <w:r w:rsidRPr="000E0EF8">
        <w:t>A estrutura efetivamente adotada para o resto do relatório é, normalmente, clarificada</w:t>
      </w:r>
      <w:r>
        <w:t xml:space="preserve"> </w:t>
      </w:r>
      <w:r w:rsidRPr="000E0EF8">
        <w:t>nesta secção, usando texto semelhante a: “O resto do relatório está organizado da seguinte</w:t>
      </w:r>
      <w:r>
        <w:t xml:space="preserve"> </w:t>
      </w:r>
      <w:r w:rsidRPr="000E0EF8">
        <w:t>forma: no capítulo 2 descreve-se ...; no capítulo 3 ...; ...; finalmente, o último capítulo</w:t>
      </w:r>
      <w:r>
        <w:t xml:space="preserve"> </w:t>
      </w:r>
      <w:r w:rsidRPr="000E0EF8">
        <w:t>apresenta as conclusões e direções de trabalho futuro.”</w:t>
      </w:r>
    </w:p>
    <w:p w14:paraId="47D7AC7C" w14:textId="77777777" w:rsidR="000E0EF8" w:rsidRDefault="000E0EF8" w:rsidP="000E0EF8">
      <w:pPr>
        <w:pStyle w:val="Ttulo2"/>
        <w:rPr>
          <w:lang w:val="en-GB" w:eastAsia="en-GB"/>
        </w:rPr>
      </w:pPr>
      <w:bookmarkStart w:id="42" w:name="_Toc92216722"/>
      <w:bookmarkStart w:id="43" w:name="_Toc92296229"/>
      <w:bookmarkStart w:id="44" w:name="_Toc92296290"/>
      <w:bookmarkStart w:id="45" w:name="_Toc92296393"/>
      <w:r>
        <w:rPr>
          <w:lang w:val="en-GB" w:eastAsia="en-GB"/>
        </w:rPr>
        <w:lastRenderedPageBreak/>
        <w:t xml:space="preserve">Normas de </w:t>
      </w:r>
      <w:proofErr w:type="spellStart"/>
      <w:r>
        <w:rPr>
          <w:lang w:val="en-GB" w:eastAsia="en-GB"/>
        </w:rPr>
        <w:t>Composição</w:t>
      </w:r>
      <w:bookmarkEnd w:id="42"/>
      <w:bookmarkEnd w:id="43"/>
      <w:bookmarkEnd w:id="44"/>
      <w:bookmarkEnd w:id="45"/>
      <w:proofErr w:type="spellEnd"/>
    </w:p>
    <w:p w14:paraId="3800FD2B" w14:textId="77777777" w:rsidR="000E0EF8" w:rsidRDefault="000E0EF8" w:rsidP="000E0EF8">
      <w:pPr>
        <w:pStyle w:val="Texto"/>
        <w:rPr>
          <w:rFonts w:ascii="LMRoman8-Regular" w:hAnsi="LMRoman8-Regular" w:cs="LMRoman8-Regular"/>
          <w:sz w:val="16"/>
          <w:szCs w:val="16"/>
        </w:rPr>
      </w:pPr>
      <w:r w:rsidRPr="000E0EF8">
        <w:t>Para além de uma organização que reflita o percurso seguido, o relatório deve estar bem</w:t>
      </w:r>
      <w:r>
        <w:t xml:space="preserve"> </w:t>
      </w:r>
      <w:r w:rsidRPr="000E0EF8">
        <w:t>formatado e ter aspeto sóbrio, convidando à leitura e fazendo jus ao mérito do trabalho</w:t>
      </w:r>
      <w:r>
        <w:t xml:space="preserve"> </w:t>
      </w:r>
      <w:r w:rsidRPr="000E0EF8">
        <w:t>descrito. Neste sentido, apresentam-se de seguida algumas das normas a levar em conta</w:t>
      </w:r>
      <w:r>
        <w:rPr>
          <w:rFonts w:ascii="LMRoman8-Regular" w:hAnsi="LMRoman8-Regular" w:cs="LMRoman8-Regular"/>
          <w:sz w:val="16"/>
          <w:szCs w:val="16"/>
        </w:rPr>
        <w:t>.</w:t>
      </w:r>
      <w:r>
        <w:rPr>
          <w:rStyle w:val="Refdenotaderodap"/>
          <w:rFonts w:ascii="LMRoman8-Regular" w:hAnsi="LMRoman8-Regular" w:cs="LMRoman8-Regular"/>
          <w:sz w:val="16"/>
          <w:szCs w:val="16"/>
        </w:rPr>
        <w:footnoteReference w:id="2"/>
      </w:r>
    </w:p>
    <w:p w14:paraId="18FD3895" w14:textId="77777777" w:rsidR="00E83799" w:rsidRDefault="00E83799" w:rsidP="00E83799">
      <w:pPr>
        <w:pStyle w:val="Ttulo3"/>
      </w:pPr>
      <w:bookmarkStart w:id="46" w:name="_Toc92216723"/>
      <w:r>
        <w:t>Capítulos, seções e subseções</w:t>
      </w:r>
      <w:bookmarkEnd w:id="46"/>
    </w:p>
    <w:p w14:paraId="45707D6D" w14:textId="21EBF89E" w:rsidR="00E83799" w:rsidRDefault="00E83799" w:rsidP="00E83799">
      <w:pPr>
        <w:pStyle w:val="Texto"/>
      </w:pPr>
      <w:r>
        <w:t xml:space="preserve">Cada capítulo deve começar com uma linha formata com o estilo </w:t>
      </w:r>
      <w:r w:rsidR="00AA4E79">
        <w:t>“</w:t>
      </w:r>
      <w:r w:rsidR="00CC2F8F">
        <w:t>Título 1</w:t>
      </w:r>
      <w:r w:rsidR="00AA4E79">
        <w:t>”</w:t>
      </w:r>
      <w:r>
        <w:t xml:space="preserve"> ou </w:t>
      </w:r>
      <w:r w:rsidR="00AA4E79">
        <w:t>“</w:t>
      </w:r>
      <w:proofErr w:type="spellStart"/>
      <w:r>
        <w:t>Heading</w:t>
      </w:r>
      <w:proofErr w:type="spellEnd"/>
      <w:r>
        <w:t xml:space="preserve"> 1</w:t>
      </w:r>
      <w:r w:rsidR="00AA4E79">
        <w:t>”</w:t>
      </w:r>
      <w:r>
        <w:t xml:space="preserve"> – sem qualquer texto adicional. Na linha seguinte colocam o nome do capítulo e aplicam o estilo </w:t>
      </w:r>
      <w:r w:rsidR="00AA4E79">
        <w:t>“</w:t>
      </w:r>
      <w:r>
        <w:t>Cabeçalho 1 – Texto do capítulo</w:t>
      </w:r>
      <w:r w:rsidR="00AA4E79">
        <w:t>”</w:t>
      </w:r>
      <w:r>
        <w:t>.</w:t>
      </w:r>
    </w:p>
    <w:p w14:paraId="07889B83" w14:textId="603BD279" w:rsidR="00E83799" w:rsidRDefault="00E83799" w:rsidP="00E83799">
      <w:pPr>
        <w:pStyle w:val="Texto"/>
      </w:pPr>
      <w:r>
        <w:t xml:space="preserve">Dentro de cada capítulo podem ter seções e mesmo subseções. As seções devem ser configuradas com o estilo </w:t>
      </w:r>
      <w:r w:rsidR="00AA4E79">
        <w:t>“</w:t>
      </w:r>
      <w:proofErr w:type="spellStart"/>
      <w:r w:rsidRPr="007E0F14">
        <w:t>Heading</w:t>
      </w:r>
      <w:proofErr w:type="spellEnd"/>
      <w:r w:rsidRPr="007E0F14">
        <w:t xml:space="preserve"> 2</w:t>
      </w:r>
      <w:r w:rsidR="00AA4E79">
        <w:t>”</w:t>
      </w:r>
      <w:r w:rsidRPr="007E0F14">
        <w:t xml:space="preserve"> ou </w:t>
      </w:r>
      <w:r w:rsidR="00AA4E79">
        <w:t xml:space="preserve">“Título </w:t>
      </w:r>
      <w:r w:rsidRPr="007E0F14">
        <w:t>2</w:t>
      </w:r>
      <w:r w:rsidR="00AA4E79">
        <w:t>”</w:t>
      </w:r>
      <w:r>
        <w:t>, garantindo assim a correta numeração, a uniformidade da apresentação e que o índice pode ser corretamente construído.</w:t>
      </w:r>
    </w:p>
    <w:p w14:paraId="1EC2AD0F" w14:textId="5AC4245D" w:rsidR="00E83799" w:rsidRDefault="00E83799" w:rsidP="00E83799">
      <w:pPr>
        <w:pStyle w:val="Texto"/>
      </w:pPr>
      <w:r>
        <w:t xml:space="preserve">As subseções devem ser formatadas com o estilo </w:t>
      </w:r>
      <w:r w:rsidR="00AA4E79">
        <w:t>“</w:t>
      </w:r>
      <w:proofErr w:type="spellStart"/>
      <w:r>
        <w:t>Heading</w:t>
      </w:r>
      <w:proofErr w:type="spellEnd"/>
      <w:r>
        <w:t xml:space="preserve"> 3</w:t>
      </w:r>
      <w:r w:rsidR="00AA4E79">
        <w:t>”</w:t>
      </w:r>
      <w:r>
        <w:t xml:space="preserve"> ou </w:t>
      </w:r>
      <w:r w:rsidR="00AA4E79">
        <w:t xml:space="preserve">“Título </w:t>
      </w:r>
      <w:r>
        <w:t>3</w:t>
      </w:r>
      <w:r w:rsidR="00AA4E79">
        <w:t>”</w:t>
      </w:r>
      <w:r>
        <w:t>, conforme se ilustra a seguir.</w:t>
      </w:r>
    </w:p>
    <w:p w14:paraId="2D75E254" w14:textId="77777777" w:rsidR="00A365C9" w:rsidRDefault="00BF3272" w:rsidP="00BF3272">
      <w:pPr>
        <w:pStyle w:val="Texto"/>
      </w:pPr>
      <w:r>
        <w:t xml:space="preserve">Certifiquem-se que os capítulos começam sempre em páginas ímpares. Para tal podem introduzir uma Quebra de Página (ver </w:t>
      </w:r>
      <w:proofErr w:type="gramStart"/>
      <w:r>
        <w:t>pasta Inserir</w:t>
      </w:r>
      <w:proofErr w:type="gramEnd"/>
      <w:r>
        <w:t xml:space="preserve">), </w:t>
      </w:r>
      <w:r w:rsidR="00934E22">
        <w:t xml:space="preserve">no capítulo anterior – como é feito </w:t>
      </w:r>
      <w:r w:rsidR="00A365C9">
        <w:t xml:space="preserve">em todos os capítulos </w:t>
      </w:r>
      <w:r w:rsidR="00934E22">
        <w:t xml:space="preserve">desta </w:t>
      </w:r>
      <w:proofErr w:type="spellStart"/>
      <w:r w:rsidR="00934E22">
        <w:t>template</w:t>
      </w:r>
      <w:proofErr w:type="spellEnd"/>
      <w:r w:rsidR="00A365C9">
        <w:t xml:space="preserve"> – mas isto só deve ser feito já na fase final da revisão da composição gráfica do documento</w:t>
      </w:r>
      <w:r>
        <w:t>.</w:t>
      </w:r>
    </w:p>
    <w:p w14:paraId="1E788E1A" w14:textId="77777777" w:rsidR="00BF3272" w:rsidRDefault="00934E22" w:rsidP="00BF3272">
      <w:pPr>
        <w:pStyle w:val="Texto"/>
      </w:pPr>
      <w:r>
        <w:t xml:space="preserve">É </w:t>
      </w:r>
      <w:r w:rsidR="00A365C9">
        <w:t xml:space="preserve">também de todo </w:t>
      </w:r>
      <w:r w:rsidR="00BF3272">
        <w:t xml:space="preserve">recomendável terminar </w:t>
      </w:r>
      <w:r w:rsidR="00A365C9">
        <w:t>cada</w:t>
      </w:r>
      <w:r w:rsidR="00BF3272">
        <w:t xml:space="preserve"> capítulo com uma quebra de secção (ver pasta Esquema de página </w:t>
      </w:r>
      <w:r w:rsidR="00BF3272">
        <w:sym w:font="Wingdings" w:char="F0E0"/>
      </w:r>
      <w:r w:rsidR="00BF3272">
        <w:t xml:space="preserve"> Quebras).</w:t>
      </w:r>
    </w:p>
    <w:p w14:paraId="11F05044" w14:textId="77777777" w:rsidR="000E0EF8" w:rsidRPr="000E0EF8" w:rsidRDefault="000E0EF8" w:rsidP="000E0EF8">
      <w:pPr>
        <w:pStyle w:val="Ttulo3"/>
      </w:pPr>
      <w:bookmarkStart w:id="47" w:name="_Toc92216724"/>
      <w:r w:rsidRPr="000E0EF8">
        <w:t>Convenções Tipográficas</w:t>
      </w:r>
      <w:bookmarkEnd w:id="47"/>
    </w:p>
    <w:p w14:paraId="4B440BDB" w14:textId="77777777" w:rsidR="004D39BD" w:rsidRPr="007E0F14" w:rsidRDefault="004D39BD" w:rsidP="004D39BD">
      <w:pPr>
        <w:pStyle w:val="Corpo"/>
      </w:pPr>
      <w:r w:rsidRPr="007E0F14">
        <w:t xml:space="preserve">Todo o corpo de texto do relatório é baseado no tipo de letra Times New </w:t>
      </w:r>
      <w:proofErr w:type="spellStart"/>
      <w:r w:rsidRPr="007E0F14">
        <w:t>Roman</w:t>
      </w:r>
      <w:proofErr w:type="spellEnd"/>
      <w:r w:rsidRPr="007E0F14">
        <w:t xml:space="preserve"> 12, justificado, com espaçamento entre linhas de 1</w:t>
      </w:r>
      <w:r>
        <w:t>,</w:t>
      </w:r>
      <w:r w:rsidRPr="007E0F14">
        <w:t xml:space="preserve">5. As notas de rodapé devem usar o tipo de letra </w:t>
      </w:r>
      <w:r>
        <w:t xml:space="preserve">Times New </w:t>
      </w:r>
      <w:proofErr w:type="spellStart"/>
      <w:r>
        <w:t>Roman</w:t>
      </w:r>
      <w:proofErr w:type="spellEnd"/>
      <w:r>
        <w:t xml:space="preserve"> 9 espaçamento 1,</w:t>
      </w:r>
      <w:r w:rsidRPr="007E0F14">
        <w:t>0</w:t>
      </w:r>
      <w:r w:rsidRPr="007E0F14">
        <w:rPr>
          <w:rStyle w:val="Refdenotaderodap"/>
        </w:rPr>
        <w:footnoteReference w:id="3"/>
      </w:r>
      <w:r w:rsidRPr="007E0F14">
        <w:t>.</w:t>
      </w:r>
    </w:p>
    <w:p w14:paraId="0C87B185" w14:textId="77777777" w:rsidR="000E0EF8" w:rsidRDefault="000E0EF8" w:rsidP="000E0EF8">
      <w:pPr>
        <w:pStyle w:val="Texto"/>
      </w:pPr>
      <w:r w:rsidRPr="000E0EF8">
        <w:t>Por vezes, opta-se por apresentar as convenções tipográficas seguidas no documento,</w:t>
      </w:r>
      <w:r>
        <w:t xml:space="preserve"> </w:t>
      </w:r>
      <w:r w:rsidRPr="000E0EF8">
        <w:t xml:space="preserve">ou seja, em que circunstâncias se usam texto em </w:t>
      </w:r>
      <w:r w:rsidRPr="000E0EF8">
        <w:rPr>
          <w:rFonts w:ascii="LMRoman12-Italic" w:hAnsi="LMRoman12-Italic" w:cs="LMRoman12-Italic"/>
          <w:i/>
          <w:iCs/>
        </w:rPr>
        <w:t>itálico</w:t>
      </w:r>
      <w:r w:rsidRPr="000E0EF8">
        <w:t xml:space="preserve">, </w:t>
      </w:r>
      <w:r w:rsidRPr="000E0EF8">
        <w:rPr>
          <w:rFonts w:ascii="LMRoman12-Bold" w:hAnsi="LMRoman12-Bold" w:cs="LMRoman12-Bold"/>
          <w:b/>
          <w:bCs/>
        </w:rPr>
        <w:t>negrito</w:t>
      </w:r>
      <w:r w:rsidRPr="000E0EF8">
        <w:t xml:space="preserve">, ou de </w:t>
      </w:r>
      <w:r w:rsidRPr="000E0EF8">
        <w:rPr>
          <w:rFonts w:ascii="LMMono12-Regular" w:hAnsi="LMMono12-Regular" w:cs="LMMono12-Regular"/>
        </w:rPr>
        <w:t>espaçamento</w:t>
      </w:r>
      <w:r>
        <w:rPr>
          <w:rFonts w:ascii="LMMono12-Regular" w:hAnsi="LMMono12-Regular" w:cs="LMMono12-Regular"/>
        </w:rPr>
        <w:t xml:space="preserve"> </w:t>
      </w:r>
      <w:r w:rsidRPr="000E0EF8">
        <w:rPr>
          <w:rFonts w:ascii="LMMono12-Regular" w:hAnsi="LMMono12-Regular" w:cs="LMMono12-Regular"/>
        </w:rPr>
        <w:t xml:space="preserve">uniforme </w:t>
      </w:r>
      <w:r w:rsidRPr="000E0EF8">
        <w:lastRenderedPageBreak/>
        <w:t>(esta última formatação é normalmente usada para apresentar código fonte),</w:t>
      </w:r>
      <w:r>
        <w:t xml:space="preserve"> </w:t>
      </w:r>
      <w:r w:rsidRPr="000E0EF8">
        <w:t>bem como quais as fontes tipográficas usadas, respetivas dimensões, etc.</w:t>
      </w:r>
    </w:p>
    <w:tbl>
      <w:tblPr>
        <w:tblW w:w="9116" w:type="dxa"/>
        <w:jc w:val="center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outset" w:sz="6" w:space="0" w:color="auto"/>
          <w:insideV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8"/>
        <w:gridCol w:w="5528"/>
      </w:tblGrid>
      <w:tr w:rsidR="00934E22" w:rsidRPr="00AA37A3" w14:paraId="055702DC" w14:textId="77777777" w:rsidTr="0061192B">
        <w:trPr>
          <w:tblCellSpacing w:w="7" w:type="dxa"/>
          <w:jc w:val="center"/>
        </w:trPr>
        <w:tc>
          <w:tcPr>
            <w:tcW w:w="3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B1F071" w14:textId="77777777" w:rsidR="00934E22" w:rsidRPr="00AA37A3" w:rsidRDefault="00934E22" w:rsidP="0061192B">
            <w:pPr>
              <w:suppressAutoHyphens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 do capítulo</w:t>
            </w:r>
          </w:p>
        </w:tc>
        <w:tc>
          <w:tcPr>
            <w:tcW w:w="55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1F092" w14:textId="77777777" w:rsidR="00934E22" w:rsidRPr="00AA37A3" w:rsidRDefault="00934E22" w:rsidP="0061192B">
            <w:pPr>
              <w:suppressAutoHyphens w:val="0"/>
              <w:rPr>
                <w:b/>
                <w:sz w:val="24"/>
                <w:szCs w:val="24"/>
              </w:rPr>
            </w:pPr>
            <w:r w:rsidRPr="00AA37A3">
              <w:rPr>
                <w:b/>
                <w:sz w:val="24"/>
                <w:szCs w:val="24"/>
              </w:rPr>
              <w:t>Conteúdo</w:t>
            </w:r>
          </w:p>
        </w:tc>
      </w:tr>
      <w:tr w:rsidR="00934E22" w:rsidRPr="00AA37A3" w14:paraId="1B36DAF5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76156206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 w:rsidRPr="00AA37A3">
              <w:rPr>
                <w:i/>
                <w:sz w:val="24"/>
                <w:szCs w:val="24"/>
              </w:rPr>
              <w:t>Introdução</w:t>
            </w:r>
          </w:p>
        </w:tc>
        <w:tc>
          <w:tcPr>
            <w:tcW w:w="5507" w:type="dxa"/>
            <w:vAlign w:val="center"/>
            <w:hideMark/>
          </w:tcPr>
          <w:p w14:paraId="2D5E718C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Objetivos. O que foi feito e porquê?</w:t>
            </w:r>
          </w:p>
        </w:tc>
      </w:tr>
      <w:tr w:rsidR="00934E22" w:rsidRPr="00AA37A3" w14:paraId="43A0D624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227AAD57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Contexto, tecnologias e ferramentas</w:t>
            </w:r>
          </w:p>
        </w:tc>
        <w:tc>
          <w:tcPr>
            <w:tcW w:w="5507" w:type="dxa"/>
            <w:vAlign w:val="center"/>
            <w:hideMark/>
          </w:tcPr>
          <w:p w14:paraId="5758AF42" w14:textId="77777777" w:rsidR="00934E22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Qual o problema tratado?</w:t>
            </w:r>
          </w:p>
          <w:p w14:paraId="004849DA" w14:textId="77777777" w:rsidR="00934E22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Qual é a solução proposta para ser implementada?</w:t>
            </w:r>
          </w:p>
          <w:p w14:paraId="7045DF9F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Quais as ferramentas/técnicas usadas?</w:t>
            </w:r>
          </w:p>
        </w:tc>
      </w:tr>
      <w:tr w:rsidR="00934E22" w:rsidRPr="00AA37A3" w14:paraId="225F5F34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0C440337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Abordagem/Modelação</w:t>
            </w:r>
          </w:p>
        </w:tc>
        <w:tc>
          <w:tcPr>
            <w:tcW w:w="5507" w:type="dxa"/>
            <w:vAlign w:val="center"/>
          </w:tcPr>
          <w:p w14:paraId="283C0A2E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Qual é a solução proposta para ser implementada?</w:t>
            </w:r>
          </w:p>
        </w:tc>
      </w:tr>
      <w:tr w:rsidR="00934E22" w:rsidRPr="00AA37A3" w14:paraId="7A51A2B3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3FD41539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Desenvolvimento e </w:t>
            </w:r>
            <w:r w:rsidRPr="00AA37A3">
              <w:rPr>
                <w:i/>
                <w:sz w:val="24"/>
                <w:szCs w:val="24"/>
              </w:rPr>
              <w:t>Implementação</w:t>
            </w:r>
          </w:p>
        </w:tc>
        <w:tc>
          <w:tcPr>
            <w:tcW w:w="5507" w:type="dxa"/>
            <w:vAlign w:val="center"/>
          </w:tcPr>
          <w:p w14:paraId="463F028D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Como foi feito o trabalho? Identificar a sequência de operações realizadas</w:t>
            </w:r>
          </w:p>
        </w:tc>
      </w:tr>
      <w:tr w:rsidR="00934E22" w:rsidRPr="00AA37A3" w14:paraId="1D3ADD40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28DBB82C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 w:rsidRPr="00AA37A3">
              <w:rPr>
                <w:i/>
                <w:sz w:val="24"/>
                <w:szCs w:val="24"/>
              </w:rPr>
              <w:t>Testes</w:t>
            </w:r>
            <w:r>
              <w:rPr>
                <w:i/>
                <w:sz w:val="24"/>
                <w:szCs w:val="24"/>
              </w:rPr>
              <w:t>, avaliação e discussão</w:t>
            </w:r>
          </w:p>
        </w:tc>
        <w:tc>
          <w:tcPr>
            <w:tcW w:w="5507" w:type="dxa"/>
            <w:vAlign w:val="center"/>
            <w:hideMark/>
          </w:tcPr>
          <w:p w14:paraId="10352F4D" w14:textId="77777777" w:rsidR="00934E22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O sistema implementado corresponde aos objetivos?</w:t>
            </w:r>
          </w:p>
          <w:p w14:paraId="6364631B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O que é que os resultados significam e porquê?</w:t>
            </w:r>
          </w:p>
        </w:tc>
      </w:tr>
      <w:tr w:rsidR="00934E22" w:rsidRPr="00AA37A3" w14:paraId="23E9BC8B" w14:textId="77777777" w:rsidTr="0061192B">
        <w:trPr>
          <w:tblCellSpacing w:w="7" w:type="dxa"/>
          <w:jc w:val="center"/>
        </w:trPr>
        <w:tc>
          <w:tcPr>
            <w:tcW w:w="3567" w:type="dxa"/>
            <w:vAlign w:val="center"/>
          </w:tcPr>
          <w:p w14:paraId="76469CF0" w14:textId="77777777" w:rsidR="00934E22" w:rsidRPr="00AA37A3" w:rsidRDefault="00934E22" w:rsidP="0061192B">
            <w:pPr>
              <w:suppressAutoHyphens w:val="0"/>
              <w:rPr>
                <w:i/>
                <w:sz w:val="24"/>
                <w:szCs w:val="24"/>
              </w:rPr>
            </w:pPr>
            <w:r w:rsidRPr="00AA37A3">
              <w:rPr>
                <w:i/>
                <w:sz w:val="24"/>
                <w:szCs w:val="24"/>
              </w:rPr>
              <w:t>Conclusões</w:t>
            </w:r>
          </w:p>
        </w:tc>
        <w:tc>
          <w:tcPr>
            <w:tcW w:w="5507" w:type="dxa"/>
            <w:vAlign w:val="center"/>
            <w:hideMark/>
          </w:tcPr>
          <w:p w14:paraId="0DFFA857" w14:textId="77777777" w:rsidR="00934E22" w:rsidRPr="00AA37A3" w:rsidRDefault="00934E22" w:rsidP="0061192B">
            <w:pPr>
              <w:suppressAutoHyphens w:val="0"/>
              <w:rPr>
                <w:sz w:val="24"/>
                <w:szCs w:val="24"/>
              </w:rPr>
            </w:pPr>
            <w:r w:rsidRPr="00AA37A3">
              <w:rPr>
                <w:sz w:val="24"/>
                <w:szCs w:val="24"/>
              </w:rPr>
              <w:t>E depois? Quais são outras possíveis aplicações e recomendações? E a seguir?</w:t>
            </w:r>
          </w:p>
        </w:tc>
      </w:tr>
    </w:tbl>
    <w:p w14:paraId="58F2D70B" w14:textId="77777777" w:rsidR="00934E22" w:rsidRDefault="00934E22" w:rsidP="00934E22">
      <w:pPr>
        <w:pStyle w:val="Leg1"/>
      </w:pPr>
      <w:bookmarkStart w:id="48" w:name="_Ref485197338"/>
      <w:bookmarkStart w:id="49" w:name="_Toc485032314"/>
      <w:r w:rsidRPr="002C5862">
        <w:t xml:space="preserve">Tabela </w:t>
      </w:r>
      <w:r w:rsidR="00A640B2">
        <w:fldChar w:fldCharType="begin"/>
      </w:r>
      <w:r w:rsidR="00A640B2">
        <w:instrText xml:space="preserve"> SEQ Tabela \* ARABIC </w:instrText>
      </w:r>
      <w:r w:rsidR="00A640B2">
        <w:fldChar w:fldCharType="separate"/>
      </w:r>
      <w:r>
        <w:rPr>
          <w:noProof/>
        </w:rPr>
        <w:t>1</w:t>
      </w:r>
      <w:r w:rsidR="00A640B2">
        <w:rPr>
          <w:noProof/>
        </w:rPr>
        <w:fldChar w:fldCharType="end"/>
      </w:r>
      <w:bookmarkEnd w:id="48"/>
      <w:r w:rsidRPr="002C5862">
        <w:t xml:space="preserve"> -</w:t>
      </w:r>
      <w:r w:rsidRPr="0005119D">
        <w:rPr>
          <w:color w:val="FF0000"/>
        </w:rPr>
        <w:t xml:space="preserve"> </w:t>
      </w:r>
      <w:r w:rsidRPr="00AA37A3">
        <w:t xml:space="preserve">Estrutura </w:t>
      </w:r>
      <w:r>
        <w:t>r</w:t>
      </w:r>
      <w:r w:rsidRPr="00AA37A3">
        <w:t xml:space="preserve">ecomendada do </w:t>
      </w:r>
      <w:r>
        <w:t>r</w:t>
      </w:r>
      <w:r w:rsidRPr="00AA37A3">
        <w:t>elatório do Projeto</w:t>
      </w:r>
      <w:r>
        <w:rPr>
          <w:rStyle w:val="Refdenotaderodap"/>
        </w:rPr>
        <w:footnoteReference w:id="4"/>
      </w:r>
      <w:bookmarkEnd w:id="49"/>
    </w:p>
    <w:p w14:paraId="7730A3D3" w14:textId="77777777" w:rsidR="000E0EF8" w:rsidRPr="000E0EF8" w:rsidRDefault="000E0EF8" w:rsidP="000E0EF8">
      <w:pPr>
        <w:pStyle w:val="Ttulo3"/>
      </w:pPr>
      <w:bookmarkStart w:id="50" w:name="_Toc92216725"/>
      <w:r w:rsidRPr="000E0EF8">
        <w:t>Tabelas e Figuras</w:t>
      </w:r>
      <w:bookmarkEnd w:id="50"/>
    </w:p>
    <w:p w14:paraId="2009C5E6" w14:textId="77777777" w:rsidR="00BF3272" w:rsidRDefault="00BF3272" w:rsidP="00BF3272">
      <w:pPr>
        <w:pStyle w:val="Texto"/>
      </w:pPr>
      <w:r>
        <w:t xml:space="preserve">As tabelas devem ter numeração automática (ver opção Inserir Legenda da pasta Referências do MS Word), ser referenciadas através de Referências Cruzadas (ver pasta Referências do MS Word) e ter um aspeto sóbrio, como ilustrado pela </w:t>
      </w:r>
      <w:r>
        <w:fldChar w:fldCharType="begin"/>
      </w:r>
      <w:r>
        <w:instrText xml:space="preserve"> REF _Ref417403193 \h </w:instrText>
      </w:r>
      <w:r>
        <w:fldChar w:fldCharType="separate"/>
      </w:r>
      <w:r w:rsidRPr="002C5862">
        <w:t xml:space="preserve">Tabela </w:t>
      </w:r>
      <w:r>
        <w:rPr>
          <w:noProof/>
        </w:rPr>
        <w:t>1</w:t>
      </w:r>
      <w:r>
        <w:fldChar w:fldCharType="end"/>
      </w:r>
      <w:r>
        <w:t>.</w:t>
      </w:r>
    </w:p>
    <w:p w14:paraId="31F9BFEE" w14:textId="77777777" w:rsidR="000E0EF8" w:rsidRDefault="001F2F56" w:rsidP="000E0EF8">
      <w:pPr>
        <w:pStyle w:val="Texto"/>
        <w:jc w:val="center"/>
      </w:pPr>
      <w:r w:rsidRPr="006A49B7">
        <w:rPr>
          <w:noProof/>
          <w:lang w:val="en-GB" w:eastAsia="en-GB"/>
        </w:rPr>
        <w:drawing>
          <wp:inline distT="0" distB="0" distL="0" distR="0" wp14:anchorId="0EC3765C" wp14:editId="7BA06310">
            <wp:extent cx="3346450" cy="2952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4C9DA" w14:textId="77777777" w:rsidR="000E0EF8" w:rsidRDefault="000E0EF8" w:rsidP="000E0EF8">
      <w:pPr>
        <w:pStyle w:val="Leg1"/>
      </w:pPr>
      <w:bookmarkStart w:id="51" w:name="_Ref485024291"/>
      <w:bookmarkStart w:id="52" w:name="_Toc485032320"/>
      <w:r>
        <w:t xml:space="preserve">Figura </w:t>
      </w:r>
      <w:r w:rsidR="00A640B2">
        <w:fldChar w:fldCharType="begin"/>
      </w:r>
      <w:r w:rsidR="00A640B2">
        <w:instrText xml:space="preserve"> SEQ Figura \* ARABIC </w:instrText>
      </w:r>
      <w:r w:rsidR="00A640B2">
        <w:fldChar w:fldCharType="separate"/>
      </w:r>
      <w:r>
        <w:rPr>
          <w:noProof/>
        </w:rPr>
        <w:t>1</w:t>
      </w:r>
      <w:r w:rsidR="00A640B2">
        <w:rPr>
          <w:noProof/>
        </w:rPr>
        <w:fldChar w:fldCharType="end"/>
      </w:r>
      <w:bookmarkEnd w:id="51"/>
      <w:r>
        <w:rPr>
          <w:noProof/>
        </w:rPr>
        <w:t xml:space="preserve"> </w:t>
      </w:r>
      <w:r>
        <w:t>–</w:t>
      </w:r>
      <w:r>
        <w:rPr>
          <w:noProof/>
        </w:rPr>
        <w:t xml:space="preserve"> Exemplo de imagem PNG.</w:t>
      </w:r>
      <w:bookmarkEnd w:id="52"/>
    </w:p>
    <w:p w14:paraId="4B009978" w14:textId="77777777" w:rsidR="00BF3272" w:rsidRDefault="001F2F56" w:rsidP="00BF3272">
      <w:pPr>
        <w:pStyle w:val="Texto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054D21" wp14:editId="0D6CCF9F">
                <wp:simplePos x="0" y="0"/>
                <wp:positionH relativeFrom="column">
                  <wp:posOffset>1360805</wp:posOffset>
                </wp:positionH>
                <wp:positionV relativeFrom="paragraph">
                  <wp:posOffset>716280</wp:posOffset>
                </wp:positionV>
                <wp:extent cx="3123565" cy="1974850"/>
                <wp:effectExtent l="0" t="1905" r="1905" b="4445"/>
                <wp:wrapNone/>
                <wp:docPr id="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3565" cy="1974850"/>
                          <a:chOff x="3727" y="4112"/>
                          <a:chExt cx="4919" cy="3110"/>
                        </a:xfrm>
                      </wpg:grpSpPr>
                      <wpg:grpSp>
                        <wpg:cNvPr id="5" name="Group 28"/>
                        <wpg:cNvGrpSpPr>
                          <a:grpSpLocks/>
                        </wpg:cNvGrpSpPr>
                        <wpg:grpSpPr bwMode="auto">
                          <a:xfrm>
                            <a:off x="3727" y="4112"/>
                            <a:ext cx="4919" cy="3110"/>
                            <a:chOff x="3736" y="3797"/>
                            <a:chExt cx="4919" cy="3110"/>
                          </a:xfrm>
                        </wpg:grpSpPr>
                        <wps:wsp>
                          <wps:cNvPr id="6" name="Oval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91" y="3797"/>
                              <a:ext cx="1814" cy="76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D9E2F3"/>
                                </a:gs>
                                <a:gs pos="100000">
                                  <a:srgbClr val="D9E2F3">
                                    <a:gamma/>
                                    <a:shade val="8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B83C08" w14:textId="77777777" w:rsidR="00E83799" w:rsidRPr="00C3700E" w:rsidRDefault="00E83799" w:rsidP="00E83799">
                                <w:pPr>
                                  <w:spacing w:after="120"/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 w:rsidRPr="00C3700E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Use case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6841" y="4822"/>
                              <a:ext cx="1814" cy="76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D9E2F3"/>
                                </a:gs>
                                <a:gs pos="100000">
                                  <a:srgbClr val="D9E2F3">
                                    <a:gamma/>
                                    <a:shade val="8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94E4DC" w14:textId="77777777" w:rsidR="00E83799" w:rsidRPr="00C3700E" w:rsidRDefault="00E83799" w:rsidP="00E83799">
                                <w:pPr>
                                  <w:spacing w:after="120"/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 w:rsidRPr="00C3700E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Use case 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56" y="6095"/>
                              <a:ext cx="1814" cy="766"/>
                            </a:xfrm>
                            <a:prstGeom prst="ellipse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D9E2F3"/>
                                </a:gs>
                                <a:gs pos="100000">
                                  <a:srgbClr val="D9E2F3">
                                    <a:gamma/>
                                    <a:shade val="86275"/>
                                    <a:invGamma/>
                                  </a:srgb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4E33AF" w14:textId="77777777" w:rsidR="00E83799" w:rsidRPr="00C3700E" w:rsidRDefault="00E83799" w:rsidP="00E83799">
                                <w:pPr>
                                  <w:spacing w:after="120"/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</w:pPr>
                                <w:r w:rsidRPr="00C3700E"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 xml:space="preserve">Use case 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n-GB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00" y="4138"/>
                              <a:ext cx="468" cy="684"/>
                              <a:chOff x="3151" y="4451"/>
                              <a:chExt cx="514" cy="1441"/>
                            </a:xfrm>
                          </wpg:grpSpPr>
                          <wps:wsp>
                            <wps:cNvPr id="10" name="AutoShape 3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07" y="5312"/>
                                <a:ext cx="206" cy="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2" y="5312"/>
                                <a:ext cx="196" cy="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3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51" y="4859"/>
                                <a:ext cx="271" cy="4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1" y="4859"/>
                                <a:ext cx="224" cy="3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2" y="4859"/>
                                <a:ext cx="10" cy="4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4451"/>
                                <a:ext cx="402" cy="40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" name="Group 39"/>
                          <wpg:cNvGrpSpPr>
                            <a:grpSpLocks/>
                          </wpg:cNvGrpSpPr>
                          <wpg:grpSpPr bwMode="auto">
                            <a:xfrm>
                              <a:off x="3866" y="5857"/>
                              <a:ext cx="468" cy="684"/>
                              <a:chOff x="3151" y="4451"/>
                              <a:chExt cx="514" cy="1441"/>
                            </a:xfrm>
                          </wpg:grpSpPr>
                          <wps:wsp>
                            <wps:cNvPr id="17" name="AutoShape 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07" y="5312"/>
                                <a:ext cx="206" cy="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2" y="5312"/>
                                <a:ext cx="196" cy="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4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51" y="4859"/>
                                <a:ext cx="271" cy="46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41" y="4859"/>
                                <a:ext cx="224" cy="39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4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22" y="4859"/>
                                <a:ext cx="10" cy="45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Oval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17" y="4451"/>
                                <a:ext cx="402" cy="40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3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68" y="4779"/>
                              <a:ext cx="898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FA820A" w14:textId="77777777" w:rsidR="00E83799" w:rsidRPr="00C3700E" w:rsidRDefault="00E83799" w:rsidP="00E83799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Ator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6" y="6502"/>
                              <a:ext cx="898" cy="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6CD1B8" w14:textId="77777777" w:rsidR="00E83799" w:rsidRPr="00C3700E" w:rsidRDefault="00E83799" w:rsidP="00E83799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Ator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AutoShape 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105" y="5134"/>
                              <a:ext cx="8" cy="62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6" name="AutoShap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63" y="4610"/>
                            <a:ext cx="1019" cy="3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50"/>
                        <wps:cNvCnPr>
                          <a:cxnSpLocks noChangeShapeType="1"/>
                        </wps:cNvCnPr>
                        <wps:spPr bwMode="auto">
                          <a:xfrm>
                            <a:off x="4591" y="4956"/>
                            <a:ext cx="2216" cy="56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51"/>
                        <wps:cNvCnPr>
                          <a:cxnSpLocks noChangeShapeType="1"/>
                        </wps:cNvCnPr>
                        <wps:spPr bwMode="auto">
                          <a:xfrm>
                            <a:off x="4442" y="6676"/>
                            <a:ext cx="1290" cy="15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54D21" id="Group 27" o:spid="_x0000_s1026" style="position:absolute;left:0;text-align:left;margin-left:107.15pt;margin-top:56.4pt;width:245.95pt;height:155.5pt;z-index:251658240" coordorigin="3727,4112" coordsize="4919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">
                <v:group id="Group 28" o:spid="_x0000_s1027" style="position:absolute;left:3727;top:4112;width:4919;height:3110" coordorigin="3736,3797" coordsize="4919,3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29" o:spid="_x0000_s1028" style="position:absolute;left:5591;top:3797;width:1814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" fillcolor="#d9e2f3" stroked="f">
                    <v:fill color2="#bbc3d2" rotate="t" focus="100%" type="gradient"/>
                    <v:textbox>
                      <w:txbxContent>
                        <w:p w14:paraId="35B83C08" w14:textId="77777777" w:rsidR="00E83799" w:rsidRPr="00C3700E" w:rsidRDefault="00E83799" w:rsidP="00E83799">
                          <w:pPr>
                            <w:spacing w:after="120"/>
                            <w:rPr>
                              <w:sz w:val="22"/>
                              <w:szCs w:val="22"/>
                              <w:lang w:val="en-GB"/>
                            </w:rPr>
                          </w:pPr>
                          <w:r w:rsidRPr="00C3700E">
                            <w:rPr>
                              <w:sz w:val="22"/>
                              <w:szCs w:val="22"/>
                              <w:lang w:val="en-GB"/>
                            </w:rPr>
                            <w:t>Use case 1</w:t>
                          </w:r>
                        </w:p>
                      </w:txbxContent>
                    </v:textbox>
                  </v:oval>
                  <v:oval id="Oval 30" o:spid="_x0000_s1029" style="position:absolute;left:6841;top:4822;width:1814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" fillcolor="#d9e2f3" stroked="f">
                    <v:fill color2="#bbc3d2" rotate="t" focus="100%" type="gradient"/>
                    <v:textbox>
                      <w:txbxContent>
                        <w:p w14:paraId="7894E4DC" w14:textId="77777777" w:rsidR="00E83799" w:rsidRPr="00C3700E" w:rsidRDefault="00E83799" w:rsidP="00E83799">
                          <w:pPr>
                            <w:spacing w:after="120"/>
                            <w:rPr>
                              <w:sz w:val="22"/>
                              <w:szCs w:val="22"/>
                              <w:lang w:val="en-GB"/>
                            </w:rPr>
                          </w:pPr>
                          <w:r w:rsidRPr="00C3700E">
                            <w:rPr>
                              <w:sz w:val="22"/>
                              <w:szCs w:val="22"/>
                              <w:lang w:val="en-GB"/>
                            </w:rPr>
                            <w:t xml:space="preserve">Use case 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31" o:spid="_x0000_s1030" style="position:absolute;left:5756;top:6095;width:1814;height: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" fillcolor="#d9e2f3" stroked="f">
                    <v:fill color2="#bbc3d2" rotate="t" focus="100%" type="gradient"/>
                    <v:textbox>
                      <w:txbxContent>
                        <w:p w14:paraId="034E33AF" w14:textId="77777777" w:rsidR="00E83799" w:rsidRPr="00C3700E" w:rsidRDefault="00E83799" w:rsidP="00E83799">
                          <w:pPr>
                            <w:spacing w:after="120"/>
                            <w:rPr>
                              <w:sz w:val="22"/>
                              <w:szCs w:val="22"/>
                              <w:lang w:val="en-GB"/>
                            </w:rPr>
                          </w:pPr>
                          <w:r w:rsidRPr="00C3700E">
                            <w:rPr>
                              <w:sz w:val="22"/>
                              <w:szCs w:val="22"/>
                              <w:lang w:val="en-GB"/>
                            </w:rPr>
                            <w:t xml:space="preserve">Use case </w:t>
                          </w:r>
                          <w:r>
                            <w:rPr>
                              <w:sz w:val="22"/>
                              <w:szCs w:val="22"/>
                              <w:lang w:val="en-GB"/>
                            </w:rPr>
                            <w:t>3</w:t>
                          </w:r>
                        </w:p>
                      </w:txbxContent>
                    </v:textbox>
                  </v:oval>
                  <v:group id="Group 32" o:spid="_x0000_s1031" style="position:absolute;left:3900;top:4138;width:468;height:684" coordorigin="3151,4451" coordsize="514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3" o:spid="_x0000_s1032" type="#_x0000_t32" style="position:absolute;left:3207;top:5312;width:206;height: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TpW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/o5RcZQG//AQAA//8DAFBLAQItABQABgAIAAAAIQDb4fbL7gAAAIUBAAATAAAAAAAAAAAA&#10;AAAAAAAAAABbQ29udGVudF9UeXBlc10ueG1sUEsBAi0AFAAGAAgAAAAhAFr0LFu/AAAAFQEAAAsA&#10;AAAAAAAAAAAAAAAAHwEAAF9yZWxzLy5yZWxzUEsBAi0AFAAGAAgAAAAhAPsNOlbEAAAA2wAAAA8A&#10;AAAAAAAAAAAAAAAABwIAAGRycy9kb3ducmV2LnhtbFBLBQYAAAAAAwADALcAAAD4AgAAAAA=&#10;"/>
                    <v:shape id="AutoShape 34" o:spid="_x0000_s1033" type="#_x0000_t32" style="position:absolute;left:3432;top:5312;width:196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<v:shape id="AutoShape 35" o:spid="_x0000_s1034" type="#_x0000_t32" style="position:absolute;left:3151;top:4859;width:271;height: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  <v:shape id="AutoShape 36" o:spid="_x0000_s1035" type="#_x0000_t32" style="position:absolute;left:3441;top:4859;width:224;height:3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<v:shape id="AutoShape 37" o:spid="_x0000_s1036" type="#_x0000_t32" style="position:absolute;left:3422;top:4859;width:10;height:4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    <v:oval id="Oval 38" o:spid="_x0000_s1037" style="position:absolute;left:3217;top:4451;width:402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</v:group>
                  <v:group id="Group 39" o:spid="_x0000_s1038" style="position:absolute;left:3866;top:5857;width:468;height:684" coordorigin="3151,4451" coordsize="514,1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shape id="AutoShape 40" o:spid="_x0000_s1039" type="#_x0000_t32" style="position:absolute;left:3207;top:5312;width:206;height:5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    <v:shape id="AutoShape 41" o:spid="_x0000_s1040" type="#_x0000_t32" style="position:absolute;left:3432;top:5312;width:196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<v:shape id="AutoShape 42" o:spid="_x0000_s1041" type="#_x0000_t32" style="position:absolute;left:3151;top:4859;width:271;height:4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<v:shape id="AutoShape 43" o:spid="_x0000_s1042" type="#_x0000_t32" style="position:absolute;left:3441;top:4859;width:224;height:3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<v:shape id="AutoShape 44" o:spid="_x0000_s1043" type="#_x0000_t32" style="position:absolute;left:3422;top:4859;width:10;height:4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<v:oval id="Oval 45" o:spid="_x0000_s1044" style="position:absolute;left:3217;top:4451;width:402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" o:spid="_x0000_s1045" type="#_x0000_t202" style="position:absolute;left:3768;top:4779;width:89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22FA820A" w14:textId="77777777" w:rsidR="00E83799" w:rsidRPr="00C3700E" w:rsidRDefault="00E83799" w:rsidP="00E83799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Ator 1</w:t>
                          </w:r>
                        </w:p>
                      </w:txbxContent>
                    </v:textbox>
                  </v:shape>
                  <v:shape id="Text Box 47" o:spid="_x0000_s1046" type="#_x0000_t202" style="position:absolute;left:3736;top:6502;width:898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726CD1B8" w14:textId="77777777" w:rsidR="00E83799" w:rsidRPr="00C3700E" w:rsidRDefault="00E83799" w:rsidP="00E83799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Ator 2</w:t>
                          </w:r>
                        </w:p>
                      </w:txbxContent>
                    </v:textbox>
                  </v:shape>
                  <v:shape id="AutoShape 48" o:spid="_x0000_s1047" type="#_x0000_t32" style="position:absolute;left:4105;top:5134;width:8;height: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">
                    <v:stroke endarrow="block" endarrowwidth="wide" endarrowlength="long"/>
                  </v:shape>
                </v:group>
                <v:shape id="AutoShape 49" o:spid="_x0000_s1048" type="#_x0000_t32" style="position:absolute;left:4563;top:4610;width:1019;height:3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<v:shape id="AutoShape 50" o:spid="_x0000_s1049" type="#_x0000_t32" style="position:absolute;left:4591;top:4956;width:2216;height:5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AutoShape 51" o:spid="_x0000_s1050" type="#_x0000_t32" style="position:absolute;left:4442;top:6676;width:1290;height: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</v:group>
            </w:pict>
          </mc:Fallback>
        </mc:AlternateContent>
      </w:r>
      <w:r w:rsidR="00BF3272">
        <w:t xml:space="preserve">Também as figuras devem ter numeração automática, ser referenciadas via Referências Cruzadas e ter um tamanho equilibrado (nem muito grande, nem muito pequeno), como na </w:t>
      </w:r>
      <w:r w:rsidR="00BF3272">
        <w:fldChar w:fldCharType="begin"/>
      </w:r>
      <w:r w:rsidR="00BF3272">
        <w:instrText xml:space="preserve"> REF _Ref485024291 \h </w:instrText>
      </w:r>
      <w:r w:rsidR="00BF3272">
        <w:fldChar w:fldCharType="separate"/>
      </w:r>
      <w:r w:rsidR="00BF3272">
        <w:t xml:space="preserve">Figura </w:t>
      </w:r>
      <w:r w:rsidR="00BF3272">
        <w:rPr>
          <w:noProof/>
        </w:rPr>
        <w:t>1</w:t>
      </w:r>
      <w:r w:rsidR="00BF3272">
        <w:fldChar w:fldCharType="end"/>
      </w:r>
      <w:r w:rsidR="00BF3272">
        <w:t>.</w:t>
      </w:r>
    </w:p>
    <w:p w14:paraId="710C724C" w14:textId="77777777" w:rsidR="00E83799" w:rsidRDefault="00E83799" w:rsidP="00E83799">
      <w:pPr>
        <w:pStyle w:val="Texto"/>
      </w:pPr>
    </w:p>
    <w:p w14:paraId="0589C86C" w14:textId="77777777" w:rsidR="00E83799" w:rsidRDefault="00E83799" w:rsidP="00E83799">
      <w:pPr>
        <w:pStyle w:val="Texto"/>
      </w:pPr>
    </w:p>
    <w:p w14:paraId="11DA7FA0" w14:textId="77777777" w:rsidR="00E83799" w:rsidRDefault="00E83799" w:rsidP="00E83799">
      <w:pPr>
        <w:pStyle w:val="Texto"/>
      </w:pPr>
    </w:p>
    <w:p w14:paraId="065ECCEF" w14:textId="77777777" w:rsidR="00E83799" w:rsidRDefault="00E83799" w:rsidP="00E83799">
      <w:pPr>
        <w:pStyle w:val="Texto"/>
      </w:pPr>
    </w:p>
    <w:p w14:paraId="7DE89BF3" w14:textId="77777777" w:rsidR="00E83799" w:rsidRDefault="00E83799" w:rsidP="00E83799">
      <w:pPr>
        <w:pStyle w:val="Texto"/>
      </w:pPr>
    </w:p>
    <w:p w14:paraId="5FB3C325" w14:textId="77777777" w:rsidR="00E83799" w:rsidRDefault="00E83799" w:rsidP="00E83799">
      <w:pPr>
        <w:pStyle w:val="Texto"/>
      </w:pPr>
    </w:p>
    <w:p w14:paraId="0E5244AD" w14:textId="77777777" w:rsidR="00E83799" w:rsidRPr="00AA37A3" w:rsidRDefault="00E83799" w:rsidP="00E83799">
      <w:pPr>
        <w:pStyle w:val="Leg1"/>
      </w:pPr>
      <w:bookmarkStart w:id="53" w:name="_Ref485027045"/>
      <w:bookmarkStart w:id="54" w:name="_Toc485032321"/>
      <w:r>
        <w:t xml:space="preserve">Figura </w:t>
      </w:r>
      <w:r w:rsidR="00A640B2">
        <w:fldChar w:fldCharType="begin"/>
      </w:r>
      <w:r w:rsidR="00A640B2">
        <w:instrText xml:space="preserve"> SEQ Figura \* ARABIC </w:instrText>
      </w:r>
      <w:r w:rsidR="00A640B2">
        <w:fldChar w:fldCharType="separate"/>
      </w:r>
      <w:r>
        <w:rPr>
          <w:noProof/>
        </w:rPr>
        <w:t>2</w:t>
      </w:r>
      <w:r w:rsidR="00A640B2">
        <w:rPr>
          <w:noProof/>
        </w:rPr>
        <w:fldChar w:fldCharType="end"/>
      </w:r>
      <w:bookmarkEnd w:id="53"/>
      <w:r>
        <w:t xml:space="preserve"> – Exemplo de desenho </w:t>
      </w:r>
      <w:r w:rsidRPr="00C3700E">
        <w:t>vetorial</w:t>
      </w:r>
      <w:r>
        <w:t xml:space="preserve"> feito com o próprio MS Word.</w:t>
      </w:r>
      <w:r>
        <w:rPr>
          <w:rStyle w:val="Refdenotaderodap"/>
        </w:rPr>
        <w:footnoteReference w:id="5"/>
      </w:r>
      <w:bookmarkEnd w:id="54"/>
    </w:p>
    <w:p w14:paraId="05215959" w14:textId="77777777" w:rsidR="00BF3272" w:rsidRPr="0015303C" w:rsidRDefault="00BF3272" w:rsidP="00BF3272">
      <w:pPr>
        <w:pStyle w:val="Texto"/>
      </w:pPr>
      <w:r w:rsidRPr="0015303C">
        <w:t>Sempre que possível, devem-se usar figuras em formato escalável</w:t>
      </w:r>
      <w:r>
        <w:t xml:space="preserve">/vetorial, evitando </w:t>
      </w:r>
      <w:r w:rsidRPr="0015303C">
        <w:t>o uso de figuras com compressão (formatos JPG, PNG, GIF, etc.)</w:t>
      </w:r>
      <w:r>
        <w:t xml:space="preserve">, </w:t>
      </w:r>
      <w:r w:rsidRPr="000E0EF8">
        <w:t xml:space="preserve">como na </w:t>
      </w:r>
      <w:r>
        <w:fldChar w:fldCharType="begin"/>
      </w:r>
      <w:r>
        <w:instrText xml:space="preserve"> REF _Ref485024291 \h </w:instrText>
      </w:r>
      <w:r>
        <w:fldChar w:fldCharType="separate"/>
      </w:r>
      <w:r>
        <w:t xml:space="preserve">Figura </w:t>
      </w:r>
      <w:r>
        <w:rPr>
          <w:noProof/>
        </w:rPr>
        <w:t>1</w:t>
      </w:r>
      <w:r>
        <w:fldChar w:fldCharType="end"/>
      </w:r>
      <w:r w:rsidRPr="0015303C">
        <w:t>.</w:t>
      </w:r>
      <w:r>
        <w:t xml:space="preserve"> Podem fazer uso das facilidades disponibilizadas pelo MS Word para fazer desenhos vetoriais simples, conforme ilustrado na </w:t>
      </w:r>
      <w:r>
        <w:fldChar w:fldCharType="begin"/>
      </w:r>
      <w:r>
        <w:instrText xml:space="preserve"> REF _Ref485027045 \h </w:instrText>
      </w:r>
      <w:r>
        <w:fldChar w:fldCharType="separate"/>
      </w:r>
      <w:r>
        <w:t xml:space="preserve">Figura </w:t>
      </w:r>
      <w:r>
        <w:rPr>
          <w:noProof/>
        </w:rPr>
        <w:t>2</w:t>
      </w:r>
      <w:r>
        <w:fldChar w:fldCharType="end"/>
      </w:r>
      <w:r>
        <w:t>. Não se esqueçam de agrupar os elementos ou de utilizar uma tela dentro da qual fazem o desenho.</w:t>
      </w:r>
    </w:p>
    <w:p w14:paraId="6B6D5D28" w14:textId="77777777" w:rsidR="00BF3272" w:rsidRDefault="00BF3272" w:rsidP="00BF3272">
      <w:pPr>
        <w:pStyle w:val="Texto"/>
      </w:pPr>
      <w:r w:rsidRPr="007542B7">
        <w:t xml:space="preserve">No caso de ser necessário apresentar gráficos, nestes devem ser indicadas, de forma clara, as grandezas associadas a cada eixo, bem como a respetiva legenda – ver exemplo na </w:t>
      </w:r>
      <w:r>
        <w:fldChar w:fldCharType="begin"/>
      </w:r>
      <w:r>
        <w:instrText xml:space="preserve"> REF _Ref485027356 \h </w:instrText>
      </w:r>
      <w:r>
        <w:fldChar w:fldCharType="separate"/>
      </w:r>
      <w:r>
        <w:t xml:space="preserve">Figura </w:t>
      </w:r>
      <w:r>
        <w:rPr>
          <w:noProof/>
        </w:rPr>
        <w:t>3</w:t>
      </w:r>
      <w:r>
        <w:fldChar w:fldCharType="end"/>
      </w:r>
      <w:r w:rsidRPr="007542B7">
        <w:t>. Adicionalmente, o esquema de cores ou de traços para as linhas, deve ser sóbrio e prevenir ambiguidades na leitura do gráfico.</w:t>
      </w:r>
      <w:r>
        <w:t xml:space="preserve"> Importante ter em conta que os gráficos devem ser explicados para explicar os pontos principais do mesmo.</w:t>
      </w:r>
    </w:p>
    <w:p w14:paraId="5D9BBFB7" w14:textId="77777777" w:rsidR="00E83799" w:rsidRDefault="001F2F56" w:rsidP="00E83799">
      <w:pPr>
        <w:pStyle w:val="TextoCentrado"/>
      </w:pPr>
      <w:bookmarkStart w:id="55" w:name="_Ref485197430"/>
      <w:r>
        <w:rPr>
          <w:noProof/>
          <w:lang w:val="en-GB" w:eastAsia="en-GB"/>
        </w:rPr>
        <w:lastRenderedPageBreak/>
        <w:drawing>
          <wp:inline distT="0" distB="0" distL="0" distR="0" wp14:anchorId="2265B811" wp14:editId="33532B95">
            <wp:extent cx="5441950" cy="2489200"/>
            <wp:effectExtent l="0" t="0" r="0" b="0"/>
            <wp:docPr id="3" name="Objet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bookmarkStart w:id="56" w:name="_Ref485027356"/>
      <w:bookmarkStart w:id="57" w:name="_Toc485032322"/>
    </w:p>
    <w:p w14:paraId="3B16B6CF" w14:textId="77777777" w:rsidR="00E83799" w:rsidRPr="008931C1" w:rsidRDefault="00E83799" w:rsidP="00E83799">
      <w:pPr>
        <w:pStyle w:val="TextoCentrado"/>
      </w:pPr>
      <w:bookmarkStart w:id="58" w:name="_Ref485197600"/>
      <w:r>
        <w:t xml:space="preserve">Figura </w:t>
      </w:r>
      <w:r w:rsidR="00A640B2">
        <w:fldChar w:fldCharType="begin"/>
      </w:r>
      <w:r w:rsidR="00A640B2">
        <w:instrText xml:space="preserve"> SEQ Figura \* ARABIC </w:instrText>
      </w:r>
      <w:r w:rsidR="00A640B2">
        <w:fldChar w:fldCharType="separate"/>
      </w:r>
      <w:r>
        <w:rPr>
          <w:noProof/>
        </w:rPr>
        <w:t>3</w:t>
      </w:r>
      <w:r w:rsidR="00A640B2">
        <w:rPr>
          <w:noProof/>
        </w:rPr>
        <w:fldChar w:fldCharType="end"/>
      </w:r>
      <w:bookmarkEnd w:id="55"/>
      <w:bookmarkEnd w:id="56"/>
      <w:bookmarkEnd w:id="58"/>
      <w:r>
        <w:t xml:space="preserve"> – Exemplo de gráfico.</w:t>
      </w:r>
      <w:bookmarkEnd w:id="57"/>
    </w:p>
    <w:p w14:paraId="716FE92E" w14:textId="77777777" w:rsidR="00BF3272" w:rsidRPr="007E0F14" w:rsidRDefault="00BF3272" w:rsidP="00BF3272">
      <w:pPr>
        <w:pStyle w:val="Corpo"/>
      </w:pPr>
      <w:r w:rsidRPr="007E0F14">
        <w:t>As equações e expressões deverão ser centradas no texto e identificadas por números consecutivos.</w:t>
      </w:r>
    </w:p>
    <w:p w14:paraId="6D517C93" w14:textId="77777777" w:rsidR="00BF3272" w:rsidRDefault="00BF3272" w:rsidP="00BF3272">
      <w:pPr>
        <w:pStyle w:val="Corpo"/>
      </w:pPr>
      <w:r w:rsidRPr="007E0F14">
        <w:t xml:space="preserve">Para a introdução de código fonte é usado o tipo de letra </w:t>
      </w:r>
      <w:proofErr w:type="spellStart"/>
      <w:r w:rsidRPr="007E0F14">
        <w:t>Courier</w:t>
      </w:r>
      <w:proofErr w:type="spellEnd"/>
      <w:r w:rsidRPr="007E0F14">
        <w:t xml:space="preserve"> New, alinhado à esquerda, com</w:t>
      </w:r>
      <w:r>
        <w:t xml:space="preserve"> espaçamento entre linhas de 1,0 (espaçamento simples)</w:t>
      </w:r>
      <w:r w:rsidRPr="007E0F14">
        <w:t>.</w:t>
      </w:r>
      <w:r>
        <w:t xml:space="preserve"> Ou simplesmente formatar com o estilo Código.</w:t>
      </w:r>
    </w:p>
    <w:p w14:paraId="6A24FEC6" w14:textId="77777777" w:rsidR="00BF3272" w:rsidRDefault="00BF3272" w:rsidP="00BF3272">
      <w:pPr>
        <w:pStyle w:val="Corpo"/>
      </w:pPr>
    </w:p>
    <w:p w14:paraId="284ED702" w14:textId="77777777" w:rsidR="00BF3272" w:rsidRPr="00F06D97" w:rsidRDefault="00BF3272" w:rsidP="00BF3272">
      <w:pPr>
        <w:pStyle w:val="Codigo"/>
        <w:rPr>
          <w:lang w:val="en-US"/>
        </w:rPr>
      </w:pPr>
      <w:r w:rsidRPr="00F06D97">
        <w:rPr>
          <w:lang w:val="en-US"/>
        </w:rPr>
        <w:t>public class Ola {</w:t>
      </w:r>
    </w:p>
    <w:p w14:paraId="739B42D6" w14:textId="77777777" w:rsidR="00BF3272" w:rsidRPr="00933857" w:rsidRDefault="00BF3272" w:rsidP="00BF3272">
      <w:pPr>
        <w:pStyle w:val="Codigo"/>
      </w:pPr>
      <w:r w:rsidRPr="00F06D97">
        <w:rPr>
          <w:lang w:val="en-US"/>
        </w:rPr>
        <w:t xml:space="preserve">  </w:t>
      </w:r>
      <w:r w:rsidRPr="00933857">
        <w:t xml:space="preserve">public static void </w:t>
      </w:r>
      <w:proofErr w:type="gramStart"/>
      <w:r w:rsidRPr="00933857">
        <w:t>main(</w:t>
      </w:r>
      <w:proofErr w:type="gramEnd"/>
      <w:r w:rsidRPr="00933857">
        <w:t xml:space="preserve">String[] </w:t>
      </w:r>
      <w:proofErr w:type="spellStart"/>
      <w:r w:rsidRPr="00933857">
        <w:t>args</w:t>
      </w:r>
      <w:proofErr w:type="spellEnd"/>
      <w:r w:rsidRPr="00933857">
        <w:t>) {</w:t>
      </w:r>
    </w:p>
    <w:p w14:paraId="26600727" w14:textId="77777777" w:rsidR="00BF3272" w:rsidRPr="00933857" w:rsidRDefault="00BF3272" w:rsidP="00BF3272">
      <w:pPr>
        <w:pStyle w:val="Codigo"/>
      </w:pPr>
      <w:r w:rsidRPr="00933857">
        <w:t xml:space="preserve">    </w:t>
      </w:r>
      <w:proofErr w:type="spellStart"/>
      <w:r w:rsidRPr="00933857">
        <w:t>System.out.println</w:t>
      </w:r>
      <w:proofErr w:type="spellEnd"/>
      <w:r w:rsidRPr="00933857">
        <w:t>("Ola "+</w:t>
      </w:r>
      <w:proofErr w:type="spellStart"/>
      <w:proofErr w:type="gramStart"/>
      <w:r w:rsidRPr="00933857">
        <w:t>args</w:t>
      </w:r>
      <w:proofErr w:type="spellEnd"/>
      <w:r w:rsidRPr="00933857">
        <w:t>[</w:t>
      </w:r>
      <w:proofErr w:type="gramEnd"/>
      <w:r w:rsidRPr="00933857">
        <w:t>0]);</w:t>
      </w:r>
    </w:p>
    <w:p w14:paraId="4CFF1CF0" w14:textId="77777777" w:rsidR="00BF3272" w:rsidRPr="00933857" w:rsidRDefault="00BF3272" w:rsidP="00BF3272">
      <w:pPr>
        <w:pStyle w:val="Codigo"/>
        <w:rPr>
          <w:lang w:val="pt-PT"/>
        </w:rPr>
      </w:pPr>
      <w:r w:rsidRPr="00933857">
        <w:t xml:space="preserve">  </w:t>
      </w:r>
      <w:r w:rsidRPr="00933857">
        <w:rPr>
          <w:lang w:val="pt-PT"/>
        </w:rPr>
        <w:t>}</w:t>
      </w:r>
    </w:p>
    <w:p w14:paraId="7205FEBF" w14:textId="77777777" w:rsidR="00BF3272" w:rsidRPr="00933857" w:rsidRDefault="00BF3272" w:rsidP="00BF3272">
      <w:pPr>
        <w:pStyle w:val="Codigo"/>
        <w:rPr>
          <w:lang w:val="pt-PT"/>
        </w:rPr>
      </w:pPr>
      <w:r w:rsidRPr="00933857">
        <w:rPr>
          <w:lang w:val="pt-PT"/>
        </w:rPr>
        <w:t>}</w:t>
      </w:r>
    </w:p>
    <w:p w14:paraId="6B0AE43D" w14:textId="77777777" w:rsidR="00BF3272" w:rsidRDefault="00BF3272" w:rsidP="00BF3272">
      <w:pPr>
        <w:pStyle w:val="Texto"/>
      </w:pPr>
    </w:p>
    <w:p w14:paraId="1BE2E5EF" w14:textId="77777777" w:rsidR="000E0EF8" w:rsidRPr="00E83799" w:rsidRDefault="00E83799" w:rsidP="00E83799">
      <w:pPr>
        <w:pStyle w:val="Ttulo3"/>
      </w:pPr>
      <w:bookmarkStart w:id="59" w:name="_Toc92216726"/>
      <w:r w:rsidRPr="00E83799">
        <w:t>Distribuição dos Elementos</w:t>
      </w:r>
      <w:bookmarkEnd w:id="59"/>
    </w:p>
    <w:p w14:paraId="6A9BB958" w14:textId="77777777" w:rsidR="000E0EF8" w:rsidRPr="00E83799" w:rsidRDefault="00E83799" w:rsidP="00E83799">
      <w:pPr>
        <w:pStyle w:val="Texto"/>
      </w:pPr>
      <w:r w:rsidRPr="00E83799">
        <w:t>A forma como o texto e outros elementos (tabelas, figuras, etc.) se distribui por uma</w:t>
      </w:r>
      <w:r>
        <w:t xml:space="preserve"> </w:t>
      </w:r>
      <w:r w:rsidRPr="00E83799">
        <w:t xml:space="preserve">página, deve ser tal que se evitem grandes blocos vazios no final da página. Embora </w:t>
      </w:r>
      <w:proofErr w:type="gramStart"/>
      <w:r w:rsidRPr="00E83799">
        <w:t>algumas</w:t>
      </w:r>
      <w:r>
        <w:t xml:space="preserve"> </w:t>
      </w:r>
      <w:r w:rsidRPr="00E83799">
        <w:t>sistemas</w:t>
      </w:r>
      <w:proofErr w:type="gramEnd"/>
      <w:r w:rsidRPr="00E83799">
        <w:t xml:space="preserve"> de composição tendam a garantir isso automaticamente (como o </w:t>
      </w:r>
      <w:proofErr w:type="spellStart"/>
      <w:r w:rsidRPr="00E83799">
        <w:t>LaTeX</w:t>
      </w:r>
      <w:proofErr w:type="spellEnd"/>
      <w:r w:rsidRPr="00E83799">
        <w:t>), é</w:t>
      </w:r>
      <w:r>
        <w:t xml:space="preserve"> </w:t>
      </w:r>
      <w:r w:rsidRPr="00E83799">
        <w:t xml:space="preserve">costume serem necessárias afinações para resolver, manualmente, essas (e outras) </w:t>
      </w:r>
      <w:proofErr w:type="spellStart"/>
      <w:r w:rsidRPr="00E83799">
        <w:t>desformatações</w:t>
      </w:r>
      <w:proofErr w:type="spellEnd"/>
      <w:r w:rsidRPr="00E83799">
        <w:t>.</w:t>
      </w:r>
      <w:r>
        <w:t xml:space="preserve"> </w:t>
      </w:r>
      <w:r w:rsidRPr="00E83799">
        <w:t>No entanto, essas afinações devem ser deixadas para a fase pré-impressão, já</w:t>
      </w:r>
      <w:r>
        <w:t xml:space="preserve"> </w:t>
      </w:r>
      <w:r w:rsidRPr="00E83799">
        <w:t>com o conteúdo do documento estabilizado, de forma a evitar trabalho inconsequente.</w:t>
      </w:r>
    </w:p>
    <w:p w14:paraId="732255A8" w14:textId="77777777" w:rsidR="000E0EF8" w:rsidRPr="00807997" w:rsidRDefault="00E83799" w:rsidP="00E83799">
      <w:pPr>
        <w:pStyle w:val="Ttulo3"/>
      </w:pPr>
      <w:bookmarkStart w:id="60" w:name="_Toc92216727"/>
      <w:proofErr w:type="spellStart"/>
      <w:r w:rsidRPr="00807997">
        <w:lastRenderedPageBreak/>
        <w:t>Correcção</w:t>
      </w:r>
      <w:proofErr w:type="spellEnd"/>
      <w:r w:rsidRPr="00807997">
        <w:t xml:space="preserve"> Ortográfica</w:t>
      </w:r>
      <w:bookmarkEnd w:id="60"/>
    </w:p>
    <w:p w14:paraId="073D156E" w14:textId="77777777" w:rsidR="00E83799" w:rsidRDefault="00E83799" w:rsidP="00E83799">
      <w:pPr>
        <w:pStyle w:val="Texto"/>
      </w:pPr>
      <w:r w:rsidRPr="00E83799">
        <w:t>Para além da qualidade tipográfica do relatório, é imprescindível minimizar (se possível</w:t>
      </w:r>
      <w:r>
        <w:t xml:space="preserve"> </w:t>
      </w:r>
      <w:r w:rsidRPr="00E83799">
        <w:t>até, erradicar) erros ortográficos. Qualquer sistema de composição de documentos suporta</w:t>
      </w:r>
      <w:r>
        <w:t xml:space="preserve"> </w:t>
      </w:r>
      <w:r w:rsidRPr="00E83799">
        <w:t>correção ortográfica (e, muitas vezes, sintática), pelo que não é aceitável a submissão para</w:t>
      </w:r>
      <w:r>
        <w:t xml:space="preserve"> </w:t>
      </w:r>
      <w:r w:rsidRPr="00E83799">
        <w:t>avaliação de relatórios sem revisão ortográfica prévia.</w:t>
      </w:r>
    </w:p>
    <w:p w14:paraId="4D6BD921" w14:textId="77777777" w:rsidR="00E83799" w:rsidRPr="00807997" w:rsidRDefault="00E83799" w:rsidP="00E83799">
      <w:pPr>
        <w:pStyle w:val="Ttulo3"/>
      </w:pPr>
      <w:bookmarkStart w:id="61" w:name="_Toc92216728"/>
      <w:r w:rsidRPr="00807997">
        <w:t>Referências Bibliográficas</w:t>
      </w:r>
      <w:bookmarkEnd w:id="61"/>
    </w:p>
    <w:p w14:paraId="3D759B5C" w14:textId="77777777" w:rsidR="00E83799" w:rsidRDefault="00E83799" w:rsidP="00E83799">
      <w:pPr>
        <w:pStyle w:val="Texto"/>
      </w:pPr>
      <w:r w:rsidRPr="00E83799">
        <w:t>Ao longo do documento, deve ficar sempre perfeitamente claro o que é escrita original e</w:t>
      </w:r>
      <w:r>
        <w:t xml:space="preserve"> </w:t>
      </w:r>
      <w:r w:rsidRPr="00E83799">
        <w:t>o que foi baseado (ou até reproduzido de) noutras fontes.</w:t>
      </w:r>
    </w:p>
    <w:p w14:paraId="63D5E020" w14:textId="77777777" w:rsidR="00E83799" w:rsidRDefault="00E83799" w:rsidP="00E83799">
      <w:pPr>
        <w:pStyle w:val="Texto"/>
      </w:pPr>
      <w:r w:rsidRPr="00E83799">
        <w:t>Todas as fontes devem ser descritas na formatação usada na Bibliografia e referenciadas,</w:t>
      </w:r>
      <w:r>
        <w:t xml:space="preserve"> </w:t>
      </w:r>
      <w:r w:rsidRPr="00E83799">
        <w:t>no texto, pelos seus identificadores únicos. Por exemplo: “Uma solução para</w:t>
      </w:r>
      <w:r>
        <w:t xml:space="preserve"> </w:t>
      </w:r>
      <w:r w:rsidRPr="00E83799">
        <w:t xml:space="preserve">o problema em causa deve respeitar as propriedades </w:t>
      </w:r>
      <w:r w:rsidRPr="00E83799">
        <w:rPr>
          <w:rFonts w:ascii="LMRoman12-Italic" w:hAnsi="LMRoman12-Italic" w:cs="LMRoman12-Italic"/>
          <w:i/>
          <w:iCs/>
        </w:rPr>
        <w:t>x</w:t>
      </w:r>
      <w:r w:rsidRPr="00E83799">
        <w:t xml:space="preserve">, </w:t>
      </w:r>
      <w:r w:rsidRPr="00E83799">
        <w:rPr>
          <w:rFonts w:ascii="LMRoman12-Italic" w:hAnsi="LMRoman12-Italic" w:cs="LMRoman12-Italic"/>
          <w:i/>
          <w:iCs/>
        </w:rPr>
        <w:t xml:space="preserve">y </w:t>
      </w:r>
      <w:r w:rsidRPr="00E83799">
        <w:t xml:space="preserve">e </w:t>
      </w:r>
      <w:r w:rsidRPr="00E83799">
        <w:rPr>
          <w:rFonts w:ascii="LMRoman12-Italic" w:hAnsi="LMRoman12-Italic" w:cs="LMRoman12-Italic"/>
          <w:i/>
          <w:iCs/>
        </w:rPr>
        <w:t>z</w:t>
      </w:r>
      <w:r w:rsidRPr="00E83799">
        <w:t>.”</w:t>
      </w:r>
      <w:r w:rsidR="007364EE" w:rsidRPr="007364EE">
        <w:rPr>
          <w:noProof/>
        </w:rPr>
        <w:t xml:space="preserve"> [1]</w:t>
      </w:r>
      <w:r w:rsidRPr="00E83799">
        <w:t>, ou “Neste trabalho</w:t>
      </w:r>
      <w:r>
        <w:t xml:space="preserve"> </w:t>
      </w:r>
      <w:r w:rsidRPr="00E83799">
        <w:t xml:space="preserve">explorou-se a API </w:t>
      </w:r>
      <w:proofErr w:type="spellStart"/>
      <w:r w:rsidRPr="00E83799">
        <w:t>PThreads</w:t>
      </w:r>
      <w:proofErr w:type="spellEnd"/>
      <w:r w:rsidRPr="00E83799">
        <w:t xml:space="preserve"> </w:t>
      </w:r>
      <w:r w:rsidR="007364EE" w:rsidRPr="007364EE">
        <w:rPr>
          <w:noProof/>
        </w:rPr>
        <w:t>[</w:t>
      </w:r>
      <w:r w:rsidR="00D7518C">
        <w:rPr>
          <w:noProof/>
        </w:rPr>
        <w:t>2</w:t>
      </w:r>
      <w:r w:rsidR="007364EE" w:rsidRPr="007364EE">
        <w:rPr>
          <w:noProof/>
        </w:rPr>
        <w:t>]</w:t>
      </w:r>
      <w:r w:rsidRPr="00E83799">
        <w:t xml:space="preserve"> com o objetivo de </w:t>
      </w:r>
      <w:proofErr w:type="gramStart"/>
      <w:r w:rsidRPr="00E83799">
        <w:rPr>
          <w:rFonts w:ascii="LMMathItalic12-Regular" w:hAnsi="LMMathItalic12-Regular" w:cs="LMMathItalic12-Regular"/>
          <w:i/>
          <w:iCs/>
        </w:rPr>
        <w:t xml:space="preserve">. . . </w:t>
      </w:r>
      <w:r w:rsidRPr="00E83799">
        <w:t>”</w:t>
      </w:r>
      <w:proofErr w:type="gramEnd"/>
      <w:r w:rsidRPr="00E83799">
        <w:t xml:space="preserve">. </w:t>
      </w:r>
    </w:p>
    <w:p w14:paraId="1F042550" w14:textId="77777777" w:rsidR="004D39BD" w:rsidRDefault="004D39BD" w:rsidP="004D39BD">
      <w:pPr>
        <w:pStyle w:val="Texto"/>
      </w:pPr>
      <w:r>
        <w:t xml:space="preserve">Para efeito de referências bibliográficas, o MS Word possui na pasta Referências meios para adicionar e referenciar a bibliografia. Devem utilizar o estilo IEEE </w:t>
      </w:r>
      <w:r w:rsidRPr="004D39BD">
        <w:rPr>
          <w:noProof/>
        </w:rPr>
        <w:t>[1].</w:t>
      </w:r>
    </w:p>
    <w:p w14:paraId="7D1820EF" w14:textId="77777777" w:rsidR="00E83799" w:rsidRDefault="004D39BD" w:rsidP="004D39BD">
      <w:pPr>
        <w:pStyle w:val="Texto"/>
      </w:pPr>
      <w:r w:rsidRPr="004D39BD">
        <w:t>A reprodução fiel de texto de fontes externas deve ser limitada, surgir entre aspas,</w:t>
      </w:r>
      <w:r>
        <w:t xml:space="preserve"> </w:t>
      </w:r>
      <w:r w:rsidRPr="004D39BD">
        <w:t>li</w:t>
      </w:r>
      <w:r w:rsidR="00BF3272">
        <w:t>geiramente destacada, e ter apenas</w:t>
      </w:r>
      <w:r w:rsidRPr="004D39BD">
        <w:t xml:space="preserve"> a respetiva referência bibliográfica.</w:t>
      </w:r>
      <w:r w:rsidR="00BF3272">
        <w:t xml:space="preserve"> </w:t>
      </w:r>
      <w:r w:rsidR="00BF3272" w:rsidRPr="00BF3272">
        <w:t>Para este efeito podem utilizar o estilo Refe</w:t>
      </w:r>
      <w:r w:rsidR="00BF3272">
        <w:t>rência Texto.</w:t>
      </w:r>
      <w:r w:rsidRPr="004D39BD">
        <w:t xml:space="preserve"> Por exemplo:</w:t>
      </w:r>
    </w:p>
    <w:p w14:paraId="21B47DD7" w14:textId="77777777" w:rsidR="004D39BD" w:rsidRPr="00807997" w:rsidRDefault="004D39BD" w:rsidP="00BF3272">
      <w:pPr>
        <w:pStyle w:val="RefernciaTexto"/>
        <w:rPr>
          <w:lang w:val="pt-PT"/>
        </w:rPr>
      </w:pPr>
      <w:r>
        <w:t>“Recently, the employment of GPU devices is a key to achieve higher performance for computer systems. On those systems, GPUs are used for general calculation but with extreme parallelism.”</w:t>
      </w:r>
      <w:r>
        <w:rPr>
          <w:noProof/>
        </w:rPr>
        <w:t xml:space="preserve"> </w:t>
      </w:r>
      <w:r w:rsidRPr="00807997">
        <w:rPr>
          <w:noProof/>
          <w:lang w:val="pt-PT"/>
        </w:rPr>
        <w:t>[1]</w:t>
      </w:r>
    </w:p>
    <w:p w14:paraId="244C7541" w14:textId="77777777" w:rsidR="004D39BD" w:rsidRPr="00BF3272" w:rsidRDefault="00BF3272" w:rsidP="00BF3272">
      <w:pPr>
        <w:pStyle w:val="Ttulo3"/>
      </w:pPr>
      <w:bookmarkStart w:id="62" w:name="_Toc92216729"/>
      <w:r>
        <w:t>Siglas</w:t>
      </w:r>
      <w:bookmarkEnd w:id="62"/>
    </w:p>
    <w:p w14:paraId="243AF16B" w14:textId="77777777" w:rsidR="004D39BD" w:rsidRPr="00BF3272" w:rsidRDefault="00BF3272" w:rsidP="00BF3272">
      <w:pPr>
        <w:pStyle w:val="Texto"/>
      </w:pPr>
      <w:r w:rsidRPr="00BF3272">
        <w:t>Na primeira vez as siglas devem surgir por extenso, sendo resumidas nas vezes seguintes.</w:t>
      </w:r>
      <w:r>
        <w:t xml:space="preserve"> </w:t>
      </w:r>
      <w:r w:rsidRPr="00BF3272">
        <w:t>Por exemplo: “o curso atual de Engenharia Informática da Escola Superior de Tecnologia e</w:t>
      </w:r>
      <w:r>
        <w:t xml:space="preserve"> </w:t>
      </w:r>
      <w:r w:rsidRPr="00BF3272">
        <w:t>Gestão (</w:t>
      </w:r>
      <w:proofErr w:type="spellStart"/>
      <w:r w:rsidRPr="00BF3272">
        <w:t>ESTiG</w:t>
      </w:r>
      <w:proofErr w:type="spellEnd"/>
      <w:r w:rsidRPr="00BF3272">
        <w:t>) foi reformulado em 2015 e, a par com o curso de Informática de Gestão,</w:t>
      </w:r>
      <w:r>
        <w:t xml:space="preserve"> </w:t>
      </w:r>
      <w:r w:rsidRPr="00BF3272">
        <w:t xml:space="preserve">representa o leque de licenciaturas da área de Informática que a </w:t>
      </w:r>
      <w:proofErr w:type="spellStart"/>
      <w:r w:rsidRPr="00BF3272">
        <w:t>ESTiG</w:t>
      </w:r>
      <w:proofErr w:type="spellEnd"/>
      <w:r w:rsidRPr="00BF3272">
        <w:t xml:space="preserve"> oferece”.</w:t>
      </w:r>
    </w:p>
    <w:p w14:paraId="044C4F32" w14:textId="77777777" w:rsidR="00BF3272" w:rsidRDefault="00BF3272" w:rsidP="00871DB6">
      <w:pPr>
        <w:pStyle w:val="Texto"/>
      </w:pPr>
    </w:p>
    <w:p w14:paraId="7E86E2EA" w14:textId="77777777" w:rsidR="00BF3272" w:rsidRDefault="00280528" w:rsidP="00871DB6">
      <w:pPr>
        <w:pStyle w:val="Texto"/>
      </w:pPr>
      <w:r>
        <w:br w:type="page"/>
      </w:r>
    </w:p>
    <w:p w14:paraId="17BC1C3A" w14:textId="77777777" w:rsidR="00BF3272" w:rsidRDefault="00BF3272" w:rsidP="00871DB6">
      <w:pPr>
        <w:pStyle w:val="Texto"/>
      </w:pPr>
    </w:p>
    <w:p w14:paraId="2693A23B" w14:textId="77777777" w:rsidR="00BF3272" w:rsidRDefault="00BF3272" w:rsidP="00871DB6">
      <w:pPr>
        <w:pStyle w:val="Texto"/>
      </w:pPr>
    </w:p>
    <w:p w14:paraId="08C37E04" w14:textId="77777777" w:rsidR="00953CED" w:rsidRPr="008931C1" w:rsidRDefault="00953CED" w:rsidP="008931C1">
      <w:pPr>
        <w:pStyle w:val="Texto"/>
      </w:pPr>
    </w:p>
    <w:p w14:paraId="4EC604FE" w14:textId="77777777" w:rsidR="00953CED" w:rsidRDefault="00953CED" w:rsidP="008931C1">
      <w:pPr>
        <w:pStyle w:val="Texto"/>
        <w:sectPr w:rsidR="00953CED" w:rsidSect="00F60D23">
          <w:headerReference w:type="default" r:id="rId18"/>
          <w:footerReference w:type="even" r:id="rId19"/>
          <w:footerReference w:type="default" r:id="rId20"/>
          <w:footnotePr>
            <w:pos w:val="beneathText"/>
          </w:footnotePr>
          <w:type w:val="oddPage"/>
          <w:pgSz w:w="11905" w:h="16837"/>
          <w:pgMar w:top="1418" w:right="1418" w:bottom="1418" w:left="1701" w:header="720" w:footer="720" w:gutter="0"/>
          <w:pgNumType w:start="1"/>
          <w:cols w:space="720"/>
          <w:docGrid w:linePitch="360"/>
        </w:sectPr>
      </w:pPr>
    </w:p>
    <w:p w14:paraId="1DBA5E31" w14:textId="77777777" w:rsidR="008931C1" w:rsidRDefault="008931C1" w:rsidP="00953CED">
      <w:pPr>
        <w:pStyle w:val="Ttulo1"/>
      </w:pPr>
      <w:bookmarkStart w:id="63" w:name="_Toc92296291"/>
      <w:bookmarkStart w:id="64" w:name="_Toc92296394"/>
      <w:bookmarkStart w:id="65" w:name="_Ref485198896"/>
      <w:bookmarkEnd w:id="63"/>
      <w:bookmarkEnd w:id="64"/>
    </w:p>
    <w:p w14:paraId="11BC3015" w14:textId="77777777" w:rsidR="008931C1" w:rsidRPr="00953CED" w:rsidRDefault="00953CED" w:rsidP="002F2F8A">
      <w:pPr>
        <w:pStyle w:val="Cabealho1-Textodocaptulo"/>
      </w:pPr>
      <w:bookmarkStart w:id="66" w:name="_Toc92216730"/>
      <w:bookmarkStart w:id="67" w:name="_Toc92296230"/>
      <w:bookmarkStart w:id="68" w:name="_Toc92296395"/>
      <w:bookmarkEnd w:id="65"/>
      <w:r w:rsidRPr="00A729F2">
        <w:t>Contexto e Tecnologias/Ferramentas</w:t>
      </w:r>
      <w:bookmarkEnd w:id="66"/>
      <w:bookmarkEnd w:id="67"/>
      <w:bookmarkEnd w:id="68"/>
    </w:p>
    <w:p w14:paraId="7B8D4488" w14:textId="77777777" w:rsidR="00280528" w:rsidRDefault="00280528" w:rsidP="00280528">
      <w:pPr>
        <w:pStyle w:val="Texto"/>
      </w:pPr>
      <w:r w:rsidRPr="00280528">
        <w:t>Neste capítulo espera-se uma descrição genérica do problema e da área de intervenção:</w:t>
      </w:r>
      <w:r>
        <w:t xml:space="preserve"> </w:t>
      </w:r>
      <w:r w:rsidRPr="00280528">
        <w:t>âmbito, conceitos e tecnologia e/ou uma revisão da literatura (“estado da arte”). No caso</w:t>
      </w:r>
      <w:r>
        <w:t xml:space="preserve"> </w:t>
      </w:r>
      <w:r w:rsidRPr="00280528">
        <w:t>de um projeto eminentemente prático, devem ser descritas também as ferramentas usadas</w:t>
      </w:r>
      <w:r>
        <w:t xml:space="preserve"> </w:t>
      </w:r>
      <w:r w:rsidRPr="00280528">
        <w:t>e a justificação para a sua escolha.</w:t>
      </w:r>
    </w:p>
    <w:p w14:paraId="758B0A5E" w14:textId="77777777" w:rsidR="00280528" w:rsidRPr="00280528" w:rsidRDefault="00280528" w:rsidP="00280528">
      <w:pPr>
        <w:pStyle w:val="Texto"/>
      </w:pPr>
      <w:r w:rsidRPr="00280528">
        <w:t>Normalmente, este capítulo é dividido em múltiplas secções, de forma a compartimentar</w:t>
      </w:r>
      <w:r>
        <w:t xml:space="preserve"> </w:t>
      </w:r>
      <w:r w:rsidRPr="00280528">
        <w:t>os tópicos abordados, facilitando assim a sua leitura e compreensão.</w:t>
      </w:r>
    </w:p>
    <w:p w14:paraId="7219A6D1" w14:textId="77777777" w:rsidR="00357E66" w:rsidRDefault="00357E66" w:rsidP="00A729F2">
      <w:pPr>
        <w:pStyle w:val="Texto"/>
      </w:pPr>
    </w:p>
    <w:p w14:paraId="57CB5579" w14:textId="299AB2E2" w:rsidR="006602FB" w:rsidRDefault="006602FB" w:rsidP="00A729F2">
      <w:pPr>
        <w:pStyle w:val="Texto"/>
      </w:pPr>
      <w:r>
        <w:t xml:space="preserve">Tecnologias </w:t>
      </w:r>
      <w:proofErr w:type="gramStart"/>
      <w:r>
        <w:t>usadas :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moderno </w:t>
      </w:r>
      <w:proofErr w:type="spellStart"/>
      <w:r>
        <w:t>Tailand</w:t>
      </w:r>
      <w:proofErr w:type="spellEnd"/>
      <w:r>
        <w:t xml:space="preserve"> CSS ,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do </w:t>
      </w:r>
      <w:proofErr w:type="spellStart"/>
      <w:r>
        <w:t>re</w:t>
      </w:r>
      <w:r w:rsidR="008C7374">
        <w:t>act</w:t>
      </w:r>
      <w:proofErr w:type="spellEnd"/>
    </w:p>
    <w:p w14:paraId="69ECD311" w14:textId="5134F7D0" w:rsidR="007B1E94" w:rsidRDefault="00357E66" w:rsidP="00AF0E68">
      <w:pPr>
        <w:pStyle w:val="Texto"/>
      </w:pPr>
      <w:r>
        <w:br w:type="page"/>
      </w:r>
    </w:p>
    <w:p w14:paraId="40D540D6" w14:textId="3614A414" w:rsidR="00357E66" w:rsidRDefault="00B42EA3" w:rsidP="0024154A">
      <w:pPr>
        <w:pStyle w:val="Ttulo2"/>
      </w:pPr>
      <w:r w:rsidRPr="00B42EA3">
        <w:lastRenderedPageBreak/>
        <w:t>Contexto e Âmbito do Problema</w:t>
      </w:r>
    </w:p>
    <w:p w14:paraId="1A97368E" w14:textId="77777777" w:rsidR="0024154A" w:rsidRDefault="0024154A" w:rsidP="008931C1">
      <w:pPr>
        <w:pStyle w:val="Texto"/>
      </w:pPr>
    </w:p>
    <w:p w14:paraId="5D8DD062" w14:textId="77777777" w:rsidR="0024154A" w:rsidRPr="003849AA" w:rsidRDefault="0024154A" w:rsidP="0024154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O principal objetivo deste projeto é impulsionar o desenvolvimento econômico regional ao proporcionar maior visibilidade e acesso a produtos e serviços locais. A plataforma foi concebida para beneficiar produtores regionais, ampliando seu alcance de mercado e facilitando para os consumidores a descoberta e aquisição de produtos locais. Além disso, a plataforma inclui uma funcionalidade de venda de ingressos para eventos e museus em destinos específicos, o que não só estimula o turismo local, mas também enriquece a experiência cultural dos usuários. Com isso, o projeto visa fortalecer a economia local, conectando de forma direta produtores, consumidores e o setor de entretenimento e cultura.</w:t>
      </w:r>
    </w:p>
    <w:p w14:paraId="24802D73" w14:textId="77777777" w:rsidR="0024154A" w:rsidRPr="003849AA" w:rsidRDefault="0024154A" w:rsidP="0024154A">
      <w:pPr>
        <w:pStyle w:val="Texto"/>
        <w:rPr>
          <w:rFonts w:ascii="Arial" w:hAnsi="Arial" w:cs="Arial"/>
        </w:rPr>
      </w:pPr>
    </w:p>
    <w:p w14:paraId="645C5331" w14:textId="097A8363" w:rsidR="0024154A" w:rsidRPr="003849AA" w:rsidRDefault="0024154A" w:rsidP="0024154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A proposta deste projeto é criar uma plataforma que ofereça maior alcance e oportunidades para pequenos empreendedores locais, superando as limitações frequentemente impostas por grandes sites de comércio eletrônico. Ao dedicar um espaço exclusivo aos produtores regionais, a plataforma abre novas oportunidades de crescimento para esses negócios, permitindo que alcancem um público mais amplo e diversificado. Dessa forma, busca-se fomentar o desenvolvimento econômico local, proporcionando aos pequenos empreendedores a visibilidade e o suporte necessários para competir em um mercado amplamente dominado por grandes sites e-commerce.</w:t>
      </w:r>
    </w:p>
    <w:p w14:paraId="44F06467" w14:textId="77777777" w:rsidR="0024154A" w:rsidRPr="003849AA" w:rsidRDefault="0024154A" w:rsidP="0024154A">
      <w:pPr>
        <w:pStyle w:val="Texto"/>
        <w:rPr>
          <w:rFonts w:ascii="Arial" w:hAnsi="Arial" w:cs="Arial"/>
        </w:rPr>
      </w:pPr>
    </w:p>
    <w:p w14:paraId="7FD8899B" w14:textId="5548A8F2" w:rsidR="0024154A" w:rsidRPr="003849AA" w:rsidRDefault="0024154A" w:rsidP="0024154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Assim, o site foi desenvolvido com o objetivo de atender a essas demandas, tanto no que se refere à expansão econômica de pequenas regiões quanto ao apoio direto aos produtores locais. A plataforma foi projetada para ser uma ferramenta eficaz no crescimento dos negócios regionais, conectando-os a um mercado mais amplo e oferecendo as oportunidades que, muitas vezes, não estão disponíveis em plataformas maiores.</w:t>
      </w:r>
    </w:p>
    <w:p w14:paraId="4B6A6938" w14:textId="77777777" w:rsidR="0024154A" w:rsidRDefault="0024154A" w:rsidP="008931C1">
      <w:pPr>
        <w:pStyle w:val="Texto"/>
      </w:pPr>
    </w:p>
    <w:p w14:paraId="7A7C9073" w14:textId="77777777" w:rsidR="00577651" w:rsidRDefault="00577651" w:rsidP="008931C1">
      <w:pPr>
        <w:pStyle w:val="Texto"/>
      </w:pPr>
    </w:p>
    <w:p w14:paraId="2E869A55" w14:textId="79A54960" w:rsidR="00577651" w:rsidRDefault="00577651" w:rsidP="00214658">
      <w:pPr>
        <w:pStyle w:val="Texto"/>
        <w:ind w:firstLine="0"/>
      </w:pPr>
    </w:p>
    <w:p w14:paraId="51DF8918" w14:textId="0C4FA293" w:rsidR="00B42EA3" w:rsidRPr="00F06D97" w:rsidRDefault="00B42EA3" w:rsidP="00F06D97">
      <w:pPr>
        <w:pStyle w:val="Ttulo2"/>
        <w:rPr>
          <w:rFonts w:ascii="Arial" w:hAnsi="Arial"/>
          <w:sz w:val="24"/>
          <w:szCs w:val="24"/>
        </w:rPr>
      </w:pPr>
      <w:r w:rsidRPr="00F06D97">
        <w:rPr>
          <w:rFonts w:ascii="Arial" w:hAnsi="Arial"/>
          <w:sz w:val="24"/>
          <w:szCs w:val="24"/>
        </w:rPr>
        <w:lastRenderedPageBreak/>
        <w:t xml:space="preserve">Revisão da Literatura e Estado da </w:t>
      </w:r>
      <w:proofErr w:type="gramStart"/>
      <w:r w:rsidRPr="00F06D97">
        <w:rPr>
          <w:rFonts w:ascii="Arial" w:hAnsi="Arial"/>
          <w:sz w:val="24"/>
          <w:szCs w:val="24"/>
        </w:rPr>
        <w:t>Arte</w:t>
      </w:r>
      <w:r w:rsidR="00214658" w:rsidRPr="00F06D97">
        <w:rPr>
          <w:rFonts w:ascii="Arial" w:hAnsi="Arial"/>
          <w:sz w:val="24"/>
          <w:szCs w:val="24"/>
        </w:rPr>
        <w:t>(</w:t>
      </w:r>
      <w:proofErr w:type="gramEnd"/>
      <w:r w:rsidR="00214658" w:rsidRPr="00F06D97">
        <w:rPr>
          <w:rFonts w:ascii="Arial" w:hAnsi="Arial"/>
          <w:sz w:val="24"/>
          <w:szCs w:val="24"/>
        </w:rPr>
        <w:t>Ainda não fiz)</w:t>
      </w:r>
    </w:p>
    <w:p w14:paraId="02DDA6AB" w14:textId="66615E82" w:rsidR="00F06D97" w:rsidRPr="00F06D97" w:rsidRDefault="00F06D97" w:rsidP="008931C1">
      <w:pPr>
        <w:pStyle w:val="Texto"/>
        <w:rPr>
          <w:rFonts w:ascii="Arial" w:hAnsi="Arial" w:cs="Arial"/>
        </w:rPr>
      </w:pPr>
      <w:r w:rsidRPr="00F06D97">
        <w:rPr>
          <w:rFonts w:ascii="Arial" w:hAnsi="Arial" w:cs="Arial"/>
        </w:rPr>
        <w:t>2.2.1 Contextualização e Importância do Problema</w:t>
      </w:r>
    </w:p>
    <w:p w14:paraId="191C7A34" w14:textId="4DF9994F" w:rsidR="0024154A" w:rsidRPr="00F06D97" w:rsidRDefault="00F06D97" w:rsidP="008931C1">
      <w:pPr>
        <w:pStyle w:val="Texto"/>
        <w:rPr>
          <w:rFonts w:ascii="Arial" w:hAnsi="Arial" w:cs="Arial"/>
        </w:rPr>
      </w:pPr>
      <w:r w:rsidRPr="00F06D97">
        <w:rPr>
          <w:rFonts w:ascii="Arial" w:hAnsi="Arial" w:cs="Arial"/>
        </w:rPr>
        <w:t>2.2.2 Estudos e Pesquisas Relacionadas</w:t>
      </w:r>
    </w:p>
    <w:p w14:paraId="305B014C" w14:textId="2A382375" w:rsidR="007B391F" w:rsidRPr="00214658" w:rsidRDefault="00B42EA3" w:rsidP="008602C6">
      <w:pPr>
        <w:pStyle w:val="Texto"/>
        <w:rPr>
          <w:rFonts w:ascii="Arial" w:hAnsi="Arial" w:cs="Arial"/>
        </w:rPr>
      </w:pPr>
      <w:r w:rsidRPr="00214658">
        <w:rPr>
          <w:rFonts w:ascii="Arial" w:hAnsi="Arial" w:cs="Arial"/>
        </w:rPr>
        <w:t>2.</w:t>
      </w:r>
      <w:r w:rsidR="00AF0E68" w:rsidRPr="00214658">
        <w:rPr>
          <w:rFonts w:ascii="Arial" w:hAnsi="Arial" w:cs="Arial"/>
        </w:rPr>
        <w:t>3</w:t>
      </w:r>
      <w:r w:rsidRPr="00214658">
        <w:rPr>
          <w:rFonts w:ascii="Arial" w:hAnsi="Arial" w:cs="Arial"/>
        </w:rPr>
        <w:t xml:space="preserve"> Tecnologias e Ferramentas Utilizadas</w:t>
      </w:r>
    </w:p>
    <w:p w14:paraId="416B1065" w14:textId="77777777" w:rsidR="00214658" w:rsidRPr="00214658" w:rsidRDefault="00214658" w:rsidP="008602C6">
      <w:pPr>
        <w:pStyle w:val="Texto"/>
        <w:rPr>
          <w:rFonts w:ascii="Arial" w:hAnsi="Arial" w:cs="Arial"/>
        </w:rPr>
      </w:pPr>
    </w:p>
    <w:p w14:paraId="3678F58B" w14:textId="7D9668C5" w:rsidR="00AC798F" w:rsidRPr="00214658" w:rsidRDefault="007B391F" w:rsidP="006A23FF">
      <w:pPr>
        <w:pStyle w:val="Texto"/>
        <w:rPr>
          <w:rFonts w:ascii="Arial" w:hAnsi="Arial" w:cs="Arial"/>
          <w:b/>
          <w:bCs/>
        </w:rPr>
      </w:pPr>
      <w:r w:rsidRPr="00214658">
        <w:rPr>
          <w:rFonts w:ascii="Arial" w:hAnsi="Arial" w:cs="Arial"/>
          <w:b/>
          <w:bCs/>
        </w:rPr>
        <w:t xml:space="preserve">2.3.1 </w:t>
      </w:r>
      <w:proofErr w:type="spellStart"/>
      <w:r w:rsidRPr="00214658">
        <w:rPr>
          <w:rFonts w:ascii="Arial" w:hAnsi="Arial" w:cs="Arial"/>
          <w:b/>
          <w:bCs/>
        </w:rPr>
        <w:t>Tailwind</w:t>
      </w:r>
      <w:proofErr w:type="spellEnd"/>
      <w:r w:rsidRPr="00214658">
        <w:rPr>
          <w:rFonts w:ascii="Arial" w:hAnsi="Arial" w:cs="Arial"/>
          <w:b/>
          <w:bCs/>
        </w:rPr>
        <w:t xml:space="preserve"> CSS: Um Framework de CSS Moderno</w:t>
      </w:r>
    </w:p>
    <w:p w14:paraId="6AB19622" w14:textId="2C256E9F" w:rsidR="006A23FF" w:rsidRPr="00214658" w:rsidRDefault="009430C4" w:rsidP="00577651">
      <w:pPr>
        <w:pStyle w:val="Texto"/>
        <w:rPr>
          <w:rFonts w:ascii="Arial" w:hAnsi="Arial" w:cs="Arial"/>
        </w:rPr>
      </w:pPr>
      <w:r w:rsidRPr="00214658">
        <w:rPr>
          <w:rFonts w:ascii="Arial" w:hAnsi="Arial" w:cs="Arial"/>
        </w:rPr>
        <w:t xml:space="preserve">O </w:t>
      </w:r>
      <w:proofErr w:type="spellStart"/>
      <w:r w:rsidRPr="00214658">
        <w:rPr>
          <w:rFonts w:ascii="Arial" w:hAnsi="Arial" w:cs="Arial"/>
        </w:rPr>
        <w:t>Tailwind</w:t>
      </w:r>
      <w:proofErr w:type="spellEnd"/>
      <w:r w:rsidRPr="00214658">
        <w:rPr>
          <w:rFonts w:ascii="Arial" w:hAnsi="Arial" w:cs="Arial"/>
        </w:rPr>
        <w:t xml:space="preserve"> CSS é um </w:t>
      </w:r>
      <w:proofErr w:type="spellStart"/>
      <w:r w:rsidRPr="00214658">
        <w:rPr>
          <w:rFonts w:ascii="Arial" w:hAnsi="Arial" w:cs="Arial"/>
        </w:rPr>
        <w:t>framework</w:t>
      </w:r>
      <w:proofErr w:type="spellEnd"/>
      <w:r w:rsidRPr="00214658">
        <w:rPr>
          <w:rFonts w:ascii="Arial" w:hAnsi="Arial" w:cs="Arial"/>
        </w:rPr>
        <w:t xml:space="preserve"> utilitário-</w:t>
      </w:r>
      <w:proofErr w:type="spellStart"/>
      <w:r w:rsidRPr="00214658">
        <w:rPr>
          <w:rFonts w:ascii="Arial" w:hAnsi="Arial" w:cs="Arial"/>
        </w:rPr>
        <w:t>first</w:t>
      </w:r>
      <w:proofErr w:type="spellEnd"/>
      <w:r w:rsidRPr="00214658">
        <w:rPr>
          <w:rFonts w:ascii="Arial" w:hAnsi="Arial" w:cs="Arial"/>
        </w:rPr>
        <w:t xml:space="preserve"> que facilita a criação de interfaces de usuário altamente personalizáveis e responsivas de maneira ágil e eficiente. Diferente de </w:t>
      </w:r>
      <w:proofErr w:type="spellStart"/>
      <w:r w:rsidRPr="00214658">
        <w:rPr>
          <w:rFonts w:ascii="Arial" w:hAnsi="Arial" w:cs="Arial"/>
        </w:rPr>
        <w:t>frameworks</w:t>
      </w:r>
      <w:proofErr w:type="spellEnd"/>
      <w:r w:rsidRPr="00214658">
        <w:rPr>
          <w:rFonts w:ascii="Arial" w:hAnsi="Arial" w:cs="Arial"/>
        </w:rPr>
        <w:t xml:space="preserve"> tradicionais, como </w:t>
      </w:r>
      <w:proofErr w:type="spellStart"/>
      <w:r w:rsidRPr="00214658">
        <w:rPr>
          <w:rFonts w:ascii="Arial" w:hAnsi="Arial" w:cs="Arial"/>
        </w:rPr>
        <w:t>Bootstrap</w:t>
      </w:r>
      <w:proofErr w:type="spellEnd"/>
      <w:r w:rsidRPr="00214658">
        <w:rPr>
          <w:rFonts w:ascii="Arial" w:hAnsi="Arial" w:cs="Arial"/>
        </w:rPr>
        <w:t xml:space="preserve"> ou Foundation, que fornecem componentes pré-construídos, o </w:t>
      </w:r>
      <w:proofErr w:type="spellStart"/>
      <w:r w:rsidRPr="00214658">
        <w:rPr>
          <w:rFonts w:ascii="Arial" w:hAnsi="Arial" w:cs="Arial"/>
        </w:rPr>
        <w:t>Tailwind</w:t>
      </w:r>
      <w:proofErr w:type="spellEnd"/>
      <w:r w:rsidRPr="00214658">
        <w:rPr>
          <w:rFonts w:ascii="Arial" w:hAnsi="Arial" w:cs="Arial"/>
        </w:rPr>
        <w:t xml:space="preserve"> CSS oferece uma extensa coleção de classes utilitárias que podem ser combinadas para construir qualquer design diretamente no HTML. Isso proporciona aos desenvolvedores um controle mais granular sobre o estilo e o layout das aplicações, permitindo uma personalização detalhada sem a necessidade de sobrescrever estilos padrão.</w:t>
      </w:r>
    </w:p>
    <w:p w14:paraId="65DA57AB" w14:textId="77777777" w:rsidR="00577651" w:rsidRPr="00214658" w:rsidRDefault="00577651" w:rsidP="00577651">
      <w:pPr>
        <w:pStyle w:val="Texto"/>
        <w:rPr>
          <w:rFonts w:ascii="Arial" w:hAnsi="Arial" w:cs="Arial"/>
        </w:rPr>
      </w:pPr>
    </w:p>
    <w:p w14:paraId="4713C4F4" w14:textId="77777777" w:rsidR="009430C4" w:rsidRPr="00214658" w:rsidRDefault="006A23FF" w:rsidP="009430C4">
      <w:pPr>
        <w:pStyle w:val="Texto"/>
        <w:rPr>
          <w:rFonts w:ascii="Arial" w:hAnsi="Arial" w:cs="Arial"/>
        </w:rPr>
      </w:pPr>
      <w:r w:rsidRPr="00214658">
        <w:rPr>
          <w:rFonts w:ascii="Arial" w:hAnsi="Arial" w:cs="Arial"/>
        </w:rPr>
        <w:t>O</w:t>
      </w:r>
      <w:r w:rsidR="009430C4" w:rsidRPr="00214658">
        <w:rPr>
          <w:rFonts w:ascii="Arial" w:hAnsi="Arial" w:cs="Arial"/>
        </w:rPr>
        <w:t>ptou</w:t>
      </w:r>
      <w:r w:rsidRPr="00214658">
        <w:rPr>
          <w:rFonts w:ascii="Arial" w:hAnsi="Arial" w:cs="Arial"/>
        </w:rPr>
        <w:t>-se</w:t>
      </w:r>
      <w:r w:rsidR="009430C4" w:rsidRPr="00214658">
        <w:rPr>
          <w:rFonts w:ascii="Arial" w:hAnsi="Arial" w:cs="Arial"/>
        </w:rPr>
        <w:t xml:space="preserve"> por utilizar o </w:t>
      </w:r>
      <w:proofErr w:type="spellStart"/>
      <w:r w:rsidR="009430C4" w:rsidRPr="00214658">
        <w:rPr>
          <w:rFonts w:ascii="Arial" w:hAnsi="Arial" w:cs="Arial"/>
        </w:rPr>
        <w:t>Tailwind</w:t>
      </w:r>
      <w:proofErr w:type="spellEnd"/>
      <w:r w:rsidR="009430C4" w:rsidRPr="00214658">
        <w:rPr>
          <w:rFonts w:ascii="Arial" w:hAnsi="Arial" w:cs="Arial"/>
        </w:rPr>
        <w:t xml:space="preserve"> CSS neste projeto devido à sua flexibilidade, eficiência e capacidade de criar uma interface moderna, responsiva e escalável. Em resumo, a escolha do </w:t>
      </w:r>
      <w:proofErr w:type="spellStart"/>
      <w:r w:rsidR="009430C4" w:rsidRPr="00214658">
        <w:rPr>
          <w:rFonts w:ascii="Arial" w:hAnsi="Arial" w:cs="Arial"/>
        </w:rPr>
        <w:t>Tailwind</w:t>
      </w:r>
      <w:proofErr w:type="spellEnd"/>
      <w:r w:rsidR="009430C4" w:rsidRPr="00214658">
        <w:rPr>
          <w:rFonts w:ascii="Arial" w:hAnsi="Arial" w:cs="Arial"/>
        </w:rPr>
        <w:t xml:space="preserve"> CSS reflete o compromisso em construir uma plataforma que atenda às demandas atuais de design e experiência do usuário, sem comprometer a velocidade e a precisão no desenvolvimento.</w:t>
      </w:r>
    </w:p>
    <w:p w14:paraId="15A68A70" w14:textId="77777777" w:rsidR="00196B1B" w:rsidRPr="00214658" w:rsidRDefault="00196B1B" w:rsidP="009430C4">
      <w:pPr>
        <w:pStyle w:val="Texto"/>
        <w:rPr>
          <w:rFonts w:ascii="Arial" w:hAnsi="Arial" w:cs="Arial"/>
        </w:rPr>
      </w:pPr>
    </w:p>
    <w:p w14:paraId="5ECD6416" w14:textId="0BA91748" w:rsidR="00734753" w:rsidRPr="00734753" w:rsidRDefault="00734753" w:rsidP="00214658">
      <w:pPr>
        <w:pStyle w:val="Texto"/>
        <w:ind w:firstLine="0"/>
        <w:rPr>
          <w:rFonts w:ascii="Arial" w:hAnsi="Arial" w:cs="Arial"/>
          <w:b/>
          <w:bCs/>
        </w:rPr>
      </w:pPr>
      <w:r w:rsidRPr="00734753">
        <w:rPr>
          <w:rFonts w:ascii="Arial" w:hAnsi="Arial" w:cs="Arial"/>
          <w:b/>
          <w:bCs/>
        </w:rPr>
        <w:t xml:space="preserve"> 2.3.2 </w:t>
      </w:r>
      <w:proofErr w:type="spellStart"/>
      <w:r w:rsidRPr="00734753">
        <w:rPr>
          <w:rFonts w:ascii="Arial" w:hAnsi="Arial" w:cs="Arial"/>
          <w:b/>
          <w:bCs/>
        </w:rPr>
        <w:t>TypeScript</w:t>
      </w:r>
      <w:proofErr w:type="spellEnd"/>
      <w:r w:rsidRPr="00734753">
        <w:rPr>
          <w:rFonts w:ascii="Arial" w:hAnsi="Arial" w:cs="Arial"/>
          <w:b/>
          <w:bCs/>
        </w:rPr>
        <w:t>: Uma Extensão Poderosa para o Desenvolvimento Web Dinâmico</w:t>
      </w:r>
    </w:p>
    <w:p w14:paraId="08857770" w14:textId="77777777" w:rsidR="00734753" w:rsidRPr="00734753" w:rsidRDefault="00734753" w:rsidP="00734753">
      <w:pPr>
        <w:pStyle w:val="Texto"/>
        <w:rPr>
          <w:rFonts w:ascii="Arial" w:hAnsi="Arial" w:cs="Arial"/>
          <w:b/>
          <w:bCs/>
        </w:rPr>
      </w:pPr>
    </w:p>
    <w:p w14:paraId="0343B631" w14:textId="51C275D2" w:rsidR="00734753" w:rsidRPr="00734753" w:rsidRDefault="00734753" w:rsidP="00734753">
      <w:pPr>
        <w:pStyle w:val="Texto"/>
        <w:rPr>
          <w:rFonts w:ascii="Arial" w:hAnsi="Arial" w:cs="Arial"/>
        </w:rPr>
      </w:pP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 é uma extensão do JavaScript que adiciona </w:t>
      </w:r>
      <w:proofErr w:type="spellStart"/>
      <w:r w:rsidRPr="00734753">
        <w:rPr>
          <w:rFonts w:ascii="Arial" w:hAnsi="Arial" w:cs="Arial"/>
        </w:rPr>
        <w:t>tipagem</w:t>
      </w:r>
      <w:proofErr w:type="spellEnd"/>
      <w:r w:rsidRPr="00734753">
        <w:rPr>
          <w:rFonts w:ascii="Arial" w:hAnsi="Arial" w:cs="Arial"/>
        </w:rPr>
        <w:t xml:space="preserve"> estática ao desenvolvimento web, proporcionando uma base mais robusta e segura para a criação de aplicações complexas. Embora JavaScript seja fundamental para o desenvolvimento web moderno,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 eleva esse potencial ao permitir </w:t>
      </w:r>
      <w:r w:rsidR="00214658">
        <w:rPr>
          <w:rFonts w:ascii="Arial" w:hAnsi="Arial" w:cs="Arial"/>
        </w:rPr>
        <w:t>q</w:t>
      </w:r>
      <w:r w:rsidRPr="00734753">
        <w:rPr>
          <w:rFonts w:ascii="Arial" w:hAnsi="Arial" w:cs="Arial"/>
        </w:rPr>
        <w:t xml:space="preserve"> escrevam código </w:t>
      </w:r>
      <w:r w:rsidR="00214658">
        <w:rPr>
          <w:rFonts w:ascii="Arial" w:hAnsi="Arial" w:cs="Arial"/>
        </w:rPr>
        <w:t xml:space="preserve">eu durante o desenvolvimento da aplicação o código seja </w:t>
      </w:r>
      <w:r w:rsidRPr="00734753">
        <w:rPr>
          <w:rFonts w:ascii="Arial" w:hAnsi="Arial" w:cs="Arial"/>
        </w:rPr>
        <w:t xml:space="preserve">mais previsível e </w:t>
      </w:r>
      <w:r w:rsidR="00214658">
        <w:rPr>
          <w:rFonts w:ascii="Arial" w:hAnsi="Arial" w:cs="Arial"/>
        </w:rPr>
        <w:t xml:space="preserve">de fácil </w:t>
      </w:r>
      <w:proofErr w:type="gramStart"/>
      <w:r w:rsidR="00214658">
        <w:rPr>
          <w:rFonts w:ascii="Arial" w:hAnsi="Arial" w:cs="Arial"/>
        </w:rPr>
        <w:t xml:space="preserve">manutenção </w:t>
      </w:r>
      <w:r w:rsidRPr="00734753">
        <w:rPr>
          <w:rFonts w:ascii="Arial" w:hAnsi="Arial" w:cs="Arial"/>
        </w:rPr>
        <w:t>.</w:t>
      </w:r>
      <w:proofErr w:type="gramEnd"/>
      <w:r w:rsidRPr="00734753">
        <w:rPr>
          <w:rFonts w:ascii="Arial" w:hAnsi="Arial" w:cs="Arial"/>
        </w:rPr>
        <w:t xml:space="preserve"> Com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, os elementos da página podem </w:t>
      </w:r>
      <w:r w:rsidRPr="00734753">
        <w:rPr>
          <w:rFonts w:ascii="Arial" w:hAnsi="Arial" w:cs="Arial"/>
        </w:rPr>
        <w:lastRenderedPageBreak/>
        <w:t>ser atualizados dinamicamente sem a necessidade de recarregar toda a página, oferecendo uma experiência de usuário mais fluida e responsiva, essencial para aplicações web que demandam alta interatividade.</w:t>
      </w:r>
    </w:p>
    <w:p w14:paraId="57B1399C" w14:textId="77777777" w:rsidR="00734753" w:rsidRPr="00734753" w:rsidRDefault="00734753" w:rsidP="00734753">
      <w:pPr>
        <w:pStyle w:val="Texto"/>
        <w:rPr>
          <w:rFonts w:ascii="Arial" w:hAnsi="Arial" w:cs="Arial"/>
        </w:rPr>
      </w:pPr>
    </w:p>
    <w:p w14:paraId="44FBFE46" w14:textId="77777777" w:rsidR="00734753" w:rsidRDefault="00734753" w:rsidP="00734753">
      <w:pPr>
        <w:pStyle w:val="Texto"/>
        <w:rPr>
          <w:rFonts w:ascii="Arial" w:hAnsi="Arial" w:cs="Arial"/>
        </w:rPr>
      </w:pPr>
      <w:r w:rsidRPr="00734753">
        <w:rPr>
          <w:rFonts w:ascii="Arial" w:hAnsi="Arial" w:cs="Arial"/>
        </w:rPr>
        <w:t xml:space="preserve">O ecossistema do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 é vasto e inclui diversas bibliotecas e </w:t>
      </w:r>
      <w:proofErr w:type="spellStart"/>
      <w:r w:rsidRPr="00734753">
        <w:rPr>
          <w:rFonts w:ascii="Arial" w:hAnsi="Arial" w:cs="Arial"/>
        </w:rPr>
        <w:t>frameworks</w:t>
      </w:r>
      <w:proofErr w:type="spellEnd"/>
      <w:r w:rsidRPr="00734753">
        <w:rPr>
          <w:rFonts w:ascii="Arial" w:hAnsi="Arial" w:cs="Arial"/>
        </w:rPr>
        <w:t xml:space="preserve"> que aceleram o desenvolvimento de aplicações. Um exemplo proeminente é o </w:t>
      </w:r>
      <w:proofErr w:type="spellStart"/>
      <w:r w:rsidRPr="00734753">
        <w:rPr>
          <w:rFonts w:ascii="Arial" w:hAnsi="Arial" w:cs="Arial"/>
        </w:rPr>
        <w:t>React</w:t>
      </w:r>
      <w:proofErr w:type="spellEnd"/>
      <w:r w:rsidRPr="00734753">
        <w:rPr>
          <w:rFonts w:ascii="Arial" w:hAnsi="Arial" w:cs="Arial"/>
        </w:rPr>
        <w:t xml:space="preserve">, que, combinado com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, facilita a construção de interfaces de usuário ao introduzir uma abordagem baseada em componentes reutilizáveis com </w:t>
      </w:r>
      <w:proofErr w:type="spellStart"/>
      <w:r w:rsidRPr="00734753">
        <w:rPr>
          <w:rFonts w:ascii="Arial" w:hAnsi="Arial" w:cs="Arial"/>
        </w:rPr>
        <w:t>tipagem</w:t>
      </w:r>
      <w:proofErr w:type="spellEnd"/>
      <w:r w:rsidRPr="00734753">
        <w:rPr>
          <w:rFonts w:ascii="Arial" w:hAnsi="Arial" w:cs="Arial"/>
        </w:rPr>
        <w:t xml:space="preserve"> forte. Essa modularidade e a segurança adicional proporcionada pela </w:t>
      </w:r>
      <w:proofErr w:type="spellStart"/>
      <w:r w:rsidRPr="00734753">
        <w:rPr>
          <w:rFonts w:ascii="Arial" w:hAnsi="Arial" w:cs="Arial"/>
        </w:rPr>
        <w:t>tipagem</w:t>
      </w:r>
      <w:proofErr w:type="spellEnd"/>
      <w:r w:rsidRPr="00734753">
        <w:rPr>
          <w:rFonts w:ascii="Arial" w:hAnsi="Arial" w:cs="Arial"/>
        </w:rPr>
        <w:t xml:space="preserve"> estática não só melhoram a agilidade no desenvolvimento, como também aumentam a reutilização e a manutenção do código.</w:t>
      </w:r>
    </w:p>
    <w:p w14:paraId="47335DE4" w14:textId="77777777" w:rsidR="00006BAD" w:rsidRPr="00734753" w:rsidRDefault="00006BAD" w:rsidP="00734753">
      <w:pPr>
        <w:pStyle w:val="Texto"/>
        <w:rPr>
          <w:rFonts w:ascii="Arial" w:hAnsi="Arial" w:cs="Arial"/>
        </w:rPr>
      </w:pPr>
    </w:p>
    <w:p w14:paraId="1256A3CA" w14:textId="3267B470" w:rsidR="00734753" w:rsidRPr="00734753" w:rsidRDefault="00006BAD" w:rsidP="00734753">
      <w:pPr>
        <w:pStyle w:val="Texto"/>
        <w:rPr>
          <w:rFonts w:ascii="Arial" w:hAnsi="Arial" w:cs="Arial"/>
        </w:rPr>
      </w:pPr>
      <w:r w:rsidRPr="00006BAD">
        <w:rPr>
          <w:rFonts w:ascii="Arial" w:hAnsi="Arial" w:cs="Arial"/>
        </w:rPr>
        <w:t xml:space="preserve">Além disso, </w:t>
      </w:r>
      <w:proofErr w:type="spellStart"/>
      <w:r w:rsidRPr="00006BAD">
        <w:rPr>
          <w:rFonts w:ascii="Arial" w:hAnsi="Arial" w:cs="Arial"/>
        </w:rPr>
        <w:t>TypeScript</w:t>
      </w:r>
      <w:proofErr w:type="spellEnd"/>
      <w:r w:rsidRPr="00006BAD">
        <w:rPr>
          <w:rFonts w:ascii="Arial" w:hAnsi="Arial" w:cs="Arial"/>
        </w:rPr>
        <w:t xml:space="preserve"> oferece suporte completo para </w:t>
      </w:r>
      <w:proofErr w:type="spellStart"/>
      <w:r w:rsidRPr="00006BAD">
        <w:rPr>
          <w:rFonts w:ascii="Arial" w:hAnsi="Arial" w:cs="Arial"/>
        </w:rPr>
        <w:t>frameworks</w:t>
      </w:r>
      <w:proofErr w:type="spellEnd"/>
      <w:r w:rsidRPr="00006BAD">
        <w:rPr>
          <w:rFonts w:ascii="Arial" w:hAnsi="Arial" w:cs="Arial"/>
        </w:rPr>
        <w:t xml:space="preserve"> especializados como o Next.js, que é construído sobre o </w:t>
      </w:r>
      <w:proofErr w:type="spellStart"/>
      <w:r w:rsidRPr="00006BAD">
        <w:rPr>
          <w:rFonts w:ascii="Arial" w:hAnsi="Arial" w:cs="Arial"/>
        </w:rPr>
        <w:t>React</w:t>
      </w:r>
      <w:proofErr w:type="spellEnd"/>
      <w:r w:rsidRPr="00006BAD">
        <w:rPr>
          <w:rFonts w:ascii="Arial" w:hAnsi="Arial" w:cs="Arial"/>
        </w:rPr>
        <w:t xml:space="preserve"> e oferece funcionalidades avançadas, como a </w:t>
      </w:r>
      <w:proofErr w:type="spellStart"/>
      <w:r w:rsidRPr="00006BAD">
        <w:rPr>
          <w:rFonts w:ascii="Arial" w:hAnsi="Arial" w:cs="Arial"/>
        </w:rPr>
        <w:t>renderização</w:t>
      </w:r>
      <w:proofErr w:type="spellEnd"/>
      <w:r w:rsidRPr="00006BAD">
        <w:rPr>
          <w:rFonts w:ascii="Arial" w:hAnsi="Arial" w:cs="Arial"/>
        </w:rPr>
        <w:t xml:space="preserve"> no lado do servidor e do cliente. A combinação de </w:t>
      </w:r>
      <w:proofErr w:type="spellStart"/>
      <w:r w:rsidRPr="00006BAD">
        <w:rPr>
          <w:rFonts w:ascii="Arial" w:hAnsi="Arial" w:cs="Arial"/>
        </w:rPr>
        <w:t>TypeScript</w:t>
      </w:r>
      <w:proofErr w:type="spellEnd"/>
      <w:r w:rsidRPr="00006BAD">
        <w:rPr>
          <w:rFonts w:ascii="Arial" w:hAnsi="Arial" w:cs="Arial"/>
        </w:rPr>
        <w:t xml:space="preserve"> com Next.js permite que a aplicação aproveite essas funcionalidades de forma mais eficiente, garantindo, ao mesmo tempo, a integridade e a robustez do código por meio da </w:t>
      </w:r>
      <w:proofErr w:type="spellStart"/>
      <w:r w:rsidRPr="00006BAD">
        <w:rPr>
          <w:rFonts w:ascii="Arial" w:hAnsi="Arial" w:cs="Arial"/>
        </w:rPr>
        <w:t>tipagem</w:t>
      </w:r>
      <w:proofErr w:type="spellEnd"/>
      <w:r w:rsidRPr="00006BAD">
        <w:rPr>
          <w:rFonts w:ascii="Arial" w:hAnsi="Arial" w:cs="Arial"/>
        </w:rPr>
        <w:t xml:space="preserve"> estática.</w:t>
      </w:r>
    </w:p>
    <w:p w14:paraId="575AF589" w14:textId="77777777" w:rsidR="00734753" w:rsidRPr="00734753" w:rsidRDefault="00734753" w:rsidP="00006BAD">
      <w:pPr>
        <w:pStyle w:val="Texto"/>
        <w:ind w:firstLine="0"/>
        <w:rPr>
          <w:rFonts w:ascii="Arial" w:hAnsi="Arial" w:cs="Arial"/>
        </w:rPr>
      </w:pPr>
    </w:p>
    <w:p w14:paraId="285160BF" w14:textId="6E9D29D1" w:rsidR="00734753" w:rsidRDefault="00734753" w:rsidP="00214658">
      <w:pPr>
        <w:pStyle w:val="Texto"/>
        <w:rPr>
          <w:rFonts w:ascii="Arial" w:hAnsi="Arial" w:cs="Arial"/>
          <w:b/>
          <w:bCs/>
        </w:rPr>
      </w:pPr>
      <w:r w:rsidRPr="00734753">
        <w:rPr>
          <w:rFonts w:ascii="Arial" w:hAnsi="Arial" w:cs="Arial"/>
        </w:rPr>
        <w:t xml:space="preserve">Portanto, </w:t>
      </w:r>
      <w:proofErr w:type="spellStart"/>
      <w:r w:rsidRPr="00734753">
        <w:rPr>
          <w:rFonts w:ascii="Arial" w:hAnsi="Arial" w:cs="Arial"/>
        </w:rPr>
        <w:t>TypeScript</w:t>
      </w:r>
      <w:proofErr w:type="spellEnd"/>
      <w:r w:rsidRPr="00734753">
        <w:rPr>
          <w:rFonts w:ascii="Arial" w:hAnsi="Arial" w:cs="Arial"/>
        </w:rPr>
        <w:t xml:space="preserve"> não é apenas uma base para criar experiências de usuário interativas, mas também o alicerce que suporta um ecossistema de ferramentas robustas, permitindo o desenvolvimento eficiente, escalável e seguro de aplicações web</w:t>
      </w:r>
      <w:r w:rsidRPr="00734753">
        <w:rPr>
          <w:rFonts w:ascii="Arial" w:hAnsi="Arial" w:cs="Arial"/>
          <w:b/>
          <w:bCs/>
        </w:rPr>
        <w:t>.</w:t>
      </w:r>
    </w:p>
    <w:p w14:paraId="04D6CC30" w14:textId="77777777" w:rsidR="00214658" w:rsidRDefault="00214658" w:rsidP="00214658">
      <w:pPr>
        <w:pStyle w:val="Texto"/>
        <w:rPr>
          <w:rFonts w:ascii="Arial" w:hAnsi="Arial" w:cs="Arial"/>
          <w:b/>
          <w:bCs/>
        </w:rPr>
      </w:pPr>
    </w:p>
    <w:p w14:paraId="600F0AF3" w14:textId="780664AE" w:rsidR="002839BD" w:rsidRDefault="002839BD" w:rsidP="00734753">
      <w:pPr>
        <w:pStyle w:val="Texto"/>
        <w:rPr>
          <w:rFonts w:ascii="Arial" w:hAnsi="Arial" w:cs="Arial"/>
          <w:b/>
          <w:bCs/>
        </w:rPr>
      </w:pPr>
      <w:r w:rsidRPr="002839BD">
        <w:rPr>
          <w:rFonts w:ascii="Arial" w:hAnsi="Arial" w:cs="Arial"/>
          <w:b/>
          <w:bCs/>
        </w:rPr>
        <w:t xml:space="preserve">2.3.3 </w:t>
      </w:r>
      <w:proofErr w:type="spellStart"/>
      <w:r w:rsidRPr="002839BD">
        <w:rPr>
          <w:rFonts w:ascii="Arial" w:hAnsi="Arial" w:cs="Arial"/>
          <w:b/>
          <w:bCs/>
        </w:rPr>
        <w:t>React</w:t>
      </w:r>
      <w:proofErr w:type="spellEnd"/>
      <w:r w:rsidRPr="002839BD">
        <w:rPr>
          <w:rFonts w:ascii="Arial" w:hAnsi="Arial" w:cs="Arial"/>
          <w:b/>
          <w:bCs/>
        </w:rPr>
        <w:t>: Um Framework para Construção de Interfaces de Usuário Modernas</w:t>
      </w:r>
    </w:p>
    <w:p w14:paraId="1736967B" w14:textId="525AC9EE" w:rsidR="002839BD" w:rsidRDefault="002839BD" w:rsidP="003849AA">
      <w:pPr>
        <w:pStyle w:val="Texto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é uma biblioteca JavaScript amplamente utilizada para a construção de interfaces de usuário (UI) modernas e reativas. </w:t>
      </w:r>
      <w:r>
        <w:rPr>
          <w:rFonts w:ascii="Arial" w:hAnsi="Arial" w:cs="Arial"/>
        </w:rPr>
        <w:t xml:space="preserve">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mudou</w:t>
      </w:r>
      <w:r w:rsidRPr="002839BD">
        <w:rPr>
          <w:rFonts w:ascii="Arial" w:hAnsi="Arial" w:cs="Arial"/>
        </w:rPr>
        <w:t xml:space="preserve"> o desenvolvimento </w:t>
      </w:r>
      <w:proofErr w:type="spellStart"/>
      <w:r w:rsidRPr="002839BD">
        <w:rPr>
          <w:rFonts w:ascii="Arial" w:hAnsi="Arial" w:cs="Arial"/>
        </w:rPr>
        <w:t>frontend</w:t>
      </w:r>
      <w:proofErr w:type="spellEnd"/>
      <w:r w:rsidRPr="002839BD">
        <w:rPr>
          <w:rFonts w:ascii="Arial" w:hAnsi="Arial" w:cs="Arial"/>
        </w:rPr>
        <w:t xml:space="preserve"> ao introduzir uma abordagem baseada em componentes, onde a interface é dividida em partes menores reutilizáveis. Cada componente </w:t>
      </w:r>
      <w:proofErr w:type="spellStart"/>
      <w:r w:rsidRPr="002839BD">
        <w:rPr>
          <w:rFonts w:ascii="Arial" w:hAnsi="Arial" w:cs="Arial"/>
        </w:rPr>
        <w:t>gerencia</w:t>
      </w:r>
      <w:proofErr w:type="spellEnd"/>
      <w:r w:rsidRPr="002839BD">
        <w:rPr>
          <w:rFonts w:ascii="Arial" w:hAnsi="Arial" w:cs="Arial"/>
        </w:rPr>
        <w:t xml:space="preserve"> seu próprio </w:t>
      </w:r>
      <w:r w:rsidRPr="002839BD">
        <w:rPr>
          <w:rFonts w:ascii="Arial" w:hAnsi="Arial" w:cs="Arial"/>
        </w:rPr>
        <w:lastRenderedPageBreak/>
        <w:t xml:space="preserve">estado </w:t>
      </w:r>
      <w:r>
        <w:rPr>
          <w:rFonts w:ascii="Arial" w:hAnsi="Arial" w:cs="Arial"/>
        </w:rPr>
        <w:t xml:space="preserve">podendo ser </w:t>
      </w:r>
      <w:proofErr w:type="gramStart"/>
      <w:r>
        <w:rPr>
          <w:rFonts w:ascii="Arial" w:hAnsi="Arial" w:cs="Arial"/>
        </w:rPr>
        <w:t xml:space="preserve">integrado </w:t>
      </w:r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2839BD">
        <w:rPr>
          <w:rFonts w:ascii="Arial" w:hAnsi="Arial" w:cs="Arial"/>
        </w:rPr>
        <w:t xml:space="preserve">outros componentes para formar interfaces </w:t>
      </w:r>
      <w:r>
        <w:rPr>
          <w:rFonts w:ascii="Arial" w:hAnsi="Arial" w:cs="Arial"/>
        </w:rPr>
        <w:t xml:space="preserve">mais </w:t>
      </w:r>
      <w:r w:rsidRPr="002839BD">
        <w:rPr>
          <w:rFonts w:ascii="Arial" w:hAnsi="Arial" w:cs="Arial"/>
        </w:rPr>
        <w:t>complexas de forma modular e eficiente.</w:t>
      </w:r>
    </w:p>
    <w:p w14:paraId="7C50C209" w14:textId="77777777" w:rsidR="003849AA" w:rsidRPr="003849AA" w:rsidRDefault="003849AA" w:rsidP="003849AA">
      <w:pPr>
        <w:pStyle w:val="Texto"/>
        <w:rPr>
          <w:rFonts w:ascii="Arial" w:hAnsi="Arial" w:cs="Arial"/>
          <w:b/>
          <w:bCs/>
        </w:rPr>
      </w:pPr>
    </w:p>
    <w:p w14:paraId="2437BC56" w14:textId="0C1AB963" w:rsidR="002839BD" w:rsidRPr="002839BD" w:rsidRDefault="002839BD" w:rsidP="002839BD">
      <w:pPr>
        <w:pStyle w:val="Texto"/>
        <w:rPr>
          <w:rFonts w:ascii="Arial" w:hAnsi="Arial" w:cs="Arial"/>
        </w:rPr>
      </w:pPr>
      <w:r w:rsidRPr="002839BD">
        <w:rPr>
          <w:rFonts w:ascii="Arial" w:hAnsi="Arial" w:cs="Arial"/>
        </w:rPr>
        <w:t>Principais Funcionalidades e Benefícios:</w:t>
      </w:r>
    </w:p>
    <w:p w14:paraId="1A180537" w14:textId="4DA24335" w:rsidR="00DB39DB" w:rsidRDefault="002839BD" w:rsidP="00DB39DB">
      <w:pPr>
        <w:pStyle w:val="Texto"/>
        <w:rPr>
          <w:rFonts w:ascii="Arial" w:hAnsi="Arial" w:cs="Arial"/>
        </w:rPr>
      </w:pPr>
      <w:r w:rsidRPr="002839BD">
        <w:rPr>
          <w:rFonts w:ascii="Arial" w:hAnsi="Arial" w:cs="Arial"/>
        </w:rPr>
        <w:t xml:space="preserve">- </w:t>
      </w:r>
      <w:proofErr w:type="spellStart"/>
      <w:r w:rsidRPr="002839BD">
        <w:rPr>
          <w:rFonts w:ascii="Arial" w:hAnsi="Arial" w:cs="Arial"/>
        </w:rPr>
        <w:t>Componentização</w:t>
      </w:r>
      <w:proofErr w:type="spellEnd"/>
      <w:r w:rsidRPr="002839BD">
        <w:rPr>
          <w:rFonts w:ascii="Arial" w:hAnsi="Arial" w:cs="Arial"/>
        </w:rPr>
        <w:t xml:space="preserve">: A principal </w:t>
      </w:r>
      <w:r>
        <w:rPr>
          <w:rFonts w:ascii="Arial" w:hAnsi="Arial" w:cs="Arial"/>
        </w:rPr>
        <w:t xml:space="preserve">característica do </w:t>
      </w:r>
      <w:proofErr w:type="spellStart"/>
      <w:proofErr w:type="gram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está</w:t>
      </w:r>
      <w:proofErr w:type="gramEnd"/>
      <w:r>
        <w:rPr>
          <w:rFonts w:ascii="Arial" w:hAnsi="Arial" w:cs="Arial"/>
        </w:rPr>
        <w:t xml:space="preserve"> na sua forma de implementação </w:t>
      </w:r>
      <w:r w:rsidRPr="002839BD">
        <w:rPr>
          <w:rFonts w:ascii="Arial" w:hAnsi="Arial" w:cs="Arial"/>
        </w:rPr>
        <w:t>basead</w:t>
      </w:r>
      <w:r>
        <w:rPr>
          <w:rFonts w:ascii="Arial" w:hAnsi="Arial" w:cs="Arial"/>
        </w:rPr>
        <w:t>a</w:t>
      </w:r>
      <w:r w:rsidRPr="002839BD">
        <w:rPr>
          <w:rFonts w:ascii="Arial" w:hAnsi="Arial" w:cs="Arial"/>
        </w:rPr>
        <w:t xml:space="preserve"> em componentes. Cada parte da UI é representada como um componente individual</w:t>
      </w:r>
      <w:r>
        <w:rPr>
          <w:rFonts w:ascii="Arial" w:hAnsi="Arial" w:cs="Arial"/>
        </w:rPr>
        <w:t xml:space="preserve"> </w:t>
      </w:r>
      <w:r w:rsidRPr="002839BD">
        <w:rPr>
          <w:rFonts w:ascii="Arial" w:hAnsi="Arial" w:cs="Arial"/>
        </w:rPr>
        <w:t>promove</w:t>
      </w:r>
      <w:r>
        <w:rPr>
          <w:rFonts w:ascii="Arial" w:hAnsi="Arial" w:cs="Arial"/>
        </w:rPr>
        <w:t>ndo</w:t>
      </w:r>
      <w:r w:rsidRPr="002839BD">
        <w:rPr>
          <w:rFonts w:ascii="Arial" w:hAnsi="Arial" w:cs="Arial"/>
        </w:rPr>
        <w:t xml:space="preserve"> a consistência no design e a manutenção e escalabilidade do código.</w:t>
      </w:r>
    </w:p>
    <w:p w14:paraId="7C7AEC0B" w14:textId="77777777" w:rsidR="00214658" w:rsidRDefault="00214658" w:rsidP="00DB39DB">
      <w:pPr>
        <w:pStyle w:val="Texto"/>
        <w:rPr>
          <w:rFonts w:ascii="Arial" w:hAnsi="Arial" w:cs="Arial"/>
        </w:rPr>
      </w:pPr>
    </w:p>
    <w:p w14:paraId="009139BE" w14:textId="64F91AE6" w:rsidR="00DB39DB" w:rsidRDefault="002839BD" w:rsidP="002839BD">
      <w:pPr>
        <w:pStyle w:val="Texto"/>
        <w:ind w:firstLine="0"/>
        <w:rPr>
          <w:rFonts w:ascii="Arial" w:hAnsi="Arial" w:cs="Arial"/>
        </w:rPr>
      </w:pPr>
      <w:r w:rsidRPr="002839BD">
        <w:rPr>
          <w:rFonts w:ascii="Arial" w:hAnsi="Arial" w:cs="Arial"/>
        </w:rPr>
        <w:t xml:space="preserve">-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</w:t>
      </w:r>
      <w:proofErr w:type="spellStart"/>
      <w:r w:rsidRPr="002839BD">
        <w:rPr>
          <w:rFonts w:ascii="Arial" w:hAnsi="Arial" w:cs="Arial"/>
        </w:rPr>
        <w:t>Hooks</w:t>
      </w:r>
      <w:proofErr w:type="spellEnd"/>
      <w:r w:rsidRPr="002839B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2839BD">
        <w:rPr>
          <w:rFonts w:ascii="Arial" w:hAnsi="Arial" w:cs="Arial"/>
        </w:rPr>
        <w:t xml:space="preserve">os </w:t>
      </w:r>
      <w:proofErr w:type="spellStart"/>
      <w:r w:rsidRPr="002839BD">
        <w:rPr>
          <w:rFonts w:ascii="Arial" w:hAnsi="Arial" w:cs="Arial"/>
        </w:rPr>
        <w:t>Hooks</w:t>
      </w:r>
      <w:proofErr w:type="spellEnd"/>
      <w:r w:rsidRPr="002839BD">
        <w:rPr>
          <w:rFonts w:ascii="Arial" w:hAnsi="Arial" w:cs="Arial"/>
        </w:rPr>
        <w:t xml:space="preserve"> permitem </w:t>
      </w:r>
      <w:r>
        <w:rPr>
          <w:rFonts w:ascii="Arial" w:hAnsi="Arial" w:cs="Arial"/>
        </w:rPr>
        <w:t xml:space="preserve">no desenvolvimento da aplicação </w:t>
      </w:r>
      <w:r w:rsidRPr="002839BD">
        <w:rPr>
          <w:rFonts w:ascii="Arial" w:hAnsi="Arial" w:cs="Arial"/>
        </w:rPr>
        <w:t xml:space="preserve">usem estado e outras funcionalidades do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em componentes funcionais, sem </w:t>
      </w:r>
      <w:r>
        <w:rPr>
          <w:rFonts w:ascii="Arial" w:hAnsi="Arial" w:cs="Arial"/>
        </w:rPr>
        <w:t xml:space="preserve">necessariamente precisar </w:t>
      </w:r>
      <w:r w:rsidRPr="002839BD">
        <w:rPr>
          <w:rFonts w:ascii="Arial" w:hAnsi="Arial" w:cs="Arial"/>
        </w:rPr>
        <w:t xml:space="preserve">escrever classes. </w:t>
      </w:r>
      <w:r>
        <w:rPr>
          <w:rFonts w:ascii="Arial" w:hAnsi="Arial" w:cs="Arial"/>
        </w:rPr>
        <w:t>S</w:t>
      </w:r>
      <w:r w:rsidRPr="002839BD">
        <w:rPr>
          <w:rFonts w:ascii="Arial" w:hAnsi="Arial" w:cs="Arial"/>
        </w:rPr>
        <w:t>implifica o código e torna mais fácil compartilhar lógica entre componentes.</w:t>
      </w:r>
    </w:p>
    <w:p w14:paraId="191C5437" w14:textId="77777777" w:rsidR="00DB39DB" w:rsidRPr="002839BD" w:rsidRDefault="00DB39DB" w:rsidP="002839BD">
      <w:pPr>
        <w:pStyle w:val="Texto"/>
        <w:ind w:firstLine="0"/>
        <w:rPr>
          <w:rFonts w:ascii="Arial" w:hAnsi="Arial" w:cs="Arial"/>
        </w:rPr>
      </w:pPr>
    </w:p>
    <w:p w14:paraId="4174820D" w14:textId="5CE9F2BC" w:rsidR="002839BD" w:rsidRDefault="002839BD" w:rsidP="00DB39DB">
      <w:pPr>
        <w:pStyle w:val="Texto"/>
        <w:rPr>
          <w:rFonts w:ascii="Arial" w:hAnsi="Arial" w:cs="Arial"/>
        </w:rPr>
      </w:pPr>
      <w:r w:rsidRPr="002839BD">
        <w:rPr>
          <w:rFonts w:ascii="Arial" w:hAnsi="Arial" w:cs="Arial"/>
        </w:rPr>
        <w:t xml:space="preserve">A escolha do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como o </w:t>
      </w:r>
      <w:proofErr w:type="spellStart"/>
      <w:r w:rsidRPr="002839BD">
        <w:rPr>
          <w:rFonts w:ascii="Arial" w:hAnsi="Arial" w:cs="Arial"/>
        </w:rPr>
        <w:t>framework</w:t>
      </w:r>
      <w:proofErr w:type="spellEnd"/>
      <w:r w:rsidRPr="002839BD">
        <w:rPr>
          <w:rFonts w:ascii="Arial" w:hAnsi="Arial" w:cs="Arial"/>
        </w:rPr>
        <w:t xml:space="preserve"> principal para o desenvolvimento da interface de usuário deste projeto é justificada por diversas razões. Primeiro, a capacidade do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em </w:t>
      </w:r>
      <w:r w:rsidRPr="002839BD">
        <w:rPr>
          <w:rFonts w:ascii="Arial" w:hAnsi="Arial" w:cs="Arial"/>
        </w:rPr>
        <w:t xml:space="preserve">criar interfaces interativas e </w:t>
      </w:r>
      <w:proofErr w:type="spellStart"/>
      <w:proofErr w:type="gramStart"/>
      <w:r w:rsidRPr="002839BD">
        <w:rPr>
          <w:rFonts w:ascii="Arial" w:hAnsi="Arial" w:cs="Arial"/>
        </w:rPr>
        <w:t>dinâmicas.</w:t>
      </w:r>
      <w:r>
        <w:rPr>
          <w:rFonts w:ascii="Arial" w:hAnsi="Arial" w:cs="Arial"/>
        </w:rPr>
        <w:t>Assim</w:t>
      </w:r>
      <w:proofErr w:type="spellEnd"/>
      <w:proofErr w:type="gramEnd"/>
      <w:r>
        <w:rPr>
          <w:rFonts w:ascii="Arial" w:hAnsi="Arial" w:cs="Arial"/>
        </w:rPr>
        <w:t xml:space="preserve"> como ,</w:t>
      </w:r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proofErr w:type="spellStart"/>
      <w:r w:rsidRPr="002839BD">
        <w:rPr>
          <w:rFonts w:ascii="Arial" w:hAnsi="Arial" w:cs="Arial"/>
        </w:rPr>
        <w:t>componentização</w:t>
      </w:r>
      <w:proofErr w:type="spellEnd"/>
      <w:r w:rsidRPr="002839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que </w:t>
      </w:r>
      <w:r w:rsidRPr="002839BD">
        <w:rPr>
          <w:rFonts w:ascii="Arial" w:hAnsi="Arial" w:cs="Arial"/>
        </w:rPr>
        <w:t xml:space="preserve">permite que o design e a funcionalidade sejam </w:t>
      </w:r>
      <w:r>
        <w:rPr>
          <w:rFonts w:ascii="Arial" w:hAnsi="Arial" w:cs="Arial"/>
        </w:rPr>
        <w:t xml:space="preserve">feitos de forma mais modular possível </w:t>
      </w:r>
      <w:r w:rsidR="00DB39DB">
        <w:rPr>
          <w:rFonts w:ascii="Arial" w:hAnsi="Arial" w:cs="Arial"/>
        </w:rPr>
        <w:t xml:space="preserve">. </w:t>
      </w:r>
      <w:r w:rsidRPr="002839BD">
        <w:rPr>
          <w:rFonts w:ascii="Arial" w:hAnsi="Arial" w:cs="Arial"/>
        </w:rPr>
        <w:t xml:space="preserve">Em suma, o </w:t>
      </w:r>
      <w:proofErr w:type="spellStart"/>
      <w:r w:rsidRPr="002839BD">
        <w:rPr>
          <w:rFonts w:ascii="Arial" w:hAnsi="Arial" w:cs="Arial"/>
        </w:rPr>
        <w:t>React</w:t>
      </w:r>
      <w:proofErr w:type="spellEnd"/>
      <w:r w:rsidRPr="002839BD">
        <w:rPr>
          <w:rFonts w:ascii="Arial" w:hAnsi="Arial" w:cs="Arial"/>
        </w:rPr>
        <w:t xml:space="preserve"> foi escolhido por sua robustez, flexibilidade e eficiência na construção de interfaces de usuário modernas e responsivas, alinhada com os objetivos de criar uma solução eficiente, escalável e centrada no usuário.</w:t>
      </w:r>
    </w:p>
    <w:p w14:paraId="7AB8F092" w14:textId="77777777" w:rsidR="00734753" w:rsidRDefault="00734753" w:rsidP="00DB39DB">
      <w:pPr>
        <w:pStyle w:val="Texto"/>
        <w:rPr>
          <w:rFonts w:ascii="Arial" w:hAnsi="Arial" w:cs="Arial"/>
        </w:rPr>
      </w:pPr>
    </w:p>
    <w:p w14:paraId="165322E1" w14:textId="77777777" w:rsidR="00734753" w:rsidRDefault="00734753" w:rsidP="00DB39DB">
      <w:pPr>
        <w:pStyle w:val="Texto"/>
        <w:rPr>
          <w:rFonts w:ascii="Arial" w:hAnsi="Arial" w:cs="Arial"/>
        </w:rPr>
      </w:pPr>
    </w:p>
    <w:p w14:paraId="5F2008DE" w14:textId="77777777" w:rsidR="00DB39DB" w:rsidRDefault="00DB39DB" w:rsidP="00DB39DB">
      <w:pPr>
        <w:pStyle w:val="Texto"/>
        <w:rPr>
          <w:rFonts w:ascii="Arial" w:hAnsi="Arial" w:cs="Arial"/>
        </w:rPr>
      </w:pPr>
    </w:p>
    <w:p w14:paraId="2765DE5E" w14:textId="0D782B2E" w:rsidR="00121FBA" w:rsidRPr="00121FBA" w:rsidRDefault="00DB39DB" w:rsidP="00DB39DB">
      <w:pPr>
        <w:pStyle w:val="Texto"/>
        <w:ind w:firstLine="0"/>
        <w:rPr>
          <w:rFonts w:ascii="Arial" w:hAnsi="Arial" w:cs="Arial"/>
          <w:b/>
          <w:bCs/>
        </w:rPr>
      </w:pPr>
      <w:r w:rsidRPr="00DB39DB">
        <w:rPr>
          <w:rFonts w:ascii="Arial" w:hAnsi="Arial" w:cs="Arial"/>
          <w:b/>
          <w:bCs/>
        </w:rPr>
        <w:t xml:space="preserve">2.3.4 Next.js: Um Framework para Aplicações </w:t>
      </w:r>
      <w:proofErr w:type="spellStart"/>
      <w:r w:rsidRPr="00DB39DB">
        <w:rPr>
          <w:rFonts w:ascii="Arial" w:hAnsi="Arial" w:cs="Arial"/>
          <w:b/>
          <w:bCs/>
        </w:rPr>
        <w:t>React</w:t>
      </w:r>
      <w:proofErr w:type="spellEnd"/>
      <w:r w:rsidRPr="00DB39DB">
        <w:rPr>
          <w:rFonts w:ascii="Arial" w:hAnsi="Arial" w:cs="Arial"/>
          <w:b/>
          <w:bCs/>
        </w:rPr>
        <w:t xml:space="preserve"> com </w:t>
      </w:r>
      <w:proofErr w:type="spellStart"/>
      <w:r w:rsidRPr="00DB39DB">
        <w:rPr>
          <w:rFonts w:ascii="Arial" w:hAnsi="Arial" w:cs="Arial"/>
          <w:b/>
          <w:bCs/>
        </w:rPr>
        <w:t>Renderização</w:t>
      </w:r>
      <w:proofErr w:type="spellEnd"/>
      <w:r w:rsidRPr="00DB39DB">
        <w:rPr>
          <w:rFonts w:ascii="Arial" w:hAnsi="Arial" w:cs="Arial"/>
          <w:b/>
          <w:bCs/>
        </w:rPr>
        <w:t xml:space="preserve"> Híbrida</w:t>
      </w:r>
    </w:p>
    <w:p w14:paraId="6FC2D033" w14:textId="6C2F5953" w:rsidR="003849AA" w:rsidRDefault="00DB39DB" w:rsidP="003849AA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Next.js é um </w:t>
      </w:r>
      <w:proofErr w:type="spellStart"/>
      <w:r w:rsidRPr="00DB39DB">
        <w:rPr>
          <w:rFonts w:ascii="Arial" w:hAnsi="Arial" w:cs="Arial"/>
        </w:rPr>
        <w:t>framework</w:t>
      </w:r>
      <w:proofErr w:type="spellEnd"/>
      <w:r w:rsidRPr="00DB39DB">
        <w:rPr>
          <w:rFonts w:ascii="Arial" w:hAnsi="Arial" w:cs="Arial"/>
        </w:rPr>
        <w:t xml:space="preserve"> de desenvolvimento baseado </w:t>
      </w:r>
      <w:r w:rsidR="00121FBA">
        <w:rPr>
          <w:rFonts w:ascii="Arial" w:hAnsi="Arial" w:cs="Arial"/>
        </w:rPr>
        <w:t>na biblioteca</w:t>
      </w:r>
      <w:r w:rsidRPr="00DB39DB">
        <w:rPr>
          <w:rFonts w:ascii="Arial" w:hAnsi="Arial" w:cs="Arial"/>
        </w:rPr>
        <w:t xml:space="preserve"> </w:t>
      </w:r>
      <w:proofErr w:type="spellStart"/>
      <w:r w:rsidRPr="00DB39DB">
        <w:rPr>
          <w:rFonts w:ascii="Arial" w:hAnsi="Arial" w:cs="Arial"/>
        </w:rPr>
        <w:t>React</w:t>
      </w:r>
      <w:proofErr w:type="spellEnd"/>
      <w:r w:rsidRPr="00DB39DB">
        <w:rPr>
          <w:rFonts w:ascii="Arial" w:hAnsi="Arial" w:cs="Arial"/>
        </w:rPr>
        <w:t xml:space="preserve"> que oferece funcionalidades avançadas para a construção de aplicações web </w:t>
      </w:r>
      <w:r w:rsidR="003849AA">
        <w:rPr>
          <w:rFonts w:ascii="Arial" w:hAnsi="Arial" w:cs="Arial"/>
        </w:rPr>
        <w:t>atuais</w:t>
      </w:r>
      <w:r w:rsidRPr="00DB39DB">
        <w:rPr>
          <w:rFonts w:ascii="Arial" w:hAnsi="Arial" w:cs="Arial"/>
        </w:rPr>
        <w:t xml:space="preserve">. </w:t>
      </w:r>
      <w:r w:rsidR="00121FBA">
        <w:rPr>
          <w:rFonts w:ascii="Arial" w:hAnsi="Arial" w:cs="Arial"/>
        </w:rPr>
        <w:t xml:space="preserve">O </w:t>
      </w:r>
      <w:r w:rsidRPr="00DB39DB">
        <w:rPr>
          <w:rFonts w:ascii="Arial" w:hAnsi="Arial" w:cs="Arial"/>
        </w:rPr>
        <w:lastRenderedPageBreak/>
        <w:t xml:space="preserve">Next.js simplifica a criação de aplicações </w:t>
      </w:r>
      <w:proofErr w:type="spellStart"/>
      <w:r w:rsidRPr="00DB39DB">
        <w:rPr>
          <w:rFonts w:ascii="Arial" w:hAnsi="Arial" w:cs="Arial"/>
        </w:rPr>
        <w:t>React</w:t>
      </w:r>
      <w:proofErr w:type="spellEnd"/>
      <w:r w:rsidRPr="00DB39DB">
        <w:rPr>
          <w:rFonts w:ascii="Arial" w:hAnsi="Arial" w:cs="Arial"/>
        </w:rPr>
        <w:t xml:space="preserve"> ao integrar </w:t>
      </w:r>
      <w:r w:rsidR="00121FBA">
        <w:rPr>
          <w:rFonts w:ascii="Arial" w:hAnsi="Arial" w:cs="Arial"/>
        </w:rPr>
        <w:t xml:space="preserve">um </w:t>
      </w:r>
      <w:r w:rsidRPr="00DB39DB">
        <w:rPr>
          <w:rFonts w:ascii="Arial" w:hAnsi="Arial" w:cs="Arial"/>
        </w:rPr>
        <w:t xml:space="preserve">suporte para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no lado do servidor, e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do lado do </w:t>
      </w:r>
      <w:proofErr w:type="gramStart"/>
      <w:r w:rsidRPr="00DB39DB">
        <w:rPr>
          <w:rFonts w:ascii="Arial" w:hAnsi="Arial" w:cs="Arial"/>
        </w:rPr>
        <w:t>cliente .</w:t>
      </w:r>
      <w:proofErr w:type="gramEnd"/>
    </w:p>
    <w:p w14:paraId="06642B30" w14:textId="77777777" w:rsidR="003849AA" w:rsidRDefault="003849AA" w:rsidP="003849AA">
      <w:pPr>
        <w:pStyle w:val="Texto"/>
        <w:rPr>
          <w:rFonts w:ascii="Arial" w:hAnsi="Arial" w:cs="Arial"/>
        </w:rPr>
      </w:pPr>
    </w:p>
    <w:p w14:paraId="5A12639C" w14:textId="40BA52D4" w:rsidR="00DB39DB" w:rsidRPr="00DB39DB" w:rsidRDefault="00DB39DB" w:rsidP="003849AA">
      <w:pPr>
        <w:pStyle w:val="Texto"/>
        <w:ind w:firstLine="0"/>
        <w:rPr>
          <w:rFonts w:ascii="Arial" w:hAnsi="Arial" w:cs="Arial"/>
        </w:rPr>
      </w:pPr>
      <w:r w:rsidRPr="00DB39DB">
        <w:rPr>
          <w:rFonts w:ascii="Arial" w:hAnsi="Arial" w:cs="Arial"/>
        </w:rPr>
        <w:t>Principais Funcionalidades e Benefícios:</w:t>
      </w:r>
    </w:p>
    <w:p w14:paraId="0554993C" w14:textId="25F802A1" w:rsidR="008A5337" w:rsidRDefault="00DB39DB" w:rsidP="008A5337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-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</w:t>
      </w:r>
      <w:proofErr w:type="gramStart"/>
      <w:r w:rsidRPr="00DB39DB">
        <w:rPr>
          <w:rFonts w:ascii="Arial" w:hAnsi="Arial" w:cs="Arial"/>
        </w:rPr>
        <w:t>Híbrida :</w:t>
      </w:r>
      <w:proofErr w:type="gramEnd"/>
      <w:r w:rsidR="003849AA">
        <w:rPr>
          <w:rFonts w:ascii="Arial" w:hAnsi="Arial" w:cs="Arial"/>
        </w:rPr>
        <w:t xml:space="preserve"> O </w:t>
      </w:r>
      <w:r w:rsidRPr="00DB39DB">
        <w:rPr>
          <w:rFonts w:ascii="Arial" w:hAnsi="Arial" w:cs="Arial"/>
        </w:rPr>
        <w:t xml:space="preserve">Next.js permite que diferentes páginas ou componentes sejam </w:t>
      </w:r>
      <w:proofErr w:type="spellStart"/>
      <w:r w:rsidRPr="00DB39DB">
        <w:rPr>
          <w:rFonts w:ascii="Arial" w:hAnsi="Arial" w:cs="Arial"/>
        </w:rPr>
        <w:t>renderizados</w:t>
      </w:r>
      <w:proofErr w:type="spellEnd"/>
      <w:r w:rsidRPr="00DB39DB">
        <w:rPr>
          <w:rFonts w:ascii="Arial" w:hAnsi="Arial" w:cs="Arial"/>
        </w:rPr>
        <w:t xml:space="preserve"> de maneira </w:t>
      </w:r>
      <w:r w:rsidR="003849AA">
        <w:rPr>
          <w:rFonts w:ascii="Arial" w:hAnsi="Arial" w:cs="Arial"/>
        </w:rPr>
        <w:t xml:space="preserve">mais </w:t>
      </w:r>
      <w:r w:rsidRPr="00DB39DB">
        <w:rPr>
          <w:rFonts w:ascii="Arial" w:hAnsi="Arial" w:cs="Arial"/>
        </w:rPr>
        <w:t xml:space="preserve">otimizada, </w:t>
      </w:r>
      <w:r w:rsidR="003849AA">
        <w:rPr>
          <w:rFonts w:ascii="Arial" w:hAnsi="Arial" w:cs="Arial"/>
        </w:rPr>
        <w:t xml:space="preserve">tanto do lado </w:t>
      </w:r>
      <w:r w:rsidRPr="00DB39DB">
        <w:rPr>
          <w:rFonts w:ascii="Arial" w:hAnsi="Arial" w:cs="Arial"/>
        </w:rPr>
        <w:t>servido</w:t>
      </w:r>
      <w:r w:rsidR="003849AA">
        <w:rPr>
          <w:rFonts w:ascii="Arial" w:hAnsi="Arial" w:cs="Arial"/>
        </w:rPr>
        <w:t>r como do lado do</w:t>
      </w:r>
      <w:r w:rsidRPr="00DB39DB">
        <w:rPr>
          <w:rFonts w:ascii="Arial" w:hAnsi="Arial" w:cs="Arial"/>
        </w:rPr>
        <w:t xml:space="preserve"> no cliente</w:t>
      </w:r>
      <w:r w:rsidR="003849AA">
        <w:rPr>
          <w:rFonts w:ascii="Arial" w:hAnsi="Arial" w:cs="Arial"/>
        </w:rPr>
        <w:t>. P</w:t>
      </w:r>
      <w:r w:rsidRPr="00DB39DB">
        <w:rPr>
          <w:rFonts w:ascii="Arial" w:hAnsi="Arial" w:cs="Arial"/>
        </w:rPr>
        <w:t>ermit</w:t>
      </w:r>
      <w:r w:rsidR="003849AA">
        <w:rPr>
          <w:rFonts w:ascii="Arial" w:hAnsi="Arial" w:cs="Arial"/>
        </w:rPr>
        <w:t>indo</w:t>
      </w:r>
      <w:r w:rsidRPr="00DB39DB">
        <w:rPr>
          <w:rFonts w:ascii="Arial" w:hAnsi="Arial" w:cs="Arial"/>
        </w:rPr>
        <w:t xml:space="preserve"> a criação de aplicações </w:t>
      </w:r>
      <w:r w:rsidR="003849AA">
        <w:rPr>
          <w:rFonts w:ascii="Arial" w:hAnsi="Arial" w:cs="Arial"/>
        </w:rPr>
        <w:t>mais</w:t>
      </w:r>
      <w:r w:rsidRPr="00DB39DB">
        <w:rPr>
          <w:rFonts w:ascii="Arial" w:hAnsi="Arial" w:cs="Arial"/>
        </w:rPr>
        <w:t xml:space="preserve"> performáticas, melhorando tanto o tempo de carregamento quanto a otimização para motores de busca.</w:t>
      </w:r>
    </w:p>
    <w:p w14:paraId="594869AC" w14:textId="77777777" w:rsidR="008A5337" w:rsidRPr="00DB39DB" w:rsidRDefault="008A5337" w:rsidP="008A5337">
      <w:pPr>
        <w:pStyle w:val="Texto"/>
        <w:rPr>
          <w:rFonts w:ascii="Arial" w:hAnsi="Arial" w:cs="Arial"/>
        </w:rPr>
      </w:pPr>
    </w:p>
    <w:p w14:paraId="05ADDFED" w14:textId="4A6A1CE7" w:rsidR="008A5337" w:rsidRDefault="00DB39DB" w:rsidP="008A5337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>- Roteamento Automático</w:t>
      </w:r>
      <w:r w:rsidR="003849AA">
        <w:rPr>
          <w:rFonts w:ascii="Arial" w:hAnsi="Arial" w:cs="Arial"/>
        </w:rPr>
        <w:t xml:space="preserve">. </w:t>
      </w:r>
      <w:r w:rsidRPr="00DB39DB">
        <w:rPr>
          <w:rFonts w:ascii="Arial" w:hAnsi="Arial" w:cs="Arial"/>
        </w:rPr>
        <w:t xml:space="preserve"> O Next.js oferece um sistema de roteamento simplificado, baseado na estrutura de pastas do projeto. Cada arquivo dentro da pasta</w:t>
      </w:r>
      <w:r w:rsidRPr="008A5337">
        <w:rPr>
          <w:rFonts w:ascii="Arial" w:hAnsi="Arial" w:cs="Arial"/>
          <w:i/>
          <w:iCs/>
        </w:rPr>
        <w:t xml:space="preserve"> </w:t>
      </w:r>
      <w:proofErr w:type="spellStart"/>
      <w:r w:rsidRPr="008A5337">
        <w:rPr>
          <w:rFonts w:ascii="Arial" w:hAnsi="Arial" w:cs="Arial"/>
          <w:b/>
          <w:bCs/>
        </w:rPr>
        <w:t>pages</w:t>
      </w:r>
      <w:proofErr w:type="spellEnd"/>
      <w:r w:rsidR="008A5337">
        <w:rPr>
          <w:rFonts w:ascii="Arial" w:hAnsi="Arial" w:cs="Arial"/>
        </w:rPr>
        <w:t xml:space="preserve"> é</w:t>
      </w:r>
      <w:r w:rsidRPr="00DB39DB">
        <w:rPr>
          <w:rFonts w:ascii="Arial" w:hAnsi="Arial" w:cs="Arial"/>
        </w:rPr>
        <w:t xml:space="preserve"> </w:t>
      </w:r>
      <w:proofErr w:type="spellStart"/>
      <w:r w:rsidR="008A5337">
        <w:rPr>
          <w:rFonts w:ascii="Arial" w:hAnsi="Arial" w:cs="Arial"/>
        </w:rPr>
        <w:t>transfrormada</w:t>
      </w:r>
      <w:proofErr w:type="spellEnd"/>
      <w:r w:rsidRPr="00DB39DB">
        <w:rPr>
          <w:rFonts w:ascii="Arial" w:hAnsi="Arial" w:cs="Arial"/>
        </w:rPr>
        <w:t xml:space="preserve"> </w:t>
      </w:r>
      <w:r w:rsidR="008A5337">
        <w:rPr>
          <w:rFonts w:ascii="Arial" w:hAnsi="Arial" w:cs="Arial"/>
        </w:rPr>
        <w:t xml:space="preserve">em </w:t>
      </w:r>
      <w:r w:rsidRPr="00DB39DB">
        <w:rPr>
          <w:rFonts w:ascii="Arial" w:hAnsi="Arial" w:cs="Arial"/>
        </w:rPr>
        <w:t>uma rota, eliminando a necessidade de configuração manual e facilitando a navegação entre as páginas da aplicação.</w:t>
      </w:r>
    </w:p>
    <w:p w14:paraId="286F9BEE" w14:textId="77777777" w:rsidR="008A5337" w:rsidRPr="00DB39DB" w:rsidRDefault="008A5337" w:rsidP="008A5337">
      <w:pPr>
        <w:pStyle w:val="Texto"/>
        <w:rPr>
          <w:rFonts w:ascii="Arial" w:hAnsi="Arial" w:cs="Arial"/>
        </w:rPr>
      </w:pPr>
    </w:p>
    <w:p w14:paraId="6109AFF9" w14:textId="05DDD545" w:rsidR="00DB39DB" w:rsidRDefault="00DB39DB" w:rsidP="008A5337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- API </w:t>
      </w:r>
      <w:proofErr w:type="spellStart"/>
      <w:r w:rsidRPr="00DB39DB">
        <w:rPr>
          <w:rFonts w:ascii="Arial" w:hAnsi="Arial" w:cs="Arial"/>
        </w:rPr>
        <w:t>Routes</w:t>
      </w:r>
      <w:proofErr w:type="spellEnd"/>
      <w:r w:rsidRPr="00DB39DB">
        <w:rPr>
          <w:rFonts w:ascii="Arial" w:hAnsi="Arial" w:cs="Arial"/>
        </w:rPr>
        <w:t xml:space="preserve">: Com </w:t>
      </w:r>
      <w:r w:rsidR="008A5337">
        <w:rPr>
          <w:rFonts w:ascii="Arial" w:hAnsi="Arial" w:cs="Arial"/>
        </w:rPr>
        <w:t xml:space="preserve">o </w:t>
      </w:r>
      <w:r w:rsidRPr="00DB39DB">
        <w:rPr>
          <w:rFonts w:ascii="Arial" w:hAnsi="Arial" w:cs="Arial"/>
        </w:rPr>
        <w:t xml:space="preserve">Next.js, </w:t>
      </w:r>
      <w:r w:rsidR="008A5337">
        <w:rPr>
          <w:rFonts w:ascii="Arial" w:hAnsi="Arial" w:cs="Arial"/>
        </w:rPr>
        <w:t>torna-se possível</w:t>
      </w:r>
      <w:r w:rsidRPr="00DB39DB">
        <w:rPr>
          <w:rFonts w:ascii="Arial" w:hAnsi="Arial" w:cs="Arial"/>
        </w:rPr>
        <w:t xml:space="preserve"> criar rotas de API diretamente n</w:t>
      </w:r>
      <w:r w:rsidR="008A5337">
        <w:rPr>
          <w:rFonts w:ascii="Arial" w:hAnsi="Arial" w:cs="Arial"/>
        </w:rPr>
        <w:t xml:space="preserve">o diretório da </w:t>
      </w:r>
      <w:r w:rsidRPr="00DB39DB">
        <w:rPr>
          <w:rFonts w:ascii="Arial" w:hAnsi="Arial" w:cs="Arial"/>
        </w:rPr>
        <w:t xml:space="preserve">aplicação, facilitando a implementação de </w:t>
      </w:r>
      <w:proofErr w:type="spellStart"/>
      <w:r w:rsidRPr="00DB39DB">
        <w:rPr>
          <w:rFonts w:ascii="Arial" w:hAnsi="Arial" w:cs="Arial"/>
        </w:rPr>
        <w:t>backend</w:t>
      </w:r>
      <w:proofErr w:type="spellEnd"/>
      <w:r w:rsidRPr="00DB39DB">
        <w:rPr>
          <w:rFonts w:ascii="Arial" w:hAnsi="Arial" w:cs="Arial"/>
        </w:rPr>
        <w:t xml:space="preserve"> para funcionalidades como autenticação, processamento de dados, e integração com serviços externos. </w:t>
      </w:r>
      <w:r w:rsidR="008A5337">
        <w:rPr>
          <w:rFonts w:ascii="Arial" w:hAnsi="Arial" w:cs="Arial"/>
        </w:rPr>
        <w:t>P</w:t>
      </w:r>
      <w:r w:rsidRPr="00DB39DB">
        <w:rPr>
          <w:rFonts w:ascii="Arial" w:hAnsi="Arial" w:cs="Arial"/>
        </w:rPr>
        <w:t>ermit</w:t>
      </w:r>
      <w:r w:rsidR="008A5337">
        <w:rPr>
          <w:rFonts w:ascii="Arial" w:hAnsi="Arial" w:cs="Arial"/>
        </w:rPr>
        <w:t>indo</w:t>
      </w:r>
      <w:r w:rsidRPr="00DB39DB">
        <w:rPr>
          <w:rFonts w:ascii="Arial" w:hAnsi="Arial" w:cs="Arial"/>
        </w:rPr>
        <w:t xml:space="preserve"> que a aplicação seja desenvolvida em uma única estrutura de código, </w:t>
      </w:r>
      <w:r w:rsidR="008A5337">
        <w:rPr>
          <w:rFonts w:ascii="Arial" w:hAnsi="Arial" w:cs="Arial"/>
        </w:rPr>
        <w:t>integrando o</w:t>
      </w:r>
      <w:r w:rsidRPr="00DB39DB">
        <w:rPr>
          <w:rFonts w:ascii="Arial" w:hAnsi="Arial" w:cs="Arial"/>
        </w:rPr>
        <w:t xml:space="preserve"> </w:t>
      </w:r>
      <w:proofErr w:type="spellStart"/>
      <w:r w:rsidRPr="00DB39DB">
        <w:rPr>
          <w:rFonts w:ascii="Arial" w:hAnsi="Arial" w:cs="Arial"/>
        </w:rPr>
        <w:t>frontend</w:t>
      </w:r>
      <w:proofErr w:type="spellEnd"/>
      <w:r w:rsidRPr="00DB39DB">
        <w:rPr>
          <w:rFonts w:ascii="Arial" w:hAnsi="Arial" w:cs="Arial"/>
        </w:rPr>
        <w:t xml:space="preserve"> e </w:t>
      </w:r>
      <w:proofErr w:type="spellStart"/>
      <w:r w:rsidRPr="00DB39DB">
        <w:rPr>
          <w:rFonts w:ascii="Arial" w:hAnsi="Arial" w:cs="Arial"/>
        </w:rPr>
        <w:t>backend</w:t>
      </w:r>
      <w:proofErr w:type="spellEnd"/>
      <w:r w:rsidRPr="00DB39DB">
        <w:rPr>
          <w:rFonts w:ascii="Arial" w:hAnsi="Arial" w:cs="Arial"/>
        </w:rPr>
        <w:t xml:space="preserve"> de </w:t>
      </w:r>
      <w:r w:rsidR="008A5337">
        <w:rPr>
          <w:rFonts w:ascii="Arial" w:hAnsi="Arial" w:cs="Arial"/>
        </w:rPr>
        <w:t>forma mais</w:t>
      </w:r>
      <w:r w:rsidRPr="00DB39DB">
        <w:rPr>
          <w:rFonts w:ascii="Arial" w:hAnsi="Arial" w:cs="Arial"/>
        </w:rPr>
        <w:t xml:space="preserve"> eficiente.</w:t>
      </w:r>
    </w:p>
    <w:p w14:paraId="78C4C9A0" w14:textId="77777777" w:rsidR="008A5337" w:rsidRPr="00DB39DB" w:rsidRDefault="008A5337" w:rsidP="008A5337">
      <w:pPr>
        <w:pStyle w:val="Texto"/>
        <w:rPr>
          <w:rFonts w:ascii="Arial" w:hAnsi="Arial" w:cs="Arial"/>
        </w:rPr>
      </w:pPr>
    </w:p>
    <w:p w14:paraId="4BB0CB4F" w14:textId="4762328A" w:rsidR="00DB39DB" w:rsidRPr="00DB39DB" w:rsidRDefault="00DB39DB" w:rsidP="00DB39DB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- Autenticação com NextAuth.js: Next.js se </w:t>
      </w:r>
      <w:proofErr w:type="gramStart"/>
      <w:r w:rsidRPr="00DB39DB">
        <w:rPr>
          <w:rFonts w:ascii="Arial" w:hAnsi="Arial" w:cs="Arial"/>
        </w:rPr>
        <w:t xml:space="preserve">integra </w:t>
      </w:r>
      <w:r w:rsidR="00F02369">
        <w:rPr>
          <w:rFonts w:ascii="Arial" w:hAnsi="Arial" w:cs="Arial"/>
        </w:rPr>
        <w:t xml:space="preserve"> </w:t>
      </w:r>
      <w:r w:rsidRPr="00DB39DB">
        <w:rPr>
          <w:rFonts w:ascii="Arial" w:hAnsi="Arial" w:cs="Arial"/>
        </w:rPr>
        <w:t>com</w:t>
      </w:r>
      <w:proofErr w:type="gramEnd"/>
      <w:r w:rsidRPr="00DB39DB">
        <w:rPr>
          <w:rFonts w:ascii="Arial" w:hAnsi="Arial" w:cs="Arial"/>
        </w:rPr>
        <w:t xml:space="preserve"> a biblioteca NextAuth.js fornece</w:t>
      </w:r>
      <w:r w:rsidR="00F02369">
        <w:rPr>
          <w:rFonts w:ascii="Arial" w:hAnsi="Arial" w:cs="Arial"/>
        </w:rPr>
        <w:t xml:space="preserve">ndo </w:t>
      </w:r>
      <w:r w:rsidRPr="00DB39DB">
        <w:rPr>
          <w:rFonts w:ascii="Arial" w:hAnsi="Arial" w:cs="Arial"/>
        </w:rPr>
        <w:t>uma solução</w:t>
      </w:r>
      <w:r w:rsidR="00F02369">
        <w:rPr>
          <w:rFonts w:ascii="Arial" w:hAnsi="Arial" w:cs="Arial"/>
        </w:rPr>
        <w:t xml:space="preserve"> mais </w:t>
      </w:r>
      <w:r w:rsidRPr="00DB39DB">
        <w:rPr>
          <w:rFonts w:ascii="Arial" w:hAnsi="Arial" w:cs="Arial"/>
        </w:rPr>
        <w:t xml:space="preserve"> moderna e robusta de autenticação. </w:t>
      </w:r>
      <w:r w:rsidR="00F02369">
        <w:rPr>
          <w:rFonts w:ascii="Arial" w:hAnsi="Arial" w:cs="Arial"/>
        </w:rPr>
        <w:t xml:space="preserve">Na sua versão </w:t>
      </w:r>
      <w:r w:rsidRPr="00DB39DB">
        <w:rPr>
          <w:rFonts w:ascii="Arial" w:hAnsi="Arial" w:cs="Arial"/>
        </w:rPr>
        <w:t xml:space="preserve">mais recente do NextAuth.js facilita a implementação de autenticação segura e escalável, suportando múltiplos provedores como Google, Facebook, </w:t>
      </w:r>
      <w:proofErr w:type="gramStart"/>
      <w:r w:rsidRPr="00DB39DB">
        <w:rPr>
          <w:rFonts w:ascii="Arial" w:hAnsi="Arial" w:cs="Arial"/>
        </w:rPr>
        <w:t>GitHub, e outros</w:t>
      </w:r>
      <w:proofErr w:type="gramEnd"/>
      <w:r w:rsidRPr="00DB39DB">
        <w:rPr>
          <w:rFonts w:ascii="Arial" w:hAnsi="Arial" w:cs="Arial"/>
        </w:rPr>
        <w:t xml:space="preserve">. Além disso, oferece suporte a métodos de autenticação via email e senha, o que proporciona flexibilidade na escolha de estratégias de autenticação. Essa integração é </w:t>
      </w:r>
      <w:r w:rsidR="00F02369">
        <w:rPr>
          <w:rFonts w:ascii="Arial" w:hAnsi="Arial" w:cs="Arial"/>
        </w:rPr>
        <w:t xml:space="preserve">importante </w:t>
      </w:r>
      <w:r w:rsidRPr="00DB39DB">
        <w:rPr>
          <w:rFonts w:ascii="Arial" w:hAnsi="Arial" w:cs="Arial"/>
        </w:rPr>
        <w:t xml:space="preserve">para garantir que os usuários possam </w:t>
      </w:r>
      <w:proofErr w:type="spellStart"/>
      <w:r w:rsidRPr="00DB39DB">
        <w:rPr>
          <w:rFonts w:ascii="Arial" w:hAnsi="Arial" w:cs="Arial"/>
        </w:rPr>
        <w:t>acessar</w:t>
      </w:r>
      <w:proofErr w:type="spellEnd"/>
      <w:r w:rsidRPr="00DB39DB">
        <w:rPr>
          <w:rFonts w:ascii="Arial" w:hAnsi="Arial" w:cs="Arial"/>
        </w:rPr>
        <w:t xml:space="preserve"> a plataforma de maneira segura e ao mesmo tempo em que facilita a gestão de autenticação no </w:t>
      </w:r>
      <w:proofErr w:type="spellStart"/>
      <w:r w:rsidRPr="00DB39DB">
        <w:rPr>
          <w:rFonts w:ascii="Arial" w:hAnsi="Arial" w:cs="Arial"/>
        </w:rPr>
        <w:t>backend</w:t>
      </w:r>
      <w:proofErr w:type="spellEnd"/>
      <w:r w:rsidRPr="00DB39DB">
        <w:rPr>
          <w:rFonts w:ascii="Arial" w:hAnsi="Arial" w:cs="Arial"/>
        </w:rPr>
        <w:t>.</w:t>
      </w:r>
    </w:p>
    <w:p w14:paraId="58746619" w14:textId="77777777" w:rsidR="00DB39DB" w:rsidRPr="00DB39DB" w:rsidRDefault="00DB39DB" w:rsidP="00F02369">
      <w:pPr>
        <w:pStyle w:val="Texto"/>
        <w:ind w:firstLine="0"/>
        <w:rPr>
          <w:rFonts w:ascii="Arial" w:hAnsi="Arial" w:cs="Arial"/>
        </w:rPr>
      </w:pPr>
    </w:p>
    <w:p w14:paraId="047DA31B" w14:textId="2FCD0630" w:rsidR="00DB39DB" w:rsidRPr="00DB39DB" w:rsidRDefault="00DB39DB" w:rsidP="00DB39DB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lastRenderedPageBreak/>
        <w:t xml:space="preserve">- Arquitetura Escalável e Modulada: </w:t>
      </w:r>
      <w:r w:rsidR="00F02369">
        <w:rPr>
          <w:rFonts w:ascii="Arial" w:hAnsi="Arial" w:cs="Arial"/>
        </w:rPr>
        <w:t xml:space="preserve">O </w:t>
      </w:r>
      <w:r w:rsidRPr="00DB39DB">
        <w:rPr>
          <w:rFonts w:ascii="Arial" w:hAnsi="Arial" w:cs="Arial"/>
        </w:rPr>
        <w:t>Next.js foi desenvolvido para ser escalável</w:t>
      </w:r>
      <w:r w:rsidR="00F02369">
        <w:rPr>
          <w:rFonts w:ascii="Arial" w:hAnsi="Arial" w:cs="Arial"/>
        </w:rPr>
        <w:t xml:space="preserve">. </w:t>
      </w:r>
      <w:r w:rsidRPr="00DB39DB">
        <w:rPr>
          <w:rFonts w:ascii="Arial" w:hAnsi="Arial" w:cs="Arial"/>
        </w:rPr>
        <w:t xml:space="preserve">A modularidade do </w:t>
      </w:r>
      <w:proofErr w:type="spellStart"/>
      <w:r w:rsidRPr="00DB39DB">
        <w:rPr>
          <w:rFonts w:ascii="Arial" w:hAnsi="Arial" w:cs="Arial"/>
        </w:rPr>
        <w:t>framework</w:t>
      </w:r>
      <w:proofErr w:type="spellEnd"/>
      <w:r w:rsidR="00F02369">
        <w:rPr>
          <w:rFonts w:ascii="Arial" w:hAnsi="Arial" w:cs="Arial"/>
        </w:rPr>
        <w:t xml:space="preserve"> integrada</w:t>
      </w:r>
      <w:r w:rsidRPr="00DB39DB">
        <w:rPr>
          <w:rFonts w:ascii="Arial" w:hAnsi="Arial" w:cs="Arial"/>
        </w:rPr>
        <w:t xml:space="preserve"> </w:t>
      </w:r>
      <w:r w:rsidR="00F02369">
        <w:rPr>
          <w:rFonts w:ascii="Arial" w:hAnsi="Arial" w:cs="Arial"/>
        </w:rPr>
        <w:t>a</w:t>
      </w:r>
      <w:r w:rsidRPr="00DB39DB">
        <w:rPr>
          <w:rFonts w:ascii="Arial" w:hAnsi="Arial" w:cs="Arial"/>
        </w:rPr>
        <w:t xml:space="preserve"> capacidade de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híbrida, permit</w:t>
      </w:r>
      <w:r w:rsidR="00210D8B">
        <w:rPr>
          <w:rFonts w:ascii="Arial" w:hAnsi="Arial" w:cs="Arial"/>
        </w:rPr>
        <w:t>indo</w:t>
      </w:r>
      <w:r w:rsidRPr="00DB39DB">
        <w:rPr>
          <w:rFonts w:ascii="Arial" w:hAnsi="Arial" w:cs="Arial"/>
        </w:rPr>
        <w:t xml:space="preserve"> que a aplicação seja construída de forma </w:t>
      </w:r>
      <w:r w:rsidR="00F02369">
        <w:rPr>
          <w:rFonts w:ascii="Arial" w:hAnsi="Arial" w:cs="Arial"/>
        </w:rPr>
        <w:t xml:space="preserve">mais </w:t>
      </w:r>
      <w:proofErr w:type="gramStart"/>
      <w:r w:rsidRPr="00DB39DB">
        <w:rPr>
          <w:rFonts w:ascii="Arial" w:hAnsi="Arial" w:cs="Arial"/>
        </w:rPr>
        <w:t>otimizada .</w:t>
      </w:r>
      <w:proofErr w:type="gramEnd"/>
    </w:p>
    <w:p w14:paraId="62E6E400" w14:textId="77777777" w:rsidR="00DB39DB" w:rsidRPr="00DB39DB" w:rsidRDefault="00DB39DB" w:rsidP="00DB39DB">
      <w:pPr>
        <w:pStyle w:val="Texto"/>
        <w:rPr>
          <w:rFonts w:ascii="Arial" w:hAnsi="Arial" w:cs="Arial"/>
        </w:rPr>
      </w:pPr>
    </w:p>
    <w:p w14:paraId="1359E3DF" w14:textId="1CCE682F" w:rsidR="00DB39DB" w:rsidRPr="00DB39DB" w:rsidRDefault="00DB39DB" w:rsidP="00F02369">
      <w:pPr>
        <w:pStyle w:val="Texto"/>
        <w:ind w:firstLine="0"/>
        <w:rPr>
          <w:rFonts w:ascii="Arial" w:hAnsi="Arial" w:cs="Arial"/>
        </w:rPr>
      </w:pPr>
      <w:r w:rsidRPr="00DB39DB">
        <w:rPr>
          <w:rFonts w:ascii="Arial" w:hAnsi="Arial" w:cs="Arial"/>
        </w:rPr>
        <w:t xml:space="preserve">A escolha do Next.js como </w:t>
      </w:r>
      <w:proofErr w:type="spellStart"/>
      <w:r w:rsidRPr="00DB39DB">
        <w:rPr>
          <w:rFonts w:ascii="Arial" w:hAnsi="Arial" w:cs="Arial"/>
        </w:rPr>
        <w:t>framework</w:t>
      </w:r>
      <w:proofErr w:type="spellEnd"/>
      <w:r w:rsidRPr="00DB39DB">
        <w:rPr>
          <w:rFonts w:ascii="Arial" w:hAnsi="Arial" w:cs="Arial"/>
        </w:rPr>
        <w:t xml:space="preserve"> para este projeto </w:t>
      </w:r>
      <w:proofErr w:type="gramStart"/>
      <w:r w:rsidRPr="00DB39DB">
        <w:rPr>
          <w:rFonts w:ascii="Arial" w:hAnsi="Arial" w:cs="Arial"/>
        </w:rPr>
        <w:t>é  justificada</w:t>
      </w:r>
      <w:proofErr w:type="gramEnd"/>
      <w:r w:rsidRPr="00DB39DB">
        <w:rPr>
          <w:rFonts w:ascii="Arial" w:hAnsi="Arial" w:cs="Arial"/>
        </w:rPr>
        <w:t xml:space="preserve"> pelas suas capacidades de </w:t>
      </w:r>
      <w:proofErr w:type="spellStart"/>
      <w:r w:rsidRPr="00DB39DB">
        <w:rPr>
          <w:rFonts w:ascii="Arial" w:hAnsi="Arial" w:cs="Arial"/>
        </w:rPr>
        <w:t>renderização</w:t>
      </w:r>
      <w:proofErr w:type="spellEnd"/>
      <w:r w:rsidRPr="00DB39DB">
        <w:rPr>
          <w:rFonts w:ascii="Arial" w:hAnsi="Arial" w:cs="Arial"/>
        </w:rPr>
        <w:t xml:space="preserve"> híbrida e flexibilidade. A capacidade de </w:t>
      </w:r>
      <w:proofErr w:type="spellStart"/>
      <w:r w:rsidRPr="00DB39DB">
        <w:rPr>
          <w:rFonts w:ascii="Arial" w:hAnsi="Arial" w:cs="Arial"/>
        </w:rPr>
        <w:t>renderiza</w:t>
      </w:r>
      <w:r w:rsidR="00F02369">
        <w:rPr>
          <w:rFonts w:ascii="Arial" w:hAnsi="Arial" w:cs="Arial"/>
        </w:rPr>
        <w:t>ção</w:t>
      </w:r>
      <w:proofErr w:type="spellEnd"/>
      <w:r w:rsidR="00F02369">
        <w:rPr>
          <w:rFonts w:ascii="Arial" w:hAnsi="Arial" w:cs="Arial"/>
        </w:rPr>
        <w:t xml:space="preserve"> tanto das </w:t>
      </w:r>
      <w:r w:rsidRPr="00DB39DB">
        <w:rPr>
          <w:rFonts w:ascii="Arial" w:hAnsi="Arial" w:cs="Arial"/>
        </w:rPr>
        <w:t xml:space="preserve">páginas tanto </w:t>
      </w:r>
      <w:r w:rsidR="00F02369">
        <w:rPr>
          <w:rFonts w:ascii="Arial" w:hAnsi="Arial" w:cs="Arial"/>
        </w:rPr>
        <w:t xml:space="preserve">do lado do </w:t>
      </w:r>
      <w:r w:rsidRPr="00DB39DB">
        <w:rPr>
          <w:rFonts w:ascii="Arial" w:hAnsi="Arial" w:cs="Arial"/>
        </w:rPr>
        <w:t>servidor quanto no cliente permit</w:t>
      </w:r>
      <w:r w:rsidR="00F02369">
        <w:rPr>
          <w:rFonts w:ascii="Arial" w:hAnsi="Arial" w:cs="Arial"/>
        </w:rPr>
        <w:t>iu</w:t>
      </w:r>
      <w:r w:rsidRPr="00DB39DB">
        <w:rPr>
          <w:rFonts w:ascii="Arial" w:hAnsi="Arial" w:cs="Arial"/>
        </w:rPr>
        <w:t xml:space="preserve"> uma otimização</w:t>
      </w:r>
      <w:r w:rsidR="00F02369">
        <w:rPr>
          <w:rFonts w:ascii="Arial" w:hAnsi="Arial" w:cs="Arial"/>
        </w:rPr>
        <w:t xml:space="preserve"> ainda mais </w:t>
      </w:r>
      <w:r w:rsidRPr="00DB39DB">
        <w:rPr>
          <w:rFonts w:ascii="Arial" w:hAnsi="Arial" w:cs="Arial"/>
        </w:rPr>
        <w:t xml:space="preserve">precisa </w:t>
      </w:r>
      <w:r w:rsidR="00F02369">
        <w:rPr>
          <w:rFonts w:ascii="Arial" w:hAnsi="Arial" w:cs="Arial"/>
        </w:rPr>
        <w:t xml:space="preserve">durante o desenvolvimento da </w:t>
      </w:r>
      <w:r w:rsidRPr="00DB39DB">
        <w:rPr>
          <w:rFonts w:ascii="Arial" w:hAnsi="Arial" w:cs="Arial"/>
        </w:rPr>
        <w:t xml:space="preserve">aplicação, garantindo </w:t>
      </w:r>
      <w:r w:rsidR="00F02369">
        <w:rPr>
          <w:rFonts w:ascii="Arial" w:hAnsi="Arial" w:cs="Arial"/>
        </w:rPr>
        <w:t>aos</w:t>
      </w:r>
      <w:r w:rsidRPr="00DB39DB">
        <w:rPr>
          <w:rFonts w:ascii="Arial" w:hAnsi="Arial" w:cs="Arial"/>
        </w:rPr>
        <w:t xml:space="preserve"> usuários uma experiência</w:t>
      </w:r>
      <w:r w:rsidR="00F02369">
        <w:rPr>
          <w:rFonts w:ascii="Arial" w:hAnsi="Arial" w:cs="Arial"/>
        </w:rPr>
        <w:t xml:space="preserve"> mais </w:t>
      </w:r>
      <w:r w:rsidRPr="00DB39DB">
        <w:rPr>
          <w:rFonts w:ascii="Arial" w:hAnsi="Arial" w:cs="Arial"/>
        </w:rPr>
        <w:t>rápida e responsiva</w:t>
      </w:r>
    </w:p>
    <w:p w14:paraId="75B88132" w14:textId="77777777" w:rsidR="00DB39DB" w:rsidRPr="00DB39DB" w:rsidRDefault="00DB39DB" w:rsidP="00734753">
      <w:pPr>
        <w:pStyle w:val="Texto"/>
        <w:ind w:firstLine="0"/>
        <w:rPr>
          <w:rFonts w:ascii="Arial" w:hAnsi="Arial" w:cs="Arial"/>
        </w:rPr>
      </w:pPr>
    </w:p>
    <w:p w14:paraId="75478320" w14:textId="0E6DD614" w:rsidR="00734753" w:rsidRDefault="00DB39DB" w:rsidP="00734753">
      <w:pPr>
        <w:pStyle w:val="Texto"/>
        <w:rPr>
          <w:rFonts w:ascii="Arial" w:hAnsi="Arial" w:cs="Arial"/>
        </w:rPr>
      </w:pPr>
      <w:r w:rsidRPr="00DB39DB">
        <w:rPr>
          <w:rFonts w:ascii="Arial" w:hAnsi="Arial" w:cs="Arial"/>
        </w:rPr>
        <w:t>Em resumo, o Next.js foi escolhido por sua combinação de flexibilidade, performance e suporte robusto a funcionalidades críticas como a autenticação moderna. Esses atributos tornam o Next.js a escolha ideal para o desenvolvimento de uma plataforma que precisa ser tanto poderosa quanto adaptável, cumprindo os objetivos do projeto de criar uma solução moderna, segura e eficiente.</w:t>
      </w:r>
    </w:p>
    <w:p w14:paraId="2F3E17D2" w14:textId="77777777" w:rsidR="00734753" w:rsidRDefault="00734753" w:rsidP="003849AA">
      <w:pPr>
        <w:pStyle w:val="Texto"/>
        <w:rPr>
          <w:rFonts w:ascii="Arial" w:hAnsi="Arial" w:cs="Arial"/>
        </w:rPr>
      </w:pPr>
    </w:p>
    <w:p w14:paraId="66CC8B4B" w14:textId="0D0B2078" w:rsidR="00734753" w:rsidRDefault="003849AA" w:rsidP="00734753">
      <w:pPr>
        <w:pStyle w:val="Texto"/>
        <w:rPr>
          <w:rFonts w:ascii="Arial" w:hAnsi="Arial" w:cs="Arial"/>
          <w:b/>
          <w:bCs/>
        </w:rPr>
      </w:pPr>
      <w:r w:rsidRPr="00734753">
        <w:rPr>
          <w:rFonts w:ascii="Arial" w:hAnsi="Arial" w:cs="Arial"/>
          <w:b/>
          <w:bCs/>
        </w:rPr>
        <w:t xml:space="preserve">2.3.5 </w:t>
      </w:r>
      <w:proofErr w:type="spellStart"/>
      <w:r w:rsidRPr="00734753">
        <w:rPr>
          <w:rFonts w:ascii="Arial" w:hAnsi="Arial" w:cs="Arial"/>
          <w:b/>
          <w:bCs/>
        </w:rPr>
        <w:t>Firebase</w:t>
      </w:r>
      <w:proofErr w:type="spellEnd"/>
      <w:r w:rsidRPr="00734753">
        <w:rPr>
          <w:rFonts w:ascii="Arial" w:hAnsi="Arial" w:cs="Arial"/>
          <w:b/>
          <w:bCs/>
        </w:rPr>
        <w:t>: Uma Plataforma Completa para Desenvolvimento de Aplicações</w:t>
      </w:r>
    </w:p>
    <w:p w14:paraId="7B0F6A70" w14:textId="77777777" w:rsidR="00210D8B" w:rsidRPr="00734753" w:rsidRDefault="00210D8B" w:rsidP="00734753">
      <w:pPr>
        <w:pStyle w:val="Texto"/>
        <w:rPr>
          <w:rFonts w:ascii="Arial" w:hAnsi="Arial" w:cs="Arial"/>
          <w:b/>
          <w:bCs/>
        </w:rPr>
      </w:pPr>
    </w:p>
    <w:p w14:paraId="68C3D68B" w14:textId="71CAC893" w:rsidR="003849AA" w:rsidRPr="003849AA" w:rsidRDefault="003849AA" w:rsidP="003849AA">
      <w:pPr>
        <w:pStyle w:val="Texto"/>
        <w:rPr>
          <w:rFonts w:ascii="Arial" w:hAnsi="Arial" w:cs="Arial"/>
        </w:rPr>
      </w:pP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é uma plataforma de desenvolvimento de aplicativos móveis e web criada pelo Google. </w:t>
      </w:r>
      <w:r w:rsidR="00734753">
        <w:rPr>
          <w:rFonts w:ascii="Arial" w:hAnsi="Arial" w:cs="Arial"/>
        </w:rPr>
        <w:t>Oferendo</w:t>
      </w:r>
      <w:r w:rsidRPr="003849AA">
        <w:rPr>
          <w:rFonts w:ascii="Arial" w:hAnsi="Arial" w:cs="Arial"/>
        </w:rPr>
        <w:t xml:space="preserve"> uma ampla gama de serviços e ferramentas que a</w:t>
      </w:r>
      <w:r w:rsidR="00734753">
        <w:rPr>
          <w:rFonts w:ascii="Arial" w:hAnsi="Arial" w:cs="Arial"/>
        </w:rPr>
        <w:t xml:space="preserve">uxilia </w:t>
      </w:r>
      <w:r w:rsidRPr="003849AA">
        <w:rPr>
          <w:rFonts w:ascii="Arial" w:hAnsi="Arial" w:cs="Arial"/>
        </w:rPr>
        <w:t xml:space="preserve">a construir, melhorar, e escalar suas aplicações sem a necessidade de gerenciar a infraestrutura subjacente.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é particularmente valiosa para projetos que precisam de uma solução completa para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>, autenticação, banco de dados</w:t>
      </w:r>
      <w:r w:rsidR="00210D8B">
        <w:rPr>
          <w:rFonts w:ascii="Arial" w:hAnsi="Arial" w:cs="Arial"/>
        </w:rPr>
        <w:t xml:space="preserve"> </w:t>
      </w:r>
      <w:proofErr w:type="gramStart"/>
      <w:r w:rsidR="00210D8B">
        <w:rPr>
          <w:rFonts w:ascii="Arial" w:hAnsi="Arial" w:cs="Arial"/>
        </w:rPr>
        <w:t xml:space="preserve">e </w:t>
      </w:r>
      <w:r w:rsidRPr="003849AA">
        <w:rPr>
          <w:rFonts w:ascii="Arial" w:hAnsi="Arial" w:cs="Arial"/>
        </w:rPr>
        <w:t xml:space="preserve"> armazenamento</w:t>
      </w:r>
      <w:proofErr w:type="gramEnd"/>
      <w:r w:rsidR="00210D8B">
        <w:rPr>
          <w:rFonts w:ascii="Arial" w:hAnsi="Arial" w:cs="Arial"/>
        </w:rPr>
        <w:t>.</w:t>
      </w:r>
    </w:p>
    <w:p w14:paraId="6DDDF50A" w14:textId="77777777" w:rsidR="00210D8B" w:rsidRPr="003849AA" w:rsidRDefault="00210D8B" w:rsidP="00214658">
      <w:pPr>
        <w:pStyle w:val="Texto"/>
        <w:ind w:firstLine="0"/>
        <w:rPr>
          <w:rFonts w:ascii="Arial" w:hAnsi="Arial" w:cs="Arial"/>
        </w:rPr>
      </w:pPr>
    </w:p>
    <w:p w14:paraId="7CD8ACA0" w14:textId="25D968F6" w:rsidR="003849AA" w:rsidRDefault="003849AA" w:rsidP="003849A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Principais Funcionalidades e Benefícios:</w:t>
      </w:r>
    </w:p>
    <w:p w14:paraId="76B98266" w14:textId="77777777" w:rsidR="00210D8B" w:rsidRPr="003849AA" w:rsidRDefault="00210D8B" w:rsidP="003849AA">
      <w:pPr>
        <w:pStyle w:val="Texto"/>
        <w:rPr>
          <w:rFonts w:ascii="Arial" w:hAnsi="Arial" w:cs="Arial"/>
        </w:rPr>
      </w:pPr>
    </w:p>
    <w:p w14:paraId="70A96BA6" w14:textId="514C3C7E" w:rsidR="00210D8B" w:rsidRDefault="003849AA" w:rsidP="00210D8B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- Autenticação Simplificada:</w:t>
      </w:r>
      <w:r w:rsidR="00734753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Authentication</w:t>
      </w:r>
      <w:proofErr w:type="spellEnd"/>
      <w:r w:rsidRPr="003849AA">
        <w:rPr>
          <w:rFonts w:ascii="Arial" w:hAnsi="Arial" w:cs="Arial"/>
        </w:rPr>
        <w:t xml:space="preserve"> fornece uma solução segura e </w:t>
      </w:r>
      <w:r w:rsidR="00210D8B">
        <w:rPr>
          <w:rFonts w:ascii="Arial" w:hAnsi="Arial" w:cs="Arial"/>
        </w:rPr>
        <w:t xml:space="preserve">simplificada </w:t>
      </w:r>
      <w:r w:rsidRPr="003849AA">
        <w:rPr>
          <w:rFonts w:ascii="Arial" w:hAnsi="Arial" w:cs="Arial"/>
        </w:rPr>
        <w:t>de implementa</w:t>
      </w:r>
      <w:r w:rsidR="00210D8B">
        <w:rPr>
          <w:rFonts w:ascii="Arial" w:hAnsi="Arial" w:cs="Arial"/>
        </w:rPr>
        <w:t>ção</w:t>
      </w:r>
      <w:r w:rsidRPr="003849AA">
        <w:rPr>
          <w:rFonts w:ascii="Arial" w:hAnsi="Arial" w:cs="Arial"/>
        </w:rPr>
        <w:t xml:space="preserve"> </w:t>
      </w:r>
      <w:r w:rsidR="00210D8B">
        <w:rPr>
          <w:rFonts w:ascii="Arial" w:hAnsi="Arial" w:cs="Arial"/>
        </w:rPr>
        <w:t xml:space="preserve">de </w:t>
      </w:r>
      <w:r w:rsidRPr="003849AA">
        <w:rPr>
          <w:rFonts w:ascii="Arial" w:hAnsi="Arial" w:cs="Arial"/>
        </w:rPr>
        <w:t xml:space="preserve">autenticação. Ele suporta uma </w:t>
      </w:r>
      <w:r w:rsidRPr="003849AA">
        <w:rPr>
          <w:rFonts w:ascii="Arial" w:hAnsi="Arial" w:cs="Arial"/>
        </w:rPr>
        <w:lastRenderedPageBreak/>
        <w:t xml:space="preserve">variedade de métodos de login, incluindo email/senha, provedores de identidade como Google, Facebook, e </w:t>
      </w:r>
      <w:proofErr w:type="gramStart"/>
      <w:r w:rsidRPr="003849AA">
        <w:rPr>
          <w:rFonts w:ascii="Arial" w:hAnsi="Arial" w:cs="Arial"/>
        </w:rPr>
        <w:t>GitHub</w:t>
      </w:r>
      <w:r w:rsidR="00210D8B">
        <w:rPr>
          <w:rFonts w:ascii="Arial" w:hAnsi="Arial" w:cs="Arial"/>
        </w:rPr>
        <w:t xml:space="preserve"> .</w:t>
      </w:r>
      <w:proofErr w:type="gramEnd"/>
    </w:p>
    <w:p w14:paraId="24E74697" w14:textId="77777777" w:rsidR="00210D8B" w:rsidRPr="003849AA" w:rsidRDefault="00210D8B" w:rsidP="00210D8B">
      <w:pPr>
        <w:pStyle w:val="Texto"/>
        <w:rPr>
          <w:rFonts w:ascii="Arial" w:hAnsi="Arial" w:cs="Arial"/>
        </w:rPr>
      </w:pPr>
    </w:p>
    <w:p w14:paraId="47EC6D9C" w14:textId="74B98536" w:rsidR="003849AA" w:rsidRPr="003849AA" w:rsidRDefault="003849AA" w:rsidP="003849A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 xml:space="preserve">- Banco de Dados em Tempo Real e </w:t>
      </w:r>
      <w:proofErr w:type="spellStart"/>
      <w:r w:rsidRPr="003849AA">
        <w:rPr>
          <w:rFonts w:ascii="Arial" w:hAnsi="Arial" w:cs="Arial"/>
        </w:rPr>
        <w:t>Firestore</w:t>
      </w:r>
      <w:proofErr w:type="spellEnd"/>
      <w:r w:rsidRPr="003849AA">
        <w:rPr>
          <w:rFonts w:ascii="Arial" w:hAnsi="Arial" w:cs="Arial"/>
        </w:rPr>
        <w:t xml:space="preserve">: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oferece dois tipos principais de bancos de dados: </w:t>
      </w:r>
      <w:proofErr w:type="spellStart"/>
      <w:r w:rsidRPr="003849AA">
        <w:rPr>
          <w:rFonts w:ascii="Arial" w:hAnsi="Arial" w:cs="Arial"/>
        </w:rPr>
        <w:t>Realtime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Database</w:t>
      </w:r>
      <w:proofErr w:type="spellEnd"/>
      <w:r w:rsidRPr="003849AA">
        <w:rPr>
          <w:rFonts w:ascii="Arial" w:hAnsi="Arial" w:cs="Arial"/>
        </w:rPr>
        <w:t xml:space="preserve"> e </w:t>
      </w:r>
      <w:proofErr w:type="spellStart"/>
      <w:r w:rsidRPr="003849AA">
        <w:rPr>
          <w:rFonts w:ascii="Arial" w:hAnsi="Arial" w:cs="Arial"/>
        </w:rPr>
        <w:t>Firestore</w:t>
      </w:r>
      <w:proofErr w:type="spellEnd"/>
      <w:r w:rsidRPr="003849AA">
        <w:rPr>
          <w:rFonts w:ascii="Arial" w:hAnsi="Arial" w:cs="Arial"/>
        </w:rPr>
        <w:t xml:space="preserve">. Ambos permitem o armazenamento e a sincronização de dados em tempo real entre clientes e servidores, o que é ideal para aplicações que necessitam de atualizações instantâneas de dados, como chats, notificações, e </w:t>
      </w:r>
      <w:proofErr w:type="spellStart"/>
      <w:r w:rsidRPr="003849AA">
        <w:rPr>
          <w:rFonts w:ascii="Arial" w:hAnsi="Arial" w:cs="Arial"/>
        </w:rPr>
        <w:t>dashboards</w:t>
      </w:r>
      <w:proofErr w:type="spellEnd"/>
      <w:r w:rsidRPr="003849AA">
        <w:rPr>
          <w:rFonts w:ascii="Arial" w:hAnsi="Arial" w:cs="Arial"/>
        </w:rPr>
        <w:t xml:space="preserve"> interativos. </w:t>
      </w:r>
    </w:p>
    <w:p w14:paraId="5435D11D" w14:textId="77777777" w:rsidR="003849AA" w:rsidRPr="003849AA" w:rsidRDefault="003849AA" w:rsidP="003849AA">
      <w:pPr>
        <w:pStyle w:val="Texto"/>
        <w:rPr>
          <w:rFonts w:ascii="Arial" w:hAnsi="Arial" w:cs="Arial"/>
        </w:rPr>
      </w:pPr>
    </w:p>
    <w:p w14:paraId="2E24C5D7" w14:textId="1C7C9CEA" w:rsidR="003849AA" w:rsidRDefault="003849AA" w:rsidP="00210D8B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- Armazenamento Seguro de Arquivos</w:t>
      </w:r>
      <w:r w:rsidR="00734753">
        <w:rPr>
          <w:rFonts w:ascii="Arial" w:hAnsi="Arial" w:cs="Arial"/>
        </w:rPr>
        <w:t>:</w:t>
      </w:r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Storage</w:t>
      </w:r>
      <w:proofErr w:type="spellEnd"/>
      <w:r w:rsidRPr="003849AA">
        <w:rPr>
          <w:rFonts w:ascii="Arial" w:hAnsi="Arial" w:cs="Arial"/>
        </w:rPr>
        <w:t xml:space="preserve"> permite que</w:t>
      </w:r>
      <w:r w:rsidR="00210D8B">
        <w:rPr>
          <w:rFonts w:ascii="Arial" w:hAnsi="Arial" w:cs="Arial"/>
        </w:rPr>
        <w:t xml:space="preserve"> os </w:t>
      </w:r>
      <w:proofErr w:type="gramStart"/>
      <w:r w:rsidR="00210D8B">
        <w:rPr>
          <w:rFonts w:ascii="Arial" w:hAnsi="Arial" w:cs="Arial"/>
        </w:rPr>
        <w:t xml:space="preserve">dados </w:t>
      </w:r>
      <w:r w:rsidRPr="003849AA">
        <w:rPr>
          <w:rFonts w:ascii="Arial" w:hAnsi="Arial" w:cs="Arial"/>
        </w:rPr>
        <w:t xml:space="preserve"> armazenem</w:t>
      </w:r>
      <w:proofErr w:type="gramEnd"/>
      <w:r w:rsidRPr="003849AA">
        <w:rPr>
          <w:rFonts w:ascii="Arial" w:hAnsi="Arial" w:cs="Arial"/>
        </w:rPr>
        <w:t xml:space="preserve"> e sirvam arquivos de </w:t>
      </w:r>
      <w:proofErr w:type="spellStart"/>
      <w:r w:rsidRPr="003849AA">
        <w:rPr>
          <w:rFonts w:ascii="Arial" w:hAnsi="Arial" w:cs="Arial"/>
        </w:rPr>
        <w:t>mídia</w:t>
      </w:r>
      <w:proofErr w:type="spellEnd"/>
      <w:r w:rsidRPr="003849AA">
        <w:rPr>
          <w:rFonts w:ascii="Arial" w:hAnsi="Arial" w:cs="Arial"/>
        </w:rPr>
        <w:t xml:space="preserve">, como imagens e vídeos, diretamente da nuvem. Ele é altamente integrado com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Authentication</w:t>
      </w:r>
      <w:proofErr w:type="spellEnd"/>
      <w:r w:rsidRPr="003849AA">
        <w:rPr>
          <w:rFonts w:ascii="Arial" w:hAnsi="Arial" w:cs="Arial"/>
        </w:rPr>
        <w:t xml:space="preserve">, garantindo que o acesso aos arquivos seja seguro </w:t>
      </w:r>
      <w:r w:rsidR="00210D8B">
        <w:rPr>
          <w:rFonts w:ascii="Arial" w:hAnsi="Arial" w:cs="Arial"/>
        </w:rPr>
        <w:t xml:space="preserve">de acordo com </w:t>
      </w:r>
      <w:r w:rsidRPr="003849AA">
        <w:rPr>
          <w:rFonts w:ascii="Arial" w:hAnsi="Arial" w:cs="Arial"/>
        </w:rPr>
        <w:t xml:space="preserve">as permissões </w:t>
      </w:r>
      <w:proofErr w:type="gramStart"/>
      <w:r w:rsidRPr="003849AA">
        <w:rPr>
          <w:rFonts w:ascii="Arial" w:hAnsi="Arial" w:cs="Arial"/>
        </w:rPr>
        <w:t>definidas</w:t>
      </w:r>
      <w:r w:rsidR="00210D8B">
        <w:rPr>
          <w:rFonts w:ascii="Arial" w:hAnsi="Arial" w:cs="Arial"/>
        </w:rPr>
        <w:t xml:space="preserve"> .</w:t>
      </w:r>
      <w:proofErr w:type="gramEnd"/>
    </w:p>
    <w:p w14:paraId="5D973757" w14:textId="77777777" w:rsidR="00210D8B" w:rsidRPr="003849AA" w:rsidRDefault="00210D8B" w:rsidP="00210D8B">
      <w:pPr>
        <w:pStyle w:val="Texto"/>
        <w:rPr>
          <w:rFonts w:ascii="Arial" w:hAnsi="Arial" w:cs="Arial"/>
        </w:rPr>
      </w:pPr>
    </w:p>
    <w:p w14:paraId="53C69C46" w14:textId="4120701B" w:rsidR="003849AA" w:rsidRPr="003849AA" w:rsidRDefault="003849AA" w:rsidP="003849AA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>- Funções na Nuvem (</w:t>
      </w:r>
      <w:proofErr w:type="spellStart"/>
      <w:r w:rsidRPr="003849AA">
        <w:rPr>
          <w:rFonts w:ascii="Arial" w:hAnsi="Arial" w:cs="Arial"/>
        </w:rPr>
        <w:t>Cloud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Functions</w:t>
      </w:r>
      <w:proofErr w:type="spellEnd"/>
      <w:r w:rsidRPr="003849AA">
        <w:rPr>
          <w:rFonts w:ascii="Arial" w:hAnsi="Arial" w:cs="Arial"/>
        </w:rPr>
        <w:t xml:space="preserve">): </w:t>
      </w:r>
      <w:proofErr w:type="spellStart"/>
      <w:r w:rsidRPr="003849AA">
        <w:rPr>
          <w:rFonts w:ascii="Arial" w:hAnsi="Arial" w:cs="Arial"/>
        </w:rPr>
        <w:t>Cloud</w:t>
      </w:r>
      <w:proofErr w:type="spellEnd"/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Functions</w:t>
      </w:r>
      <w:proofErr w:type="spellEnd"/>
      <w:r w:rsidRPr="003849AA">
        <w:rPr>
          <w:rFonts w:ascii="Arial" w:hAnsi="Arial" w:cs="Arial"/>
        </w:rPr>
        <w:t xml:space="preserve"> for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permite </w:t>
      </w:r>
      <w:r w:rsidR="00210D8B">
        <w:rPr>
          <w:rFonts w:ascii="Arial" w:hAnsi="Arial" w:cs="Arial"/>
        </w:rPr>
        <w:t>a</w:t>
      </w:r>
      <w:r w:rsidRPr="003849AA">
        <w:rPr>
          <w:rFonts w:ascii="Arial" w:hAnsi="Arial" w:cs="Arial"/>
        </w:rPr>
        <w:t xml:space="preserve"> execu</w:t>
      </w:r>
      <w:r w:rsidR="00210D8B">
        <w:rPr>
          <w:rFonts w:ascii="Arial" w:hAnsi="Arial" w:cs="Arial"/>
        </w:rPr>
        <w:t xml:space="preserve">ção de </w:t>
      </w:r>
      <w:r w:rsidRPr="003849AA">
        <w:rPr>
          <w:rFonts w:ascii="Arial" w:hAnsi="Arial" w:cs="Arial"/>
        </w:rPr>
        <w:t>código</w:t>
      </w:r>
      <w:r w:rsidR="00210D8B">
        <w:rPr>
          <w:rFonts w:ascii="Arial" w:hAnsi="Arial" w:cs="Arial"/>
        </w:rPr>
        <w:t>s</w:t>
      </w:r>
      <w:r w:rsidRPr="003849AA">
        <w:rPr>
          <w:rFonts w:ascii="Arial" w:hAnsi="Arial" w:cs="Arial"/>
        </w:rPr>
        <w:t xml:space="preserve">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 xml:space="preserve"> em resposta a eventos disparados pelo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ou por solicitações HTTP. </w:t>
      </w:r>
      <w:r w:rsidR="00210D8B">
        <w:rPr>
          <w:rFonts w:ascii="Arial" w:hAnsi="Arial" w:cs="Arial"/>
        </w:rPr>
        <w:t>A</w:t>
      </w:r>
      <w:r w:rsidRPr="003849AA">
        <w:rPr>
          <w:rFonts w:ascii="Arial" w:hAnsi="Arial" w:cs="Arial"/>
        </w:rPr>
        <w:t>diciona</w:t>
      </w:r>
      <w:r w:rsidR="00210D8B">
        <w:rPr>
          <w:rFonts w:ascii="Arial" w:hAnsi="Arial" w:cs="Arial"/>
        </w:rPr>
        <w:t>ndo</w:t>
      </w:r>
      <w:r w:rsidRPr="003849AA">
        <w:rPr>
          <w:rFonts w:ascii="Arial" w:hAnsi="Arial" w:cs="Arial"/>
        </w:rPr>
        <w:t xml:space="preserve"> uma camada de lógica de negócio ao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 xml:space="preserve"> sem a necessidade de gerenciar </w:t>
      </w:r>
      <w:proofErr w:type="gramStart"/>
      <w:r w:rsidRPr="003849AA">
        <w:rPr>
          <w:rFonts w:ascii="Arial" w:hAnsi="Arial" w:cs="Arial"/>
        </w:rPr>
        <w:t>servidores</w:t>
      </w:r>
      <w:r w:rsidR="00210D8B">
        <w:rPr>
          <w:rFonts w:ascii="Arial" w:hAnsi="Arial" w:cs="Arial"/>
        </w:rPr>
        <w:t xml:space="preserve"> .</w:t>
      </w:r>
      <w:proofErr w:type="gramEnd"/>
    </w:p>
    <w:p w14:paraId="28499848" w14:textId="77777777" w:rsidR="003849AA" w:rsidRPr="003849AA" w:rsidRDefault="003849AA" w:rsidP="00210D8B">
      <w:pPr>
        <w:pStyle w:val="Texto"/>
        <w:ind w:firstLine="0"/>
        <w:rPr>
          <w:rFonts w:ascii="Arial" w:hAnsi="Arial" w:cs="Arial"/>
        </w:rPr>
      </w:pPr>
    </w:p>
    <w:p w14:paraId="33498AB0" w14:textId="42A6032D" w:rsidR="003849AA" w:rsidRPr="003849AA" w:rsidRDefault="003849AA" w:rsidP="00214658">
      <w:pPr>
        <w:pStyle w:val="Texto"/>
        <w:rPr>
          <w:rFonts w:ascii="Arial" w:hAnsi="Arial" w:cs="Arial"/>
        </w:rPr>
      </w:pPr>
      <w:r w:rsidRPr="003849AA">
        <w:rPr>
          <w:rFonts w:ascii="Arial" w:hAnsi="Arial" w:cs="Arial"/>
        </w:rPr>
        <w:t xml:space="preserve">A escolha do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como a plataforma de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 xml:space="preserve"> para este projeto é justificada por várias razões, principalmente pela sua capacidade de fornecer uma solução completa e integrada que cobre todas as necessidades de </w:t>
      </w:r>
      <w:proofErr w:type="spellStart"/>
      <w:r w:rsidRPr="003849AA">
        <w:rPr>
          <w:rFonts w:ascii="Arial" w:hAnsi="Arial" w:cs="Arial"/>
        </w:rPr>
        <w:t>backend</w:t>
      </w:r>
      <w:proofErr w:type="spellEnd"/>
      <w:r w:rsidRPr="003849AA">
        <w:rPr>
          <w:rFonts w:ascii="Arial" w:hAnsi="Arial" w:cs="Arial"/>
        </w:rPr>
        <w:t xml:space="preserve"> sem a complexidade de gerenciar infraestrutura. </w:t>
      </w:r>
      <w:proofErr w:type="spellStart"/>
      <w:r w:rsidRPr="003849AA">
        <w:rPr>
          <w:rFonts w:ascii="Arial" w:hAnsi="Arial" w:cs="Arial"/>
        </w:rPr>
        <w:t>Firebase</w:t>
      </w:r>
      <w:proofErr w:type="spellEnd"/>
      <w:r w:rsidRPr="003849AA">
        <w:rPr>
          <w:rFonts w:ascii="Arial" w:hAnsi="Arial" w:cs="Arial"/>
        </w:rPr>
        <w:t xml:space="preserve"> oferece uma implementação simples e escalável de autenticação, o que é </w:t>
      </w:r>
      <w:r w:rsidR="00214658">
        <w:rPr>
          <w:rFonts w:ascii="Arial" w:hAnsi="Arial" w:cs="Arial"/>
        </w:rPr>
        <w:t xml:space="preserve">importante </w:t>
      </w:r>
      <w:r w:rsidRPr="003849AA">
        <w:rPr>
          <w:rFonts w:ascii="Arial" w:hAnsi="Arial" w:cs="Arial"/>
        </w:rPr>
        <w:t>para garantir a segurança e a privacidade dos usuários da plataforma.</w:t>
      </w:r>
    </w:p>
    <w:p w14:paraId="2B4DE3ED" w14:textId="77777777" w:rsidR="008931C1" w:rsidRDefault="008931C1" w:rsidP="00357E66">
      <w:pPr>
        <w:pStyle w:val="Ttulo1"/>
      </w:pPr>
      <w:bookmarkStart w:id="69" w:name="_Toc92296292"/>
      <w:bookmarkStart w:id="70" w:name="_Toc92296396"/>
      <w:bookmarkEnd w:id="69"/>
      <w:bookmarkEnd w:id="70"/>
    </w:p>
    <w:p w14:paraId="662DB7CA" w14:textId="77777777" w:rsidR="008931C1" w:rsidRPr="002F2F8A" w:rsidRDefault="00357E66" w:rsidP="002F2F8A">
      <w:pPr>
        <w:pStyle w:val="Cabealho1-Textodocaptulo"/>
      </w:pPr>
      <w:bookmarkStart w:id="71" w:name="_Toc92216731"/>
      <w:bookmarkStart w:id="72" w:name="_Toc92296231"/>
      <w:bookmarkStart w:id="73" w:name="_Toc92296397"/>
      <w:r w:rsidRPr="002F2F8A">
        <w:t>Abordagem/</w:t>
      </w:r>
      <w:r w:rsidR="002F2F8A" w:rsidRPr="002F2F8A">
        <w:t>Análise/</w:t>
      </w:r>
      <w:r w:rsidRPr="002F2F8A">
        <w:t>Modelação</w:t>
      </w:r>
      <w:bookmarkEnd w:id="71"/>
      <w:bookmarkEnd w:id="72"/>
      <w:bookmarkEnd w:id="73"/>
    </w:p>
    <w:p w14:paraId="02F09F2C" w14:textId="77777777" w:rsidR="00357E66" w:rsidRPr="00091B91" w:rsidRDefault="00091B91" w:rsidP="00091B91">
      <w:pPr>
        <w:pStyle w:val="Texto"/>
      </w:pPr>
      <w:r w:rsidRPr="00091B91">
        <w:rPr>
          <w:lang w:eastAsia="en-GB"/>
        </w:rPr>
        <w:t>Neste capítulo espera-se uma descrição detalhada do problema e da proposta de solução.</w:t>
      </w:r>
    </w:p>
    <w:p w14:paraId="641705D7" w14:textId="77777777" w:rsidR="00357E66" w:rsidRDefault="00357E66" w:rsidP="00357E66">
      <w:pPr>
        <w:pStyle w:val="Texto"/>
      </w:pPr>
      <w:r w:rsidRPr="00357E66">
        <w:t>No caso de projetos de desenvolvimento de software, deverá deitar-se mão dos conceitos</w:t>
      </w:r>
      <w:r>
        <w:t xml:space="preserve"> </w:t>
      </w:r>
      <w:r w:rsidRPr="00357E66">
        <w:t>e ferramentas de Análise/Modelação estudadas durante o curso (por exemplo, diagramas</w:t>
      </w:r>
      <w:r>
        <w:t xml:space="preserve"> </w:t>
      </w:r>
      <w:r w:rsidRPr="00357E66">
        <w:t>UML ou outra linguagem gráfica). Deve-se indicar explicitamente as tarefas a desempenhar</w:t>
      </w:r>
      <w:r>
        <w:t xml:space="preserve"> </w:t>
      </w:r>
      <w:r w:rsidRPr="00357E66">
        <w:t>pelo sistema, e os atores que interagem com o mesmo. A descrição deve ter suficiente</w:t>
      </w:r>
      <w:r>
        <w:t xml:space="preserve">s </w:t>
      </w:r>
      <w:r w:rsidRPr="00357E66">
        <w:t xml:space="preserve">detalhes para perceber as dificuldades associadas à resolução do problema. </w:t>
      </w:r>
    </w:p>
    <w:p w14:paraId="62480569" w14:textId="77777777" w:rsidR="00357E66" w:rsidRDefault="00357E66" w:rsidP="00357E66">
      <w:pPr>
        <w:pStyle w:val="Texto"/>
      </w:pPr>
    </w:p>
    <w:p w14:paraId="00048B1A" w14:textId="77777777" w:rsidR="00357E66" w:rsidRDefault="00357E66" w:rsidP="00357E66">
      <w:pPr>
        <w:pStyle w:val="Texto"/>
      </w:pPr>
      <w:r>
        <w:br w:type="page"/>
      </w:r>
    </w:p>
    <w:p w14:paraId="495924E2" w14:textId="77777777" w:rsidR="00357E66" w:rsidRDefault="00357E66" w:rsidP="00357E66">
      <w:pPr>
        <w:pStyle w:val="Texto"/>
      </w:pPr>
    </w:p>
    <w:p w14:paraId="7BE8D408" w14:textId="77777777" w:rsidR="00357E66" w:rsidRDefault="00357E66" w:rsidP="00357E66">
      <w:pPr>
        <w:pStyle w:val="Texto"/>
        <w:sectPr w:rsidR="00357E66" w:rsidSect="00F60D23">
          <w:footnotePr>
            <w:pos w:val="beneathText"/>
          </w:footnotePr>
          <w:pgSz w:w="11905" w:h="16837"/>
          <w:pgMar w:top="1418" w:right="1418" w:bottom="1418" w:left="1701" w:header="720" w:footer="720" w:gutter="0"/>
          <w:cols w:space="720"/>
          <w:docGrid w:linePitch="360"/>
        </w:sectPr>
      </w:pPr>
    </w:p>
    <w:p w14:paraId="2E1B2E1E" w14:textId="77777777" w:rsidR="00357E66" w:rsidRPr="00357E66" w:rsidRDefault="00357E66" w:rsidP="00357E66">
      <w:pPr>
        <w:pStyle w:val="Ttulo1"/>
      </w:pPr>
      <w:bookmarkStart w:id="74" w:name="_Toc92296293"/>
      <w:bookmarkStart w:id="75" w:name="_Toc92296398"/>
      <w:bookmarkEnd w:id="74"/>
      <w:bookmarkEnd w:id="75"/>
    </w:p>
    <w:p w14:paraId="63C50E70" w14:textId="77777777" w:rsidR="00357E66" w:rsidRPr="00357E66" w:rsidRDefault="00357E66" w:rsidP="002F2F8A">
      <w:pPr>
        <w:pStyle w:val="Cabealho1-Textodocaptulo"/>
      </w:pPr>
      <w:bookmarkStart w:id="76" w:name="_Toc92216732"/>
      <w:bookmarkStart w:id="77" w:name="_Toc92296232"/>
      <w:bookmarkStart w:id="78" w:name="_Toc92296399"/>
      <w:r w:rsidRPr="00357E66">
        <w:t>Desen</w:t>
      </w:r>
      <w:r w:rsidR="00091B91">
        <w:t>volvimento/</w:t>
      </w:r>
      <w:r w:rsidRPr="00357E66">
        <w:t>Implementação</w:t>
      </w:r>
      <w:bookmarkEnd w:id="76"/>
      <w:bookmarkEnd w:id="77"/>
      <w:bookmarkEnd w:id="78"/>
    </w:p>
    <w:p w14:paraId="19C7BADA" w14:textId="77777777" w:rsidR="00091B91" w:rsidRDefault="00091B91" w:rsidP="00091B91">
      <w:pPr>
        <w:pStyle w:val="Texto"/>
      </w:pPr>
      <w:r w:rsidRPr="00091B91">
        <w:t>Neste capítulo é descrito o trabalho de implementação, salientando os pontos mais relevantes</w:t>
      </w:r>
      <w:r>
        <w:t xml:space="preserve"> </w:t>
      </w:r>
      <w:r w:rsidRPr="00091B91">
        <w:t>da mesma, dificuldades encontradas ou soluções técnicas inovadoras desenvolvidas</w:t>
      </w:r>
      <w:r>
        <w:t xml:space="preserve"> </w:t>
      </w:r>
      <w:r w:rsidRPr="00091B91">
        <w:t>ou aplicadas. Em particular, se foi usado código desenvolvido por terceiros (por exemplo,</w:t>
      </w:r>
      <w:r>
        <w:t xml:space="preserve"> </w:t>
      </w:r>
      <w:r w:rsidRPr="00091B91">
        <w:t xml:space="preserve">código </w:t>
      </w:r>
      <w:r w:rsidRPr="00091B91">
        <w:rPr>
          <w:rFonts w:ascii="LMRoman12-Italic" w:hAnsi="LMRoman12-Italic" w:cs="LMRoman12-Italic"/>
          <w:i/>
          <w:iCs/>
        </w:rPr>
        <w:t>open-</w:t>
      </w:r>
      <w:proofErr w:type="spellStart"/>
      <w:r w:rsidRPr="00091B91">
        <w:rPr>
          <w:rFonts w:ascii="LMRoman12-Italic" w:hAnsi="LMRoman12-Italic" w:cs="LMRoman12-Italic"/>
          <w:i/>
          <w:iCs/>
        </w:rPr>
        <w:t>source</w:t>
      </w:r>
      <w:proofErr w:type="spellEnd"/>
      <w:r w:rsidRPr="00091B91">
        <w:t>), deve ser facilmente distinguível quais as funcionalidades originais do</w:t>
      </w:r>
      <w:r>
        <w:t xml:space="preserve"> </w:t>
      </w:r>
      <w:r w:rsidRPr="00091B91">
        <w:t>mesmo e o que foi necessário implementar para obter as funcionalidades desejadas.</w:t>
      </w:r>
    </w:p>
    <w:p w14:paraId="1E5800B5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</w:p>
    <w:p w14:paraId="311FEC7B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</w:p>
    <w:p w14:paraId="30C00486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  <w:r>
        <w:rPr>
          <w:rFonts w:ascii="LMRoman12-Regular" w:hAnsi="LMRoman12-Regular" w:cs="LMRoman12-Regular"/>
          <w:lang w:eastAsia="en-GB"/>
        </w:rPr>
        <w:br w:type="page"/>
      </w:r>
    </w:p>
    <w:p w14:paraId="517A5A5A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</w:pPr>
    </w:p>
    <w:p w14:paraId="5DE90815" w14:textId="77777777" w:rsidR="00357E66" w:rsidRDefault="00357E66" w:rsidP="00A160E8">
      <w:pPr>
        <w:pStyle w:val="Corpo"/>
        <w:rPr>
          <w:rFonts w:ascii="LMRoman12-Regular" w:hAnsi="LMRoman12-Regular" w:cs="LMRoman12-Regular"/>
          <w:lang w:eastAsia="en-GB"/>
        </w:rPr>
        <w:sectPr w:rsidR="00357E66" w:rsidSect="00F60D23">
          <w:footnotePr>
            <w:pos w:val="beneathText"/>
          </w:footnotePr>
          <w:pgSz w:w="11905" w:h="16837"/>
          <w:pgMar w:top="1418" w:right="1418" w:bottom="1418" w:left="1701" w:header="720" w:footer="720" w:gutter="0"/>
          <w:cols w:space="720"/>
          <w:docGrid w:linePitch="360"/>
        </w:sectPr>
      </w:pPr>
    </w:p>
    <w:p w14:paraId="4FE80237" w14:textId="77777777" w:rsidR="00357E66" w:rsidRDefault="00357E66" w:rsidP="0035518B">
      <w:pPr>
        <w:pStyle w:val="Ttulo1"/>
        <w:rPr>
          <w:lang w:eastAsia="en-GB"/>
        </w:rPr>
      </w:pPr>
      <w:bookmarkStart w:id="79" w:name="_Toc92296294"/>
      <w:bookmarkStart w:id="80" w:name="_Toc92296400"/>
      <w:bookmarkEnd w:id="79"/>
      <w:bookmarkEnd w:id="80"/>
    </w:p>
    <w:p w14:paraId="12A9EA19" w14:textId="77777777" w:rsidR="0035518B" w:rsidRPr="0035518B" w:rsidRDefault="0035518B" w:rsidP="002F2F8A">
      <w:pPr>
        <w:pStyle w:val="Cabealho1-Textodocaptulo"/>
      </w:pPr>
      <w:bookmarkStart w:id="81" w:name="_Toc92216733"/>
      <w:bookmarkStart w:id="82" w:name="_Toc92296233"/>
      <w:bookmarkStart w:id="83" w:name="_Toc92296401"/>
      <w:r w:rsidRPr="0035518B">
        <w:t>Testes/Avaliação/Discussão</w:t>
      </w:r>
      <w:bookmarkEnd w:id="81"/>
      <w:bookmarkEnd w:id="82"/>
      <w:bookmarkEnd w:id="83"/>
    </w:p>
    <w:p w14:paraId="1B868D10" w14:textId="77777777" w:rsidR="003463A4" w:rsidRDefault="003463A4" w:rsidP="003463A4">
      <w:pPr>
        <w:pStyle w:val="Texto"/>
      </w:pPr>
      <w:r w:rsidRPr="003463A4">
        <w:t>Este capítulo apresenta os testes realizados para verificar que o projeto desenvolvido cumpre</w:t>
      </w:r>
      <w:r>
        <w:t xml:space="preserve"> </w:t>
      </w:r>
      <w:r w:rsidRPr="003463A4">
        <w:t>os objetivos assumidos e resolve, de facto, o problema descrito na Análise/Modelação.</w:t>
      </w:r>
    </w:p>
    <w:p w14:paraId="13DE5956" w14:textId="77777777" w:rsidR="003463A4" w:rsidRDefault="003463A4" w:rsidP="003463A4">
      <w:pPr>
        <w:suppressAutoHyphens w:val="0"/>
        <w:autoSpaceDE w:val="0"/>
        <w:autoSpaceDN w:val="0"/>
        <w:adjustRightInd w:val="0"/>
      </w:pPr>
    </w:p>
    <w:p w14:paraId="5415E666" w14:textId="77777777" w:rsidR="003463A4" w:rsidRDefault="003463A4" w:rsidP="003463A4">
      <w:pPr>
        <w:pStyle w:val="Texto"/>
      </w:pPr>
      <w:r w:rsidRPr="003463A4">
        <w:t>Para uma melhor compreensão, os resultados de cada teste devem ser precedidos de</w:t>
      </w:r>
      <w:r>
        <w:t xml:space="preserve"> </w:t>
      </w:r>
      <w:r w:rsidRPr="003463A4">
        <w:t>uma descrição, mesmo que resumida, do teste realizado e dos resultados esperados.</w:t>
      </w:r>
    </w:p>
    <w:p w14:paraId="6734ACB2" w14:textId="77777777" w:rsidR="0035518B" w:rsidRPr="0035518B" w:rsidRDefault="0035518B" w:rsidP="0035518B">
      <w:pPr>
        <w:pStyle w:val="Texto"/>
      </w:pPr>
      <w:r w:rsidRPr="0035518B">
        <w:t>Os resultados do trabalho são comentados, acrescentando-lhe valor:</w:t>
      </w:r>
    </w:p>
    <w:p w14:paraId="6AD21A1A" w14:textId="77777777" w:rsidR="0035518B" w:rsidRPr="0035518B" w:rsidRDefault="0035518B" w:rsidP="0035518B">
      <w:pPr>
        <w:pStyle w:val="Texto"/>
        <w:numPr>
          <w:ilvl w:val="0"/>
          <w:numId w:val="20"/>
        </w:numPr>
      </w:pPr>
      <w:r w:rsidRPr="0035518B">
        <w:t>O que é que se pode inferir ou conjeturar dos resultados obtidos?</w:t>
      </w:r>
    </w:p>
    <w:p w14:paraId="194057CD" w14:textId="77777777" w:rsidR="0035518B" w:rsidRPr="0035518B" w:rsidRDefault="0035518B" w:rsidP="0035518B">
      <w:pPr>
        <w:pStyle w:val="Texto"/>
        <w:numPr>
          <w:ilvl w:val="0"/>
          <w:numId w:val="20"/>
        </w:numPr>
      </w:pPr>
      <w:r w:rsidRPr="0035518B">
        <w:t>O que poderia/deveria ter sido feito de forma diferente?</w:t>
      </w:r>
    </w:p>
    <w:p w14:paraId="54750CCB" w14:textId="77777777" w:rsidR="0035518B" w:rsidRPr="0035518B" w:rsidRDefault="0035518B" w:rsidP="0035518B">
      <w:pPr>
        <w:pStyle w:val="Texto"/>
        <w:numPr>
          <w:ilvl w:val="0"/>
          <w:numId w:val="20"/>
        </w:numPr>
      </w:pPr>
      <w:r w:rsidRPr="0035518B">
        <w:t>Onde se foi além dos objetivos iniciais?</w:t>
      </w:r>
    </w:p>
    <w:p w14:paraId="29789FDD" w14:textId="77777777" w:rsidR="0035518B" w:rsidRPr="0035518B" w:rsidRDefault="0035518B" w:rsidP="0035518B">
      <w:pPr>
        <w:pStyle w:val="Texto"/>
        <w:numPr>
          <w:ilvl w:val="0"/>
          <w:numId w:val="20"/>
        </w:numPr>
      </w:pPr>
      <w:r w:rsidRPr="0035518B">
        <w:t>Quais os objetivos qu</w:t>
      </w:r>
      <w:r w:rsidR="00DC3E05">
        <w:t>e ficaram por cumprir e porquê</w:t>
      </w:r>
      <w:r w:rsidRPr="0035518B">
        <w:t>?</w:t>
      </w:r>
    </w:p>
    <w:p w14:paraId="1399AC24" w14:textId="77777777" w:rsidR="0035518B" w:rsidRDefault="0035518B" w:rsidP="00A160E8">
      <w:pPr>
        <w:pStyle w:val="Corpo"/>
      </w:pPr>
    </w:p>
    <w:p w14:paraId="096DA62A" w14:textId="77777777" w:rsidR="0035518B" w:rsidRDefault="0084525A" w:rsidP="00A160E8">
      <w:pPr>
        <w:pStyle w:val="Corpo"/>
      </w:pPr>
      <w:r>
        <w:br w:type="page"/>
      </w:r>
    </w:p>
    <w:p w14:paraId="4E8C5EDE" w14:textId="77777777" w:rsidR="007B1E94" w:rsidRDefault="007B1E94" w:rsidP="00A160E8">
      <w:pPr>
        <w:pStyle w:val="Corpo"/>
      </w:pPr>
    </w:p>
    <w:p w14:paraId="7A203AAB" w14:textId="77777777" w:rsidR="0084525A" w:rsidRDefault="0084525A" w:rsidP="00A160E8">
      <w:pPr>
        <w:pStyle w:val="Corpo"/>
        <w:sectPr w:rsidR="0084525A" w:rsidSect="00F60D23">
          <w:footnotePr>
            <w:pos w:val="beneathText"/>
          </w:footnotePr>
          <w:pgSz w:w="11905" w:h="16837"/>
          <w:pgMar w:top="1418" w:right="1418" w:bottom="1418" w:left="1701" w:header="720" w:footer="720" w:gutter="0"/>
          <w:cols w:space="720"/>
          <w:docGrid w:linePitch="360"/>
        </w:sectPr>
      </w:pPr>
    </w:p>
    <w:p w14:paraId="4177B206" w14:textId="77777777" w:rsidR="0035518B" w:rsidRDefault="0035518B" w:rsidP="0084525A">
      <w:pPr>
        <w:pStyle w:val="Ttulo1"/>
      </w:pPr>
      <w:bookmarkStart w:id="84" w:name="_Toc92296295"/>
      <w:bookmarkStart w:id="85" w:name="_Toc92296402"/>
      <w:bookmarkEnd w:id="84"/>
      <w:bookmarkEnd w:id="85"/>
    </w:p>
    <w:p w14:paraId="27F56C6B" w14:textId="77777777" w:rsidR="0035518B" w:rsidRDefault="0084525A" w:rsidP="002F2F8A">
      <w:pPr>
        <w:pStyle w:val="Cabealho1-Textodocaptulo"/>
      </w:pPr>
      <w:bookmarkStart w:id="86" w:name="_Toc92216734"/>
      <w:bookmarkStart w:id="87" w:name="_Toc92296234"/>
      <w:bookmarkStart w:id="88" w:name="_Toc92296403"/>
      <w:r w:rsidRPr="0084525A">
        <w:t>Conclusões</w:t>
      </w:r>
      <w:bookmarkEnd w:id="86"/>
      <w:bookmarkEnd w:id="87"/>
      <w:bookmarkEnd w:id="88"/>
    </w:p>
    <w:p w14:paraId="0D4D0F5A" w14:textId="77777777" w:rsidR="0084525A" w:rsidRPr="003463A4" w:rsidRDefault="003463A4" w:rsidP="003463A4">
      <w:pPr>
        <w:pStyle w:val="Texto"/>
      </w:pPr>
      <w:r w:rsidRPr="003463A4">
        <w:t>As conclusões devem sintetizar e proporcionar uma perspetiva unificadora ao trabalho</w:t>
      </w:r>
      <w:r>
        <w:t xml:space="preserve"> </w:t>
      </w:r>
      <w:r w:rsidRPr="003463A4">
        <w:t>efetuado. Poderá ser feita uma breve referência a trabalhos de outros com semelhanças</w:t>
      </w:r>
      <w:r>
        <w:t xml:space="preserve"> </w:t>
      </w:r>
      <w:r w:rsidRPr="003463A4">
        <w:t>ao efetuado e ao conhecimento que resultou do trabalho efetuado, bem como sugestões de</w:t>
      </w:r>
      <w:r>
        <w:t xml:space="preserve"> </w:t>
      </w:r>
      <w:r w:rsidRPr="003463A4">
        <w:t>trabalho futuro. A coerência do documento implica que as conclusões devem ser coerentes</w:t>
      </w:r>
      <w:r>
        <w:t xml:space="preserve"> </w:t>
      </w:r>
      <w:r w:rsidRPr="003463A4">
        <w:t>com as ideias expostas na introdução.</w:t>
      </w:r>
    </w:p>
    <w:p w14:paraId="6052B84D" w14:textId="77777777" w:rsidR="0084525A" w:rsidRDefault="0084525A" w:rsidP="00A160E8">
      <w:pPr>
        <w:pStyle w:val="Corpo"/>
      </w:pPr>
    </w:p>
    <w:p w14:paraId="60753C2F" w14:textId="77777777" w:rsidR="0084525A" w:rsidRDefault="00563482" w:rsidP="00A160E8">
      <w:pPr>
        <w:pStyle w:val="Corpo"/>
      </w:pPr>
      <w:r>
        <w:br w:type="page"/>
      </w:r>
    </w:p>
    <w:p w14:paraId="0C92CB97" w14:textId="77777777" w:rsidR="0084525A" w:rsidRDefault="0084525A" w:rsidP="00A160E8">
      <w:pPr>
        <w:pStyle w:val="Corpo"/>
      </w:pPr>
    </w:p>
    <w:p w14:paraId="769924A3" w14:textId="77777777" w:rsidR="00563482" w:rsidRDefault="00563482" w:rsidP="00421F02">
      <w:pPr>
        <w:sectPr w:rsidR="00563482" w:rsidSect="00F60D23">
          <w:footnotePr>
            <w:pos w:val="beneathText"/>
          </w:footnotePr>
          <w:type w:val="oddPage"/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</w:p>
    <w:p w14:paraId="6C1F77AD" w14:textId="77777777" w:rsidR="00DC3E05" w:rsidRDefault="003463A4" w:rsidP="00DC3E05">
      <w:pPr>
        <w:pStyle w:val="TituloSeccao"/>
      </w:pPr>
      <w:bookmarkStart w:id="89" w:name="_Toc92296296"/>
      <w:bookmarkStart w:id="90" w:name="_Toc92296404"/>
      <w:r>
        <w:lastRenderedPageBreak/>
        <w:t>Bibliografia</w:t>
      </w:r>
      <w:bookmarkEnd w:id="89"/>
      <w:bookmarkEnd w:id="90"/>
    </w:p>
    <w:p w14:paraId="0E3F086F" w14:textId="77777777" w:rsidR="00DC3E05" w:rsidRDefault="00DC3E05">
      <w:pPr>
        <w:rPr>
          <w:noProof/>
          <w:lang w:val="en-GB" w:eastAsia="en-GB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"/>
        <w:gridCol w:w="8760"/>
      </w:tblGrid>
      <w:tr w:rsidR="00DC3E05" w:rsidRPr="00F06D97" w14:paraId="11E4602E" w14:textId="77777777">
        <w:trPr>
          <w:divId w:val="1609579757"/>
          <w:tblCellSpacing w:w="15" w:type="dxa"/>
        </w:trPr>
        <w:tc>
          <w:tcPr>
            <w:tcW w:w="50" w:type="pct"/>
            <w:hideMark/>
          </w:tcPr>
          <w:p w14:paraId="2333430C" w14:textId="77777777" w:rsidR="00DC3E05" w:rsidRDefault="00DC3E05">
            <w:pPr>
              <w:pStyle w:val="Bibliografia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09FEA19" w14:textId="77777777" w:rsidR="00DC3E05" w:rsidRPr="00DC3E05" w:rsidRDefault="00DC3E05">
            <w:pPr>
              <w:pStyle w:val="Bibliografia"/>
              <w:rPr>
                <w:noProof/>
                <w:lang w:val="en-GB"/>
              </w:rPr>
            </w:pPr>
            <w:r w:rsidRPr="00DC3E05">
              <w:rPr>
                <w:noProof/>
                <w:lang w:val="en-GB"/>
              </w:rPr>
              <w:t xml:space="preserve">S. O. T. N. e. S. M. R. Aoki, “Hybrid opencl: Enhancing opencl,” em </w:t>
            </w:r>
            <w:r w:rsidRPr="00DC3E05">
              <w:rPr>
                <w:i/>
                <w:iCs/>
                <w:noProof/>
                <w:lang w:val="en-GB"/>
              </w:rPr>
              <w:t>IEEE Ninth International Symposium on Parallel and Distributed Processing with Applications</w:t>
            </w:r>
            <w:r w:rsidRPr="00DC3E05">
              <w:rPr>
                <w:noProof/>
                <w:lang w:val="en-GB"/>
              </w:rPr>
              <w:t xml:space="preserve">, Washington, 2011. </w:t>
            </w:r>
          </w:p>
        </w:tc>
      </w:tr>
      <w:tr w:rsidR="00DC3E05" w14:paraId="71343F63" w14:textId="77777777">
        <w:trPr>
          <w:divId w:val="1609579757"/>
          <w:tblCellSpacing w:w="15" w:type="dxa"/>
        </w:trPr>
        <w:tc>
          <w:tcPr>
            <w:tcW w:w="50" w:type="pct"/>
            <w:hideMark/>
          </w:tcPr>
          <w:p w14:paraId="014A86CE" w14:textId="77777777" w:rsidR="00DC3E05" w:rsidRDefault="00DC3E0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3222D65" w14:textId="77777777" w:rsidR="00DC3E05" w:rsidRDefault="00DC3E05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E. e. B. F. Monteiro, Engenharia de Redes Informáticas., FCA – Editora de Informática, LDA, 2000. </w:t>
            </w:r>
          </w:p>
        </w:tc>
      </w:tr>
    </w:tbl>
    <w:p w14:paraId="7C70B5CB" w14:textId="77777777" w:rsidR="00DC3E05" w:rsidRDefault="00DC3E05">
      <w:pPr>
        <w:divId w:val="1609579757"/>
        <w:rPr>
          <w:noProof/>
        </w:rPr>
      </w:pPr>
    </w:p>
    <w:p w14:paraId="0AFB1E44" w14:textId="77777777" w:rsidR="00DC3E05" w:rsidRDefault="00DC3E05"/>
    <w:p w14:paraId="5EC4D15F" w14:textId="77777777" w:rsidR="004A1A33" w:rsidRPr="00DC3E05" w:rsidRDefault="004A1A33">
      <w:pPr>
        <w:divId w:val="1789084786"/>
        <w:rPr>
          <w:noProof/>
        </w:rPr>
      </w:pPr>
    </w:p>
    <w:p w14:paraId="3FA10BF8" w14:textId="77777777" w:rsidR="004A1A33" w:rsidRPr="00DC3E05" w:rsidRDefault="00D02909">
      <w:r>
        <w:br w:type="page"/>
      </w:r>
    </w:p>
    <w:p w14:paraId="2054F67F" w14:textId="77777777" w:rsidR="00B11113" w:rsidRPr="00DC3E05" w:rsidRDefault="00B11113" w:rsidP="00A160E8">
      <w:pPr>
        <w:pStyle w:val="Referencia"/>
      </w:pPr>
    </w:p>
    <w:p w14:paraId="768131F6" w14:textId="77777777" w:rsidR="00B11113" w:rsidRPr="00DC3E05" w:rsidRDefault="00B11113" w:rsidP="00A160E8">
      <w:pPr>
        <w:pStyle w:val="Referencia"/>
      </w:pPr>
    </w:p>
    <w:p w14:paraId="5566A3AD" w14:textId="77777777" w:rsidR="00B11113" w:rsidRPr="00DC3E05" w:rsidRDefault="00B11113">
      <w:pPr>
        <w:rPr>
          <w:b/>
          <w:sz w:val="44"/>
          <w:szCs w:val="48"/>
        </w:rPr>
        <w:sectPr w:rsidR="00B11113" w:rsidRPr="00DC3E05" w:rsidSect="00F60D23">
          <w:footnotePr>
            <w:pos w:val="beneathText"/>
          </w:footnotePr>
          <w:pgSz w:w="11905" w:h="16837"/>
          <w:pgMar w:top="1418" w:right="1418" w:bottom="1418" w:left="1418" w:header="720" w:footer="720" w:gutter="0"/>
          <w:cols w:space="720"/>
          <w:docGrid w:linePitch="360"/>
        </w:sectPr>
      </w:pPr>
    </w:p>
    <w:p w14:paraId="5DA200AF" w14:textId="77777777" w:rsidR="009C0CA4" w:rsidRDefault="009C0CA4" w:rsidP="00D02909">
      <w:pPr>
        <w:pStyle w:val="Apendice1"/>
      </w:pPr>
      <w:bookmarkStart w:id="91" w:name="_Toc92216735"/>
      <w:bookmarkStart w:id="92" w:name="_Toc92296235"/>
      <w:bookmarkStart w:id="93" w:name="_Toc92296297"/>
      <w:bookmarkStart w:id="94" w:name="_Toc92296405"/>
      <w:bookmarkEnd w:id="91"/>
      <w:bookmarkEnd w:id="92"/>
      <w:bookmarkEnd w:id="93"/>
      <w:bookmarkEnd w:id="94"/>
    </w:p>
    <w:p w14:paraId="2B011570" w14:textId="77777777" w:rsidR="00D02909" w:rsidRDefault="00D02909" w:rsidP="002F2F8A">
      <w:pPr>
        <w:pStyle w:val="Cabealho1-Textodocaptulo"/>
      </w:pPr>
      <w:bookmarkStart w:id="95" w:name="_Toc92216736"/>
      <w:bookmarkStart w:id="96" w:name="_Toc92296236"/>
      <w:bookmarkStart w:id="97" w:name="_Toc92296406"/>
      <w:r w:rsidRPr="00D02909">
        <w:t>Proposta Original do Projeto</w:t>
      </w:r>
      <w:bookmarkEnd w:id="95"/>
      <w:bookmarkEnd w:id="96"/>
      <w:bookmarkEnd w:id="97"/>
    </w:p>
    <w:p w14:paraId="63A037B0" w14:textId="77777777" w:rsidR="00D02909" w:rsidRPr="00D02909" w:rsidRDefault="00D02909" w:rsidP="00D02909">
      <w:pPr>
        <w:pStyle w:val="Texto"/>
      </w:pPr>
    </w:p>
    <w:p w14:paraId="14853827" w14:textId="48A9F992" w:rsidR="00D02909" w:rsidRPr="00D02909" w:rsidRDefault="003463A4" w:rsidP="00D02909">
      <w:pPr>
        <w:pStyle w:val="Texto"/>
      </w:pPr>
      <w:r>
        <w:t xml:space="preserve">NOTA: Apêndice X deve ser formatado com </w:t>
      </w:r>
      <w:r w:rsidRPr="00D02909">
        <w:t xml:space="preserve">o estilo </w:t>
      </w:r>
      <w:r w:rsidR="00063E83">
        <w:t>“</w:t>
      </w:r>
      <w:r w:rsidRPr="00D02909">
        <w:t>Ap</w:t>
      </w:r>
      <w:r>
        <w:t>ê</w:t>
      </w:r>
      <w:r w:rsidRPr="00D02909">
        <w:t>ndice 1</w:t>
      </w:r>
      <w:r w:rsidR="00063E83">
        <w:t>”</w:t>
      </w:r>
      <w:r>
        <w:t xml:space="preserve"> e o título do apêndice com o estilo </w:t>
      </w:r>
      <w:r w:rsidR="00063E83">
        <w:t>“</w:t>
      </w:r>
      <w:r>
        <w:t>Cabeçalho 1 – Texto do capítulo</w:t>
      </w:r>
      <w:r w:rsidR="00063E83">
        <w:t>”</w:t>
      </w:r>
      <w:r>
        <w:t>.</w:t>
      </w:r>
    </w:p>
    <w:p w14:paraId="55C7E225" w14:textId="77777777" w:rsidR="00D02909" w:rsidRPr="00D02909" w:rsidRDefault="00D02909" w:rsidP="00D02909">
      <w:pPr>
        <w:pStyle w:val="Texto"/>
      </w:pPr>
    </w:p>
    <w:p w14:paraId="703B8532" w14:textId="77777777" w:rsidR="00D02909" w:rsidRPr="00D02909" w:rsidRDefault="00D02909" w:rsidP="00D02909">
      <w:pPr>
        <w:pStyle w:val="Texto"/>
      </w:pPr>
    </w:p>
    <w:p w14:paraId="3671D49D" w14:textId="77777777" w:rsidR="00D02909" w:rsidRPr="00D02909" w:rsidRDefault="00D02909" w:rsidP="00D02909">
      <w:pPr>
        <w:pStyle w:val="Texto"/>
      </w:pPr>
    </w:p>
    <w:p w14:paraId="47F651D8" w14:textId="77777777" w:rsidR="00D02909" w:rsidRDefault="00D02909" w:rsidP="00D02909">
      <w:pPr>
        <w:pStyle w:val="Texto"/>
      </w:pPr>
    </w:p>
    <w:p w14:paraId="4FAE97E5" w14:textId="77777777" w:rsidR="00D02909" w:rsidRPr="00D02909" w:rsidRDefault="00D02909" w:rsidP="00D02909">
      <w:pPr>
        <w:pStyle w:val="Texto"/>
      </w:pPr>
    </w:p>
    <w:p w14:paraId="78061084" w14:textId="77777777" w:rsidR="009C0CA4" w:rsidRDefault="009C0CA4" w:rsidP="00751972">
      <w:pPr>
        <w:pStyle w:val="Anexo1"/>
        <w:numPr>
          <w:ilvl w:val="0"/>
          <w:numId w:val="5"/>
        </w:numPr>
      </w:pPr>
      <w:bookmarkStart w:id="98" w:name="_Toc92216737"/>
      <w:bookmarkStart w:id="99" w:name="_Toc92296237"/>
      <w:bookmarkStart w:id="100" w:name="_Toc92296298"/>
      <w:bookmarkStart w:id="101" w:name="_Toc92296407"/>
      <w:r>
        <w:lastRenderedPageBreak/>
        <w:t>&lt;Proposta de Projeto&gt;</w:t>
      </w:r>
      <w:bookmarkEnd w:id="98"/>
      <w:bookmarkEnd w:id="99"/>
      <w:bookmarkEnd w:id="100"/>
      <w:bookmarkEnd w:id="101"/>
    </w:p>
    <w:p w14:paraId="1BB4A07A" w14:textId="77777777" w:rsidR="009C0CA4" w:rsidRPr="009C0CA4" w:rsidRDefault="009C0CA4" w:rsidP="009C0CA4">
      <w:pPr>
        <w:rPr>
          <w:color w:val="FF0000"/>
          <w:sz w:val="24"/>
        </w:rPr>
      </w:pPr>
      <w:r w:rsidRPr="009C0CA4">
        <w:rPr>
          <w:color w:val="FF0000"/>
          <w:sz w:val="24"/>
        </w:rPr>
        <w:t>Reprodução integral da proposta original do projeto.</w:t>
      </w:r>
    </w:p>
    <w:p w14:paraId="7B7D19FF" w14:textId="77777777" w:rsidR="009C0CA4" w:rsidRPr="009C0CA4" w:rsidRDefault="009C0CA4" w:rsidP="009C0CA4"/>
    <w:p w14:paraId="095B35E4" w14:textId="77777777" w:rsidR="009C0CA4" w:rsidRPr="007E0F14" w:rsidRDefault="009C0CA4" w:rsidP="00A160E8">
      <w:pPr>
        <w:pStyle w:val="Texto"/>
      </w:pPr>
      <w:r w:rsidRPr="007E0F14">
        <w:t>&lt;Cada Nome de Anexo tem o estilo Anexo 1&gt;</w:t>
      </w:r>
    </w:p>
    <w:p w14:paraId="0B2F0ED3" w14:textId="77777777" w:rsidR="009C0CA4" w:rsidRPr="007E0F14" w:rsidRDefault="009C0CA4" w:rsidP="00A160E8">
      <w:pPr>
        <w:pStyle w:val="Texto"/>
      </w:pPr>
      <w:r w:rsidRPr="007E0F14">
        <w:t xml:space="preserve">Todo o corpo de texto do relatório é baseado no tipo de letra Times New </w:t>
      </w:r>
      <w:proofErr w:type="spellStart"/>
      <w:r w:rsidRPr="007E0F14">
        <w:t>Roman</w:t>
      </w:r>
      <w:proofErr w:type="spellEnd"/>
      <w:r w:rsidRPr="007E0F14">
        <w:t xml:space="preserve"> 12, justificado, co</w:t>
      </w:r>
      <w:r w:rsidR="00AC4EB8">
        <w:t>m espaçamento entre linhas de 1,</w:t>
      </w:r>
      <w:r w:rsidRPr="007E0F14">
        <w:t>5.</w:t>
      </w:r>
    </w:p>
    <w:bookmarkStart w:id="102" w:name="Texto5"/>
    <w:p w14:paraId="27586176" w14:textId="77777777" w:rsidR="009C0CA4" w:rsidRPr="007E0F14" w:rsidRDefault="009C0CA4" w:rsidP="00751972">
      <w:pPr>
        <w:pStyle w:val="Anexo2"/>
        <w:numPr>
          <w:ilvl w:val="1"/>
          <w:numId w:val="4"/>
        </w:numPr>
      </w:pPr>
      <w:r w:rsidRPr="007E0F14">
        <w:fldChar w:fldCharType="begin"/>
      </w:r>
      <w:r w:rsidRPr="007E0F14">
        <w:instrText>"Texto5"</w:instrText>
      </w:r>
      <w:r w:rsidRPr="007E0F14">
        <w:fldChar w:fldCharType="separate"/>
      </w:r>
      <w:bookmarkStart w:id="103" w:name="_Toc92296408"/>
      <w:bookmarkStart w:id="104" w:name="_Toc92296299"/>
      <w:bookmarkStart w:id="105" w:name="_Toc92296238"/>
      <w:bookmarkStart w:id="106" w:name="_Toc92216738"/>
      <w:r w:rsidRPr="007E0F14">
        <w:t>&lt;</w:t>
      </w:r>
      <w:proofErr w:type="spellStart"/>
      <w:r w:rsidRPr="007E0F14">
        <w:t>Sub-Anexo</w:t>
      </w:r>
      <w:proofErr w:type="spellEnd"/>
      <w:r w:rsidRPr="007E0F14">
        <w:t>&gt;</w:t>
      </w:r>
      <w:bookmarkEnd w:id="103"/>
      <w:bookmarkEnd w:id="104"/>
      <w:bookmarkEnd w:id="105"/>
      <w:bookmarkEnd w:id="106"/>
      <w:r w:rsidRPr="007E0F14">
        <w:fldChar w:fldCharType="end"/>
      </w:r>
      <w:bookmarkEnd w:id="102"/>
    </w:p>
    <w:bookmarkStart w:id="107" w:name="Texto6"/>
    <w:p w14:paraId="049FB72D" w14:textId="77777777" w:rsidR="009C0CA4" w:rsidRPr="007E0F14" w:rsidRDefault="009C0CA4" w:rsidP="000E0EF8">
      <w:pPr>
        <w:pStyle w:val="Anexo3"/>
        <w:numPr>
          <w:ilvl w:val="2"/>
          <w:numId w:val="2"/>
        </w:numPr>
      </w:pPr>
      <w:r w:rsidRPr="007E0F14">
        <w:fldChar w:fldCharType="begin"/>
      </w:r>
      <w:r w:rsidRPr="007E0F14">
        <w:instrText>"Texto6"</w:instrText>
      </w:r>
      <w:r w:rsidRPr="007E0F14">
        <w:fldChar w:fldCharType="separate"/>
      </w:r>
      <w:bookmarkStart w:id="108" w:name="_Toc92216739"/>
      <w:r w:rsidRPr="007E0F14">
        <w:t>&lt;</w:t>
      </w:r>
      <w:proofErr w:type="spellStart"/>
      <w:r w:rsidRPr="007E0F14">
        <w:t>Sub</w:t>
      </w:r>
      <w:proofErr w:type="spellEnd"/>
      <w:r w:rsidRPr="007E0F14">
        <w:t>-</w:t>
      </w:r>
      <w:proofErr w:type="spellStart"/>
      <w:r w:rsidRPr="007E0F14">
        <w:t>Sub-Anexo</w:t>
      </w:r>
      <w:proofErr w:type="spellEnd"/>
      <w:r w:rsidRPr="007E0F14">
        <w:t>&gt;</w:t>
      </w:r>
      <w:bookmarkEnd w:id="108"/>
      <w:r w:rsidRPr="007E0F14">
        <w:fldChar w:fldCharType="end"/>
      </w:r>
      <w:bookmarkEnd w:id="107"/>
    </w:p>
    <w:p w14:paraId="7E42DB83" w14:textId="77777777" w:rsidR="009C0CA4" w:rsidRPr="007E0F14" w:rsidRDefault="009C0CA4" w:rsidP="00A160E8">
      <w:pPr>
        <w:pStyle w:val="Texto"/>
      </w:pPr>
    </w:p>
    <w:p w14:paraId="65EC2A32" w14:textId="77777777" w:rsidR="009C0CA4" w:rsidRPr="007E0F14" w:rsidRDefault="009C0CA4" w:rsidP="00A160E8">
      <w:pPr>
        <w:pStyle w:val="Texto"/>
      </w:pPr>
    </w:p>
    <w:p w14:paraId="301BB8E0" w14:textId="77777777" w:rsidR="009C0CA4" w:rsidRDefault="009C0CA4" w:rsidP="00C85A76">
      <w:pPr>
        <w:pStyle w:val="TituloSeccao"/>
        <w:sectPr w:rsidR="009C0CA4" w:rsidSect="00F60D23">
          <w:headerReference w:type="default" r:id="rId21"/>
          <w:footerReference w:type="even" r:id="rId22"/>
          <w:footerReference w:type="default" r:id="rId23"/>
          <w:footnotePr>
            <w:pos w:val="beneathText"/>
          </w:footnotePr>
          <w:type w:val="oddPage"/>
          <w:pgSz w:w="11905" w:h="16837"/>
          <w:pgMar w:top="1418" w:right="1418" w:bottom="1418" w:left="1418" w:header="720" w:footer="720" w:gutter="0"/>
          <w:pgNumType w:start="1"/>
          <w:cols w:space="720"/>
          <w:docGrid w:linePitch="360"/>
        </w:sectPr>
      </w:pPr>
    </w:p>
    <w:p w14:paraId="329034C1" w14:textId="77777777" w:rsidR="009C0CA4" w:rsidRDefault="009C0CA4" w:rsidP="00D02909">
      <w:pPr>
        <w:pStyle w:val="Apendice1"/>
      </w:pPr>
      <w:bookmarkStart w:id="109" w:name="_Toc92216740"/>
      <w:bookmarkStart w:id="110" w:name="_Toc92296239"/>
      <w:bookmarkStart w:id="111" w:name="_Toc92296300"/>
      <w:bookmarkStart w:id="112" w:name="_Toc92296409"/>
      <w:bookmarkEnd w:id="109"/>
      <w:bookmarkEnd w:id="110"/>
      <w:bookmarkEnd w:id="111"/>
      <w:bookmarkEnd w:id="112"/>
    </w:p>
    <w:p w14:paraId="61449F9C" w14:textId="77777777" w:rsidR="00D02909" w:rsidRDefault="00D02909" w:rsidP="002F2F8A">
      <w:pPr>
        <w:pStyle w:val="Cabealho1-Textodocaptulo"/>
        <w:rPr>
          <w:lang w:val="en-GB"/>
        </w:rPr>
      </w:pPr>
      <w:bookmarkStart w:id="113" w:name="_Toc92216741"/>
      <w:bookmarkStart w:id="114" w:name="_Toc92296240"/>
      <w:bookmarkStart w:id="115" w:name="_Toc92296410"/>
      <w:r>
        <w:rPr>
          <w:lang w:val="en-GB"/>
        </w:rPr>
        <w:t xml:space="preserve">Outro(s) </w:t>
      </w:r>
      <w:proofErr w:type="spellStart"/>
      <w:r>
        <w:rPr>
          <w:lang w:val="en-GB"/>
        </w:rPr>
        <w:t>Apêndice</w:t>
      </w:r>
      <w:proofErr w:type="spellEnd"/>
      <w:r>
        <w:rPr>
          <w:lang w:val="en-GB"/>
        </w:rPr>
        <w:t>(s)</w:t>
      </w:r>
      <w:bookmarkEnd w:id="113"/>
      <w:bookmarkEnd w:id="114"/>
      <w:bookmarkEnd w:id="115"/>
    </w:p>
    <w:p w14:paraId="20AC1929" w14:textId="77777777" w:rsidR="006045F8" w:rsidRPr="00D02909" w:rsidRDefault="006045F8" w:rsidP="006045F8">
      <w:pPr>
        <w:pStyle w:val="Texto"/>
      </w:pPr>
    </w:p>
    <w:p w14:paraId="054E0C8B" w14:textId="77777777" w:rsidR="009C0CA4" w:rsidRPr="007E0F14" w:rsidRDefault="009C0CA4" w:rsidP="00751972">
      <w:pPr>
        <w:pStyle w:val="Anexo1"/>
        <w:numPr>
          <w:ilvl w:val="0"/>
          <w:numId w:val="4"/>
        </w:numPr>
      </w:pPr>
      <w:r w:rsidRPr="007E0F14">
        <w:lastRenderedPageBreak/>
        <w:fldChar w:fldCharType="begin"/>
      </w:r>
      <w:r w:rsidRPr="007E0F14">
        <w:instrText>"Texto4"</w:instrText>
      </w:r>
      <w:r w:rsidRPr="007E0F14">
        <w:fldChar w:fldCharType="separate"/>
      </w:r>
      <w:bookmarkStart w:id="116" w:name="_Toc92296411"/>
      <w:bookmarkStart w:id="117" w:name="_Toc92296301"/>
      <w:bookmarkStart w:id="118" w:name="_Toc92296241"/>
      <w:bookmarkStart w:id="119" w:name="_Toc92216742"/>
      <w:r w:rsidRPr="007E0F14">
        <w:t>&lt;Nome do Anexo&gt;</w:t>
      </w:r>
      <w:bookmarkEnd w:id="116"/>
      <w:bookmarkEnd w:id="117"/>
      <w:bookmarkEnd w:id="118"/>
      <w:bookmarkEnd w:id="119"/>
      <w:r w:rsidRPr="007E0F14">
        <w:fldChar w:fldCharType="end"/>
      </w:r>
    </w:p>
    <w:p w14:paraId="1E43F163" w14:textId="77777777" w:rsidR="009C0CA4" w:rsidRPr="007E0F14" w:rsidRDefault="009C0CA4" w:rsidP="00A160E8">
      <w:pPr>
        <w:pStyle w:val="Texto"/>
      </w:pPr>
      <w:r w:rsidRPr="007E0F14">
        <w:t>&lt;Cada Nome de Anexo tem o estilo Anexo 1&gt;</w:t>
      </w:r>
    </w:p>
    <w:p w14:paraId="2F9021FB" w14:textId="77777777" w:rsidR="009C0CA4" w:rsidRPr="009C0CA4" w:rsidRDefault="009C0CA4" w:rsidP="00A160E8">
      <w:pPr>
        <w:pStyle w:val="Texto"/>
      </w:pPr>
      <w:r w:rsidRPr="007E0F14">
        <w:t xml:space="preserve">Todo o corpo de texto do relatório é baseado no tipo de letra Times New </w:t>
      </w:r>
      <w:proofErr w:type="spellStart"/>
      <w:r w:rsidRPr="007E0F14">
        <w:t>Roman</w:t>
      </w:r>
      <w:proofErr w:type="spellEnd"/>
      <w:r w:rsidRPr="007E0F14">
        <w:t xml:space="preserve"> 12, justificado, co</w:t>
      </w:r>
      <w:r w:rsidR="00AC4EB8">
        <w:t>m espaçamento entre linhas de 1,</w:t>
      </w:r>
      <w:r w:rsidRPr="007E0F14">
        <w:t>5.</w:t>
      </w:r>
    </w:p>
    <w:p w14:paraId="47746ACE" w14:textId="77777777" w:rsidR="009C0CA4" w:rsidRPr="007E0F14" w:rsidRDefault="009C0CA4" w:rsidP="00751972">
      <w:pPr>
        <w:pStyle w:val="Anexo2"/>
        <w:numPr>
          <w:ilvl w:val="1"/>
          <w:numId w:val="4"/>
        </w:numPr>
      </w:pPr>
      <w:r w:rsidRPr="007E0F14">
        <w:fldChar w:fldCharType="begin"/>
      </w:r>
      <w:r w:rsidRPr="007E0F14">
        <w:instrText>"Texto5"</w:instrText>
      </w:r>
      <w:r w:rsidRPr="007E0F14">
        <w:fldChar w:fldCharType="separate"/>
      </w:r>
      <w:bookmarkStart w:id="120" w:name="_Toc92296412"/>
      <w:bookmarkStart w:id="121" w:name="_Toc92296302"/>
      <w:bookmarkStart w:id="122" w:name="_Toc92296242"/>
      <w:bookmarkStart w:id="123" w:name="_Toc92216743"/>
      <w:r w:rsidR="00B66354" w:rsidRPr="007E0F14">
        <w:t>&lt;</w:t>
      </w:r>
      <w:proofErr w:type="spellStart"/>
      <w:r w:rsidR="00B66354" w:rsidRPr="007E0F14">
        <w:t>Sub-Anexo</w:t>
      </w:r>
      <w:proofErr w:type="spellEnd"/>
      <w:r w:rsidR="00B66354" w:rsidRPr="007E0F14">
        <w:t>&gt;</w:t>
      </w:r>
      <w:bookmarkEnd w:id="120"/>
      <w:bookmarkEnd w:id="121"/>
      <w:bookmarkEnd w:id="122"/>
      <w:bookmarkEnd w:id="123"/>
      <w:r w:rsidRPr="007E0F14">
        <w:fldChar w:fldCharType="end"/>
      </w:r>
    </w:p>
    <w:p w14:paraId="58324BC2" w14:textId="77777777" w:rsidR="009C0CA4" w:rsidRPr="007E0F14" w:rsidRDefault="009C0CA4" w:rsidP="000E0EF8">
      <w:pPr>
        <w:pStyle w:val="Anexo3"/>
        <w:numPr>
          <w:ilvl w:val="2"/>
          <w:numId w:val="4"/>
        </w:numPr>
      </w:pPr>
      <w:r w:rsidRPr="007E0F14">
        <w:fldChar w:fldCharType="begin"/>
      </w:r>
      <w:r w:rsidRPr="007E0F14">
        <w:instrText>"Texto6"</w:instrText>
      </w:r>
      <w:r w:rsidRPr="007E0F14">
        <w:fldChar w:fldCharType="separate"/>
      </w:r>
      <w:bookmarkStart w:id="124" w:name="_Toc92216744"/>
      <w:r w:rsidRPr="007E0F14">
        <w:t>&lt;</w:t>
      </w:r>
      <w:proofErr w:type="spellStart"/>
      <w:r w:rsidRPr="007E0F14">
        <w:t>Sub</w:t>
      </w:r>
      <w:proofErr w:type="spellEnd"/>
      <w:r w:rsidRPr="007E0F14">
        <w:t>-</w:t>
      </w:r>
      <w:proofErr w:type="spellStart"/>
      <w:r w:rsidRPr="007E0F14">
        <w:t>Sub-Anexo</w:t>
      </w:r>
      <w:proofErr w:type="spellEnd"/>
      <w:r w:rsidRPr="007E0F14">
        <w:t>&gt;</w:t>
      </w:r>
      <w:bookmarkEnd w:id="124"/>
      <w:r w:rsidRPr="007E0F14">
        <w:fldChar w:fldCharType="end"/>
      </w:r>
    </w:p>
    <w:p w14:paraId="1C913309" w14:textId="77777777" w:rsidR="009C0CA4" w:rsidRPr="007E0F14" w:rsidRDefault="009C0CA4" w:rsidP="00A160E8">
      <w:pPr>
        <w:pStyle w:val="Texto"/>
      </w:pPr>
    </w:p>
    <w:p w14:paraId="095FA6C8" w14:textId="77777777" w:rsidR="009C0CA4" w:rsidRPr="007E0F14" w:rsidRDefault="009C0CA4" w:rsidP="00A160E8">
      <w:pPr>
        <w:pStyle w:val="Texto"/>
      </w:pPr>
    </w:p>
    <w:p w14:paraId="358DF736" w14:textId="77777777" w:rsidR="00B11113" w:rsidRPr="007E0F14" w:rsidRDefault="00B11113" w:rsidP="004935E8">
      <w:pPr>
        <w:pStyle w:val="Texto"/>
      </w:pPr>
    </w:p>
    <w:sectPr w:rsidR="00B11113" w:rsidRPr="007E0F14" w:rsidSect="00F60D23">
      <w:footerReference w:type="even" r:id="rId24"/>
      <w:footerReference w:type="default" r:id="rId25"/>
      <w:footnotePr>
        <w:pos w:val="beneathText"/>
      </w:footnotePr>
      <w:type w:val="oddPage"/>
      <w:pgSz w:w="11905" w:h="16837"/>
      <w:pgMar w:top="1418" w:right="1418" w:bottom="1418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D9A49" w14:textId="77777777" w:rsidR="00EC7940" w:rsidRDefault="00EC7940">
      <w:r>
        <w:separator/>
      </w:r>
    </w:p>
  </w:endnote>
  <w:endnote w:type="continuationSeparator" w:id="0">
    <w:p w14:paraId="144F8D0C" w14:textId="77777777" w:rsidR="00EC7940" w:rsidRDefault="00EC7940">
      <w:r>
        <w:continuationSeparator/>
      </w:r>
    </w:p>
  </w:endnote>
  <w:endnote w:type="continuationNotice" w:id="1">
    <w:p w14:paraId="798E7C3E" w14:textId="77777777" w:rsidR="00EC7940" w:rsidRDefault="00EC79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3F483" w14:textId="2EF72920" w:rsidR="00223398" w:rsidRPr="002C424F" w:rsidRDefault="00223398" w:rsidP="00280528">
    <w:pPr>
      <w:pStyle w:val="Rodap"/>
      <w:jc w:val="center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xiv</w:t>
    </w:r>
    <w:r w:rsidRPr="002C424F">
      <w:rPr>
        <w:noProof/>
        <w:sz w:val="18"/>
        <w:szCs w:val="1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2421" w14:textId="5C522BDD" w:rsidR="00E76684" w:rsidRDefault="00E76684">
    <w:pPr>
      <w:pStyle w:val="Rodap"/>
    </w:pPr>
    <w:r>
      <w:t>A</w:t>
    </w: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2</w:t>
    </w:r>
    <w:r>
      <w:rPr>
        <w:noProof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C192B" w14:textId="0F0554E4" w:rsidR="00E76684" w:rsidRDefault="00E76684">
    <w:pPr>
      <w:pStyle w:val="Rodap"/>
      <w:jc w:val="right"/>
    </w:pPr>
    <w:r>
      <w:t>A</w:t>
    </w:r>
    <w:r>
      <w:fldChar w:fldCharType="begin"/>
    </w:r>
    <w:r w:rsidRPr="002A47F8">
      <w:instrText xml:space="preserve"> PAGE   \* MERGEFORMAT </w:instrText>
    </w:r>
    <w:r>
      <w:fldChar w:fldCharType="separate"/>
    </w:r>
    <w:r w:rsidR="004C5BC8">
      <w:rPr>
        <w:noProof/>
      </w:rPr>
      <w:t>1</w:t>
    </w:r>
    <w:r>
      <w:rPr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D928E" w14:textId="0893500F" w:rsidR="00E76684" w:rsidRDefault="00E76684">
    <w:pPr>
      <w:pStyle w:val="Rodap"/>
    </w:pPr>
    <w:r>
      <w:t>B</w:t>
    </w: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2</w:t>
    </w:r>
    <w:r>
      <w:rPr>
        <w:noProof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A5E455" w14:textId="41E12FCF" w:rsidR="00E76684" w:rsidRDefault="00E76684">
    <w:pPr>
      <w:pStyle w:val="Rodap"/>
      <w:jc w:val="right"/>
    </w:pPr>
    <w:r>
      <w:t>B</w:t>
    </w:r>
    <w:r>
      <w:fldChar w:fldCharType="begin"/>
    </w:r>
    <w:r w:rsidRPr="002A47F8">
      <w:instrText xml:space="preserve"> PAGE   \* MERGEFORMAT </w:instrText>
    </w:r>
    <w:r>
      <w:fldChar w:fldCharType="separate"/>
    </w:r>
    <w:r w:rsidR="004C5BC8">
      <w:rPr>
        <w:noProof/>
      </w:rP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8886A" w14:textId="77777777" w:rsidR="00E76684" w:rsidRDefault="00E76684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</w:p>
  <w:p w14:paraId="1476143E" w14:textId="77777777" w:rsidR="00E76684" w:rsidRDefault="00E7668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0DD42" w14:textId="77777777" w:rsidR="00807997" w:rsidRPr="002C424F" w:rsidRDefault="00807997">
    <w:pPr>
      <w:pStyle w:val="Rodap"/>
      <w:jc w:val="right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>
      <w:rPr>
        <w:noProof/>
        <w:sz w:val="18"/>
        <w:szCs w:val="18"/>
      </w:rPr>
      <w:t>v</w:t>
    </w:r>
    <w:r w:rsidRPr="002C424F">
      <w:rPr>
        <w:noProof/>
        <w:sz w:val="18"/>
        <w:szCs w:val="18"/>
      </w:rPr>
      <w:fldChar w:fldCharType="end"/>
    </w:r>
  </w:p>
  <w:p w14:paraId="65251DBE" w14:textId="77777777" w:rsidR="00807997" w:rsidRDefault="0080799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8C685" w14:textId="4741F09B" w:rsidR="00807997" w:rsidRDefault="00807997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iii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E653D" w14:textId="77777777" w:rsidR="00223398" w:rsidRPr="002C424F" w:rsidRDefault="00223398">
    <w:pPr>
      <w:pStyle w:val="Rodap"/>
      <w:jc w:val="right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807997">
      <w:rPr>
        <w:noProof/>
        <w:sz w:val="18"/>
        <w:szCs w:val="18"/>
      </w:rPr>
      <w:t>v</w:t>
    </w:r>
    <w:r w:rsidRPr="002C424F">
      <w:rPr>
        <w:noProof/>
        <w:sz w:val="18"/>
        <w:szCs w:val="18"/>
      </w:rPr>
      <w:fldChar w:fldCharType="end"/>
    </w:r>
  </w:p>
  <w:p w14:paraId="6EEEB9DC" w14:textId="77777777" w:rsidR="00223398" w:rsidRDefault="00223398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0EE19" w14:textId="2D23B72D" w:rsidR="00223398" w:rsidRDefault="00223398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4C5BC8">
      <w:rPr>
        <w:noProof/>
      </w:rPr>
      <w:t>v</w:t>
    </w:r>
    <w:r>
      <w:rPr>
        <w:noProof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A9418" w14:textId="7BE470BB" w:rsidR="00E76684" w:rsidRPr="002C424F" w:rsidRDefault="00E76684" w:rsidP="00223398">
    <w:pPr>
      <w:pStyle w:val="Rodap"/>
      <w:jc w:val="center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xv</w:t>
    </w:r>
    <w:r w:rsidRPr="002C424F">
      <w:rPr>
        <w:noProof/>
        <w:sz w:val="18"/>
        <w:szCs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1BC44" w14:textId="66ACEFF0" w:rsidR="00280528" w:rsidRPr="002C424F" w:rsidRDefault="00280528" w:rsidP="00280528">
    <w:pPr>
      <w:pStyle w:val="Rodap"/>
      <w:rPr>
        <w:sz w:val="18"/>
        <w:szCs w:val="18"/>
      </w:rPr>
    </w:pPr>
    <w:r w:rsidRPr="002C424F">
      <w:rPr>
        <w:sz w:val="18"/>
        <w:szCs w:val="18"/>
      </w:rPr>
      <w:fldChar w:fldCharType="begin"/>
    </w:r>
    <w:r w:rsidRPr="002C424F">
      <w:rPr>
        <w:sz w:val="18"/>
        <w:szCs w:val="18"/>
      </w:rPr>
      <w:instrText xml:space="preserve"> PAGE   \* MERGEFORMAT </w:instrText>
    </w:r>
    <w:r w:rsidRPr="002C424F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20</w:t>
    </w:r>
    <w:r w:rsidRPr="002C424F">
      <w:rPr>
        <w:noProof/>
        <w:sz w:val="18"/>
        <w:szCs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86187" w14:textId="620DBD12" w:rsidR="00E76684" w:rsidRPr="00F23AB1" w:rsidRDefault="00E76684">
    <w:pPr>
      <w:pStyle w:val="Rodap"/>
      <w:jc w:val="right"/>
      <w:rPr>
        <w:sz w:val="18"/>
        <w:szCs w:val="18"/>
      </w:rPr>
    </w:pPr>
    <w:r w:rsidRPr="00F23AB1">
      <w:rPr>
        <w:sz w:val="18"/>
        <w:szCs w:val="18"/>
      </w:rPr>
      <w:fldChar w:fldCharType="begin"/>
    </w:r>
    <w:r w:rsidRPr="00F23AB1">
      <w:rPr>
        <w:sz w:val="18"/>
        <w:szCs w:val="18"/>
      </w:rPr>
      <w:instrText xml:space="preserve"> PAGE   \* MERGEFORMAT </w:instrText>
    </w:r>
    <w:r w:rsidRPr="00F23AB1">
      <w:rPr>
        <w:sz w:val="18"/>
        <w:szCs w:val="18"/>
      </w:rPr>
      <w:fldChar w:fldCharType="separate"/>
    </w:r>
    <w:r w:rsidR="004C5BC8">
      <w:rPr>
        <w:noProof/>
        <w:sz w:val="18"/>
        <w:szCs w:val="18"/>
      </w:rPr>
      <w:t>19</w:t>
    </w:r>
    <w:r w:rsidRPr="00F23AB1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3F856" w14:textId="77777777" w:rsidR="00EC7940" w:rsidRDefault="00EC7940">
      <w:r>
        <w:separator/>
      </w:r>
    </w:p>
  </w:footnote>
  <w:footnote w:type="continuationSeparator" w:id="0">
    <w:p w14:paraId="2BD7EF95" w14:textId="77777777" w:rsidR="00EC7940" w:rsidRDefault="00EC7940">
      <w:r>
        <w:continuationSeparator/>
      </w:r>
    </w:p>
  </w:footnote>
  <w:footnote w:type="continuationNotice" w:id="1">
    <w:p w14:paraId="54C26883" w14:textId="77777777" w:rsidR="00EC7940" w:rsidRDefault="00EC7940"/>
  </w:footnote>
  <w:footnote w:id="2">
    <w:p w14:paraId="0D193C39" w14:textId="77777777" w:rsidR="000E0EF8" w:rsidRPr="000E0EF8" w:rsidRDefault="000E0EF8" w:rsidP="000E0EF8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0E0EF8">
        <w:t>Estas normas, assim como este modelo de documento, são compatíveis com o preconizado no "Regulamento da Unidade Curricular de Projecto das Licenciaturas", designadamente no que diz respeito ao relatório do projeto.</w:t>
      </w:r>
    </w:p>
  </w:footnote>
  <w:footnote w:id="3">
    <w:p w14:paraId="1C282084" w14:textId="77777777" w:rsidR="004D39BD" w:rsidRPr="0030077E" w:rsidRDefault="004D39BD" w:rsidP="004D39BD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0077E">
        <w:t>Nota de rodapé.</w:t>
      </w:r>
    </w:p>
  </w:footnote>
  <w:footnote w:id="4">
    <w:p w14:paraId="4A741835" w14:textId="77777777" w:rsidR="00934E22" w:rsidRPr="00AC379B" w:rsidRDefault="00934E22" w:rsidP="00934E22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379B">
        <w:t>Aplicar estilo Leg1 nas legendas das tabelas.</w:t>
      </w:r>
    </w:p>
  </w:footnote>
  <w:footnote w:id="5">
    <w:p w14:paraId="62D18231" w14:textId="77777777" w:rsidR="00E83799" w:rsidRPr="008931C1" w:rsidRDefault="00E83799" w:rsidP="00E8379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C379B">
        <w:t xml:space="preserve">Aplicar estilo Leg1 nas legendas das </w:t>
      </w:r>
      <w:r>
        <w:t>figuras</w:t>
      </w:r>
      <w:r w:rsidRPr="00AC379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3CD03" w14:textId="77777777" w:rsidR="00E76684" w:rsidRDefault="00E76684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44629" w14:textId="77777777" w:rsidR="00E76684" w:rsidRDefault="00E76684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14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upperLetter"/>
      <w:lvlText w:val="%1"/>
      <w:lvlJc w:val="left"/>
      <w:pPr>
        <w:tabs>
          <w:tab w:val="num" w:pos="144"/>
        </w:tabs>
        <w:ind w:left="144" w:hanging="144"/>
      </w:pPr>
    </w:lvl>
    <w:lvl w:ilvl="1">
      <w:start w:val="1"/>
      <w:numFmt w:val="decimal"/>
      <w:lvlText w:val="%1.%2"/>
      <w:lvlJc w:val="left"/>
      <w:pPr>
        <w:tabs>
          <w:tab w:val="num" w:pos="288"/>
        </w:tabs>
        <w:ind w:left="28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432" w:hanging="720"/>
      </w:pPr>
    </w:lvl>
    <w:lvl w:ilvl="3">
      <w:start w:val="1"/>
      <w:numFmt w:val="decimal"/>
      <w:lvlText w:val="%1.%2.%3.%4"/>
      <w:lvlJc w:val="left"/>
      <w:pPr>
        <w:tabs>
          <w:tab w:val="num" w:pos="576"/>
        </w:tabs>
        <w:ind w:left="576" w:hanging="864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008"/>
      </w:pPr>
    </w:lvl>
    <w:lvl w:ilvl="5">
      <w:start w:val="1"/>
      <w:numFmt w:val="decimal"/>
      <w:lvlText w:val="%1.%2.%3.%4.%5.%6"/>
      <w:lvlJc w:val="left"/>
      <w:pPr>
        <w:tabs>
          <w:tab w:val="num" w:pos="864"/>
        </w:tabs>
        <w:ind w:left="86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008"/>
        </w:tabs>
        <w:ind w:left="100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152"/>
        </w:tabs>
        <w:ind w:left="115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296"/>
        </w:tabs>
        <w:ind w:left="1296" w:hanging="1584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upperLetter"/>
      <w:lvlText w:val="%1"/>
      <w:lvlJc w:val="left"/>
      <w:pPr>
        <w:tabs>
          <w:tab w:val="num" w:pos="504"/>
        </w:tabs>
        <w:ind w:left="504" w:hanging="144"/>
      </w:p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</w:lvl>
  </w:abstractNum>
  <w:abstractNum w:abstractNumId="4" w15:restartNumberingAfterBreak="0">
    <w:nsid w:val="04BB3525"/>
    <w:multiLevelType w:val="multilevel"/>
    <w:tmpl w:val="892AAFDC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4951FA"/>
    <w:multiLevelType w:val="hybridMultilevel"/>
    <w:tmpl w:val="F37A3F9C"/>
    <w:lvl w:ilvl="0" w:tplc="2FF63EF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24E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587186"/>
    <w:multiLevelType w:val="hybridMultilevel"/>
    <w:tmpl w:val="7A50F666"/>
    <w:lvl w:ilvl="0" w:tplc="2B3E351E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F3003"/>
    <w:multiLevelType w:val="multilevel"/>
    <w:tmpl w:val="B946608C"/>
    <w:styleLink w:val="EstiloAnexos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sz w:val="4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D264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2483731"/>
    <w:multiLevelType w:val="multilevel"/>
    <w:tmpl w:val="00000002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144"/>
      </w:pPr>
      <w:rPr>
        <w:rFonts w:hint="default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84F7713"/>
    <w:multiLevelType w:val="multilevel"/>
    <w:tmpl w:val="B6BA76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58588E"/>
    <w:multiLevelType w:val="hybridMultilevel"/>
    <w:tmpl w:val="F04EA110"/>
    <w:lvl w:ilvl="0" w:tplc="39B07D86">
      <w:start w:val="1"/>
      <w:numFmt w:val="upperLetter"/>
      <w:pStyle w:val="Apendice1"/>
      <w:lvlText w:val="Apêndice 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BB4CC4"/>
    <w:multiLevelType w:val="hybridMultilevel"/>
    <w:tmpl w:val="6244503E"/>
    <w:lvl w:ilvl="0" w:tplc="044C15A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986C53"/>
    <w:multiLevelType w:val="multilevel"/>
    <w:tmpl w:val="2AF0A9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68DA314B"/>
    <w:multiLevelType w:val="multilevel"/>
    <w:tmpl w:val="15582F20"/>
    <w:lvl w:ilvl="0">
      <w:start w:val="1"/>
      <w:numFmt w:val="decimal"/>
      <w:pStyle w:val="Ttulo1"/>
      <w:lvlText w:val="Capítulo 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2278" w:hanging="576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pStyle w:val="Ttulo4"/>
      <w:lvlText w:val="%1.%2.%3.%4"/>
      <w:lvlJc w:val="left"/>
      <w:pPr>
        <w:ind w:left="2566" w:hanging="864"/>
      </w:pPr>
    </w:lvl>
    <w:lvl w:ilvl="4">
      <w:start w:val="1"/>
      <w:numFmt w:val="decimal"/>
      <w:pStyle w:val="Ttulo5"/>
      <w:lvlText w:val="%1.%2.%3.%4.%5"/>
      <w:lvlJc w:val="left"/>
      <w:pPr>
        <w:ind w:left="2710" w:hanging="1008"/>
      </w:pPr>
    </w:lvl>
    <w:lvl w:ilvl="5">
      <w:start w:val="1"/>
      <w:numFmt w:val="decimal"/>
      <w:pStyle w:val="Ttulo6"/>
      <w:lvlText w:val="%1.%2.%3.%4.%5.%6"/>
      <w:lvlJc w:val="left"/>
      <w:pPr>
        <w:ind w:left="2854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2998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3142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3286" w:hanging="1584"/>
      </w:pPr>
    </w:lvl>
  </w:abstractNum>
  <w:abstractNum w:abstractNumId="16" w15:restartNumberingAfterBreak="0">
    <w:nsid w:val="6D3E2182"/>
    <w:multiLevelType w:val="hybridMultilevel"/>
    <w:tmpl w:val="69F083E2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7" w15:restartNumberingAfterBreak="0">
    <w:nsid w:val="6FC93111"/>
    <w:multiLevelType w:val="hybridMultilevel"/>
    <w:tmpl w:val="2E640E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E6B9E"/>
    <w:multiLevelType w:val="multilevel"/>
    <w:tmpl w:val="00000004"/>
    <w:lvl w:ilvl="0">
      <w:start w:val="1"/>
      <w:numFmt w:val="upperLetter"/>
      <w:lvlText w:val="%1"/>
      <w:lvlJc w:val="left"/>
      <w:pPr>
        <w:tabs>
          <w:tab w:val="num" w:pos="504"/>
        </w:tabs>
        <w:ind w:left="504" w:hanging="144"/>
      </w:pPr>
    </w:lvl>
    <w:lvl w:ilvl="1">
      <w:start w:val="1"/>
      <w:numFmt w:val="decimal"/>
      <w:lvlText w:val="%1.%2"/>
      <w:lvlJc w:val="left"/>
      <w:pPr>
        <w:tabs>
          <w:tab w:val="num" w:pos="648"/>
        </w:tabs>
        <w:ind w:left="648" w:hanging="576"/>
      </w:p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792" w:hanging="720"/>
      </w:pPr>
    </w:lvl>
    <w:lvl w:ilvl="3">
      <w:start w:val="1"/>
      <w:numFmt w:val="decimal"/>
      <w:lvlText w:val="%1.%2.%3.%4"/>
      <w:lvlJc w:val="left"/>
      <w:pPr>
        <w:tabs>
          <w:tab w:val="num" w:pos="936"/>
        </w:tabs>
        <w:ind w:left="936" w:hanging="864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08"/>
      </w:pPr>
    </w:lvl>
    <w:lvl w:ilvl="5">
      <w:start w:val="1"/>
      <w:numFmt w:val="decimal"/>
      <w:lvlText w:val="%1.%2.%3.%4.%5.%6"/>
      <w:lvlJc w:val="left"/>
      <w:pPr>
        <w:tabs>
          <w:tab w:val="num" w:pos="1224"/>
        </w:tabs>
        <w:ind w:left="1224" w:hanging="1152"/>
      </w:pPr>
    </w:lvl>
    <w:lvl w:ilvl="6">
      <w:start w:val="1"/>
      <w:numFmt w:val="decimal"/>
      <w:lvlText w:val="%1.%2.%3.%4.%5.%6.%7"/>
      <w:lvlJc w:val="left"/>
      <w:pPr>
        <w:tabs>
          <w:tab w:val="num" w:pos="1368"/>
        </w:tabs>
        <w:ind w:left="136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512"/>
        </w:tabs>
        <w:ind w:left="151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656"/>
        </w:tabs>
        <w:ind w:left="1656" w:hanging="1584"/>
      </w:pPr>
    </w:lvl>
  </w:abstractNum>
  <w:abstractNum w:abstractNumId="19" w15:restartNumberingAfterBreak="0">
    <w:nsid w:val="7BD56EF9"/>
    <w:multiLevelType w:val="multilevel"/>
    <w:tmpl w:val="087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6321417">
    <w:abstractNumId w:val="0"/>
  </w:num>
  <w:num w:numId="2" w16cid:durableId="1869830585">
    <w:abstractNumId w:val="1"/>
  </w:num>
  <w:num w:numId="3" w16cid:durableId="1605501829">
    <w:abstractNumId w:val="2"/>
  </w:num>
  <w:num w:numId="4" w16cid:durableId="1136529320">
    <w:abstractNumId w:val="3"/>
  </w:num>
  <w:num w:numId="5" w16cid:durableId="2046178236">
    <w:abstractNumId w:val="10"/>
  </w:num>
  <w:num w:numId="6" w16cid:durableId="1426808540">
    <w:abstractNumId w:val="6"/>
  </w:num>
  <w:num w:numId="7" w16cid:durableId="2095079631">
    <w:abstractNumId w:val="15"/>
  </w:num>
  <w:num w:numId="8" w16cid:durableId="802307243">
    <w:abstractNumId w:val="5"/>
  </w:num>
  <w:num w:numId="9" w16cid:durableId="188235430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22808805">
    <w:abstractNumId w:val="4"/>
  </w:num>
  <w:num w:numId="11" w16cid:durableId="1047798687">
    <w:abstractNumId w:val="11"/>
  </w:num>
  <w:num w:numId="12" w16cid:durableId="1263101115">
    <w:abstractNumId w:val="14"/>
  </w:num>
  <w:num w:numId="13" w16cid:durableId="2137986532">
    <w:abstractNumId w:val="13"/>
  </w:num>
  <w:num w:numId="14" w16cid:durableId="1323655640">
    <w:abstractNumId w:val="8"/>
  </w:num>
  <w:num w:numId="15" w16cid:durableId="536939317">
    <w:abstractNumId w:val="9"/>
  </w:num>
  <w:num w:numId="16" w16cid:durableId="225341690">
    <w:abstractNumId w:val="19"/>
  </w:num>
  <w:num w:numId="17" w16cid:durableId="1463573136">
    <w:abstractNumId w:val="18"/>
  </w:num>
  <w:num w:numId="18" w16cid:durableId="1244757969">
    <w:abstractNumId w:val="7"/>
  </w:num>
  <w:num w:numId="19" w16cid:durableId="1280526495">
    <w:abstractNumId w:val="17"/>
  </w:num>
  <w:num w:numId="20" w16cid:durableId="1632982325">
    <w:abstractNumId w:val="16"/>
  </w:num>
  <w:num w:numId="21" w16cid:durableId="1251504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08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NDc2tDQztjQ1tzBU0lEKTi0uzszPAykwrAUAtgUbxiwAAAA="/>
  </w:docVars>
  <w:rsids>
    <w:rsidRoot w:val="00625FF9"/>
    <w:rsid w:val="00006BAD"/>
    <w:rsid w:val="000124D5"/>
    <w:rsid w:val="00020AEF"/>
    <w:rsid w:val="00021393"/>
    <w:rsid w:val="0003207B"/>
    <w:rsid w:val="0005019D"/>
    <w:rsid w:val="0005119D"/>
    <w:rsid w:val="00051D46"/>
    <w:rsid w:val="00063E83"/>
    <w:rsid w:val="0007549F"/>
    <w:rsid w:val="0007757A"/>
    <w:rsid w:val="00080EC7"/>
    <w:rsid w:val="00082A53"/>
    <w:rsid w:val="0008303F"/>
    <w:rsid w:val="00091B91"/>
    <w:rsid w:val="000C1ECF"/>
    <w:rsid w:val="000C3819"/>
    <w:rsid w:val="000E0EF8"/>
    <w:rsid w:val="000E4583"/>
    <w:rsid w:val="000F6851"/>
    <w:rsid w:val="000F7E5F"/>
    <w:rsid w:val="001001CA"/>
    <w:rsid w:val="001102DD"/>
    <w:rsid w:val="00116261"/>
    <w:rsid w:val="00121FBA"/>
    <w:rsid w:val="00123356"/>
    <w:rsid w:val="00132E04"/>
    <w:rsid w:val="001360E5"/>
    <w:rsid w:val="0015303C"/>
    <w:rsid w:val="0016195E"/>
    <w:rsid w:val="0016540F"/>
    <w:rsid w:val="00180124"/>
    <w:rsid w:val="00181838"/>
    <w:rsid w:val="00181EB3"/>
    <w:rsid w:val="00182E8C"/>
    <w:rsid w:val="001968E3"/>
    <w:rsid w:val="00196B1B"/>
    <w:rsid w:val="001A3657"/>
    <w:rsid w:val="001A39EE"/>
    <w:rsid w:val="001B2175"/>
    <w:rsid w:val="001B6008"/>
    <w:rsid w:val="001B7969"/>
    <w:rsid w:val="001C1F31"/>
    <w:rsid w:val="001D1F65"/>
    <w:rsid w:val="001D5E18"/>
    <w:rsid w:val="001F2F56"/>
    <w:rsid w:val="002048D8"/>
    <w:rsid w:val="00204E92"/>
    <w:rsid w:val="00210D8B"/>
    <w:rsid w:val="00214658"/>
    <w:rsid w:val="00223398"/>
    <w:rsid w:val="00236E38"/>
    <w:rsid w:val="0024154A"/>
    <w:rsid w:val="00241A92"/>
    <w:rsid w:val="0026355F"/>
    <w:rsid w:val="0026590C"/>
    <w:rsid w:val="00280528"/>
    <w:rsid w:val="002839BD"/>
    <w:rsid w:val="00284A26"/>
    <w:rsid w:val="00295DA7"/>
    <w:rsid w:val="002964CF"/>
    <w:rsid w:val="002A0878"/>
    <w:rsid w:val="002A47F8"/>
    <w:rsid w:val="002A6B61"/>
    <w:rsid w:val="002B1D08"/>
    <w:rsid w:val="002B6488"/>
    <w:rsid w:val="002C313D"/>
    <w:rsid w:val="002C424F"/>
    <w:rsid w:val="002C5862"/>
    <w:rsid w:val="002C5B0D"/>
    <w:rsid w:val="002C6440"/>
    <w:rsid w:val="002F2F8A"/>
    <w:rsid w:val="0030077E"/>
    <w:rsid w:val="00307C00"/>
    <w:rsid w:val="00310774"/>
    <w:rsid w:val="003463A4"/>
    <w:rsid w:val="0035518B"/>
    <w:rsid w:val="00357E66"/>
    <w:rsid w:val="00364843"/>
    <w:rsid w:val="00374C69"/>
    <w:rsid w:val="00382DD5"/>
    <w:rsid w:val="003849AA"/>
    <w:rsid w:val="003872BF"/>
    <w:rsid w:val="00391623"/>
    <w:rsid w:val="003A7C0E"/>
    <w:rsid w:val="003B4688"/>
    <w:rsid w:val="003B65C6"/>
    <w:rsid w:val="003B7665"/>
    <w:rsid w:val="003C1082"/>
    <w:rsid w:val="003D3366"/>
    <w:rsid w:val="00401232"/>
    <w:rsid w:val="00421F02"/>
    <w:rsid w:val="004317C9"/>
    <w:rsid w:val="00466FF9"/>
    <w:rsid w:val="00470201"/>
    <w:rsid w:val="00490304"/>
    <w:rsid w:val="00492884"/>
    <w:rsid w:val="004935E8"/>
    <w:rsid w:val="00497A28"/>
    <w:rsid w:val="004A1A33"/>
    <w:rsid w:val="004A3253"/>
    <w:rsid w:val="004B27A8"/>
    <w:rsid w:val="004B2C58"/>
    <w:rsid w:val="004B5DD1"/>
    <w:rsid w:val="004B6D30"/>
    <w:rsid w:val="004C5BC8"/>
    <w:rsid w:val="004D39BD"/>
    <w:rsid w:val="004E4B58"/>
    <w:rsid w:val="00502762"/>
    <w:rsid w:val="005146B2"/>
    <w:rsid w:val="0051727A"/>
    <w:rsid w:val="00527F75"/>
    <w:rsid w:val="005314A5"/>
    <w:rsid w:val="00540ABF"/>
    <w:rsid w:val="00563482"/>
    <w:rsid w:val="00577651"/>
    <w:rsid w:val="00581983"/>
    <w:rsid w:val="005850D1"/>
    <w:rsid w:val="00591E10"/>
    <w:rsid w:val="005A7F94"/>
    <w:rsid w:val="005C12C6"/>
    <w:rsid w:val="005D5585"/>
    <w:rsid w:val="005F11D3"/>
    <w:rsid w:val="006045F8"/>
    <w:rsid w:val="00607617"/>
    <w:rsid w:val="0061192B"/>
    <w:rsid w:val="00625FF9"/>
    <w:rsid w:val="00632192"/>
    <w:rsid w:val="00645B5D"/>
    <w:rsid w:val="00650BDF"/>
    <w:rsid w:val="006516AF"/>
    <w:rsid w:val="006602FB"/>
    <w:rsid w:val="0066661B"/>
    <w:rsid w:val="006766F3"/>
    <w:rsid w:val="00682DF3"/>
    <w:rsid w:val="006A23FF"/>
    <w:rsid w:val="006A49B7"/>
    <w:rsid w:val="006D561E"/>
    <w:rsid w:val="0072300E"/>
    <w:rsid w:val="0073045D"/>
    <w:rsid w:val="00734753"/>
    <w:rsid w:val="007364EE"/>
    <w:rsid w:val="00751972"/>
    <w:rsid w:val="007542B7"/>
    <w:rsid w:val="0075484C"/>
    <w:rsid w:val="0076545B"/>
    <w:rsid w:val="0077235E"/>
    <w:rsid w:val="007A33C7"/>
    <w:rsid w:val="007B1E94"/>
    <w:rsid w:val="007B391F"/>
    <w:rsid w:val="007B7694"/>
    <w:rsid w:val="007E0F14"/>
    <w:rsid w:val="0080278B"/>
    <w:rsid w:val="00807997"/>
    <w:rsid w:val="00807BAE"/>
    <w:rsid w:val="00816021"/>
    <w:rsid w:val="00817470"/>
    <w:rsid w:val="00830650"/>
    <w:rsid w:val="0084525A"/>
    <w:rsid w:val="00845300"/>
    <w:rsid w:val="008567AC"/>
    <w:rsid w:val="00857C4B"/>
    <w:rsid w:val="008602C6"/>
    <w:rsid w:val="00866F3D"/>
    <w:rsid w:val="00871644"/>
    <w:rsid w:val="00871DB6"/>
    <w:rsid w:val="008862D3"/>
    <w:rsid w:val="00886D7D"/>
    <w:rsid w:val="008931C1"/>
    <w:rsid w:val="008A5337"/>
    <w:rsid w:val="008B2C1C"/>
    <w:rsid w:val="008B4D80"/>
    <w:rsid w:val="008C471B"/>
    <w:rsid w:val="008C7374"/>
    <w:rsid w:val="008D72E6"/>
    <w:rsid w:val="00910658"/>
    <w:rsid w:val="009119E3"/>
    <w:rsid w:val="00913BC1"/>
    <w:rsid w:val="00933857"/>
    <w:rsid w:val="00934E22"/>
    <w:rsid w:val="00935390"/>
    <w:rsid w:val="00937663"/>
    <w:rsid w:val="009430C4"/>
    <w:rsid w:val="00953CED"/>
    <w:rsid w:val="00962FAD"/>
    <w:rsid w:val="0097540E"/>
    <w:rsid w:val="00982B4A"/>
    <w:rsid w:val="00985D0E"/>
    <w:rsid w:val="00990B17"/>
    <w:rsid w:val="00996CCE"/>
    <w:rsid w:val="009A3211"/>
    <w:rsid w:val="009C0CA4"/>
    <w:rsid w:val="009C3FA7"/>
    <w:rsid w:val="009D032D"/>
    <w:rsid w:val="009D2005"/>
    <w:rsid w:val="009E4EDE"/>
    <w:rsid w:val="009F292E"/>
    <w:rsid w:val="009F3464"/>
    <w:rsid w:val="009F68DB"/>
    <w:rsid w:val="00A136E1"/>
    <w:rsid w:val="00A160E8"/>
    <w:rsid w:val="00A17060"/>
    <w:rsid w:val="00A22672"/>
    <w:rsid w:val="00A3293D"/>
    <w:rsid w:val="00A35260"/>
    <w:rsid w:val="00A365C9"/>
    <w:rsid w:val="00A44585"/>
    <w:rsid w:val="00A56630"/>
    <w:rsid w:val="00A640B2"/>
    <w:rsid w:val="00A7186F"/>
    <w:rsid w:val="00A729F2"/>
    <w:rsid w:val="00A87B2D"/>
    <w:rsid w:val="00AA37A3"/>
    <w:rsid w:val="00AA3D52"/>
    <w:rsid w:val="00AA4E79"/>
    <w:rsid w:val="00AB73AD"/>
    <w:rsid w:val="00AC26B4"/>
    <w:rsid w:val="00AC379B"/>
    <w:rsid w:val="00AC4EB8"/>
    <w:rsid w:val="00AC62AC"/>
    <w:rsid w:val="00AC798F"/>
    <w:rsid w:val="00AE4D98"/>
    <w:rsid w:val="00AF0E68"/>
    <w:rsid w:val="00B052AB"/>
    <w:rsid w:val="00B11113"/>
    <w:rsid w:val="00B16ADA"/>
    <w:rsid w:val="00B42EA3"/>
    <w:rsid w:val="00B53D88"/>
    <w:rsid w:val="00B64C2A"/>
    <w:rsid w:val="00B66354"/>
    <w:rsid w:val="00B71C8A"/>
    <w:rsid w:val="00B80637"/>
    <w:rsid w:val="00B92399"/>
    <w:rsid w:val="00B92F93"/>
    <w:rsid w:val="00BA4337"/>
    <w:rsid w:val="00BD35D9"/>
    <w:rsid w:val="00BD3BA5"/>
    <w:rsid w:val="00BD74B3"/>
    <w:rsid w:val="00BD74CD"/>
    <w:rsid w:val="00BD7A52"/>
    <w:rsid w:val="00BE4003"/>
    <w:rsid w:val="00BF0686"/>
    <w:rsid w:val="00BF3153"/>
    <w:rsid w:val="00BF3272"/>
    <w:rsid w:val="00C217AD"/>
    <w:rsid w:val="00C21892"/>
    <w:rsid w:val="00C267A7"/>
    <w:rsid w:val="00C31DFD"/>
    <w:rsid w:val="00C3700E"/>
    <w:rsid w:val="00C430C1"/>
    <w:rsid w:val="00C436CF"/>
    <w:rsid w:val="00C46E7E"/>
    <w:rsid w:val="00C479F0"/>
    <w:rsid w:val="00C5195A"/>
    <w:rsid w:val="00C66669"/>
    <w:rsid w:val="00C85A76"/>
    <w:rsid w:val="00CA4DE8"/>
    <w:rsid w:val="00CC0CF9"/>
    <w:rsid w:val="00CC2F8F"/>
    <w:rsid w:val="00CD30DE"/>
    <w:rsid w:val="00CD3FFB"/>
    <w:rsid w:val="00CE407B"/>
    <w:rsid w:val="00D02909"/>
    <w:rsid w:val="00D105DD"/>
    <w:rsid w:val="00D13ADF"/>
    <w:rsid w:val="00D146AD"/>
    <w:rsid w:val="00D22871"/>
    <w:rsid w:val="00D26719"/>
    <w:rsid w:val="00D52C70"/>
    <w:rsid w:val="00D566A3"/>
    <w:rsid w:val="00D57902"/>
    <w:rsid w:val="00D63FB2"/>
    <w:rsid w:val="00D65C77"/>
    <w:rsid w:val="00D661BC"/>
    <w:rsid w:val="00D715DA"/>
    <w:rsid w:val="00D7518C"/>
    <w:rsid w:val="00D804AD"/>
    <w:rsid w:val="00D84928"/>
    <w:rsid w:val="00D90845"/>
    <w:rsid w:val="00DA7F68"/>
    <w:rsid w:val="00DB39DB"/>
    <w:rsid w:val="00DC28A4"/>
    <w:rsid w:val="00DC3E05"/>
    <w:rsid w:val="00DC499B"/>
    <w:rsid w:val="00DE5D8B"/>
    <w:rsid w:val="00E00414"/>
    <w:rsid w:val="00E034A5"/>
    <w:rsid w:val="00E07B25"/>
    <w:rsid w:val="00E20C8E"/>
    <w:rsid w:val="00E50A74"/>
    <w:rsid w:val="00E71680"/>
    <w:rsid w:val="00E76684"/>
    <w:rsid w:val="00E83799"/>
    <w:rsid w:val="00EA084B"/>
    <w:rsid w:val="00EA435D"/>
    <w:rsid w:val="00EA5575"/>
    <w:rsid w:val="00EA6211"/>
    <w:rsid w:val="00EC0D1C"/>
    <w:rsid w:val="00EC1434"/>
    <w:rsid w:val="00EC7940"/>
    <w:rsid w:val="00ED011F"/>
    <w:rsid w:val="00EF2EE2"/>
    <w:rsid w:val="00EF4572"/>
    <w:rsid w:val="00F02369"/>
    <w:rsid w:val="00F06D97"/>
    <w:rsid w:val="00F113F0"/>
    <w:rsid w:val="00F159EA"/>
    <w:rsid w:val="00F23A94"/>
    <w:rsid w:val="00F23AB1"/>
    <w:rsid w:val="00F34B7D"/>
    <w:rsid w:val="00F47E18"/>
    <w:rsid w:val="00F504C3"/>
    <w:rsid w:val="00F53120"/>
    <w:rsid w:val="00F60D23"/>
    <w:rsid w:val="00F6155A"/>
    <w:rsid w:val="00F87889"/>
    <w:rsid w:val="00F93AB5"/>
    <w:rsid w:val="00FB7DB7"/>
    <w:rsid w:val="00FE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C96BC5"/>
  <w15:chartTrackingRefBased/>
  <w15:docId w15:val="{D3B7241A-709B-4B18-8AD8-81288932B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7969"/>
    <w:pPr>
      <w:suppressAutoHyphens/>
    </w:pPr>
    <w:rPr>
      <w:lang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751972"/>
    <w:pPr>
      <w:keepNext/>
      <w:pageBreakBefore/>
      <w:numPr>
        <w:numId w:val="7"/>
      </w:numPr>
      <w:tabs>
        <w:tab w:val="left" w:pos="432"/>
      </w:tabs>
      <w:spacing w:before="1800" w:after="600"/>
      <w:ind w:left="357" w:hanging="357"/>
      <w:jc w:val="both"/>
      <w:outlineLvl w:val="0"/>
    </w:pPr>
    <w:rPr>
      <w:sz w:val="56"/>
    </w:rPr>
  </w:style>
  <w:style w:type="paragraph" w:styleId="Ttulo2">
    <w:name w:val="heading 2"/>
    <w:basedOn w:val="Normal"/>
    <w:next w:val="Normal"/>
    <w:qFormat/>
    <w:rsid w:val="00751972"/>
    <w:pPr>
      <w:keepNext/>
      <w:numPr>
        <w:ilvl w:val="1"/>
        <w:numId w:val="7"/>
      </w:numPr>
      <w:tabs>
        <w:tab w:val="left" w:pos="576"/>
      </w:tabs>
      <w:spacing w:before="600" w:after="360"/>
      <w:ind w:left="578" w:hanging="578"/>
      <w:jc w:val="both"/>
      <w:outlineLvl w:val="1"/>
    </w:pPr>
    <w:rPr>
      <w:rFonts w:cs="Arial"/>
      <w:b/>
      <w:bCs/>
      <w:iCs/>
      <w:sz w:val="32"/>
      <w:szCs w:val="28"/>
      <w:lang w:eastAsia="pt-PT"/>
    </w:rPr>
  </w:style>
  <w:style w:type="paragraph" w:styleId="Ttulo3">
    <w:name w:val="heading 3"/>
    <w:basedOn w:val="Normal"/>
    <w:next w:val="Normal"/>
    <w:qFormat/>
    <w:rsid w:val="000E0EF8"/>
    <w:pPr>
      <w:keepNext/>
      <w:tabs>
        <w:tab w:val="left" w:pos="720"/>
      </w:tabs>
      <w:spacing w:before="360" w:after="180" w:line="480" w:lineRule="auto"/>
      <w:jc w:val="both"/>
      <w:outlineLvl w:val="2"/>
    </w:pPr>
    <w:rPr>
      <w:rFonts w:cs="Arial"/>
      <w:b/>
      <w:bCs/>
      <w:sz w:val="28"/>
      <w:szCs w:val="26"/>
      <w:lang w:eastAsia="en-GB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3z0">
    <w:name w:val="WW8Num13z0"/>
    <w:rPr>
      <w:rFonts w:ascii="Times New Roman" w:hAnsi="Times New Roman"/>
      <w:b w:val="0"/>
      <w:i w:val="0"/>
      <w:sz w:val="24"/>
    </w:rPr>
  </w:style>
  <w:style w:type="character" w:customStyle="1" w:styleId="WW8Num13z1">
    <w:name w:val="WW8Num13z1"/>
    <w:rPr>
      <w:b w:val="0"/>
      <w:i w:val="0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9z0">
    <w:name w:val="WW8Num29z0"/>
    <w:rPr>
      <w:u w:val="none"/>
    </w:rPr>
  </w:style>
  <w:style w:type="character" w:customStyle="1" w:styleId="DefaultParagraphFont1">
    <w:name w:val="Default Paragraph Font1"/>
  </w:style>
  <w:style w:type="character" w:styleId="Nmerodepgina">
    <w:name w:val="page number"/>
    <w:basedOn w:val="DefaultParagraphFont1"/>
  </w:style>
  <w:style w:type="character" w:styleId="Hiperligao">
    <w:name w:val="Hyper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Lista">
    <w:name w:val="List"/>
    <w:basedOn w:val="Corpodetexto"/>
  </w:style>
  <w:style w:type="paragraph" w:customStyle="1" w:styleId="Caption1">
    <w:name w:val="Caption1"/>
    <w:basedOn w:val="Texto"/>
    <w:next w:val="Texto"/>
    <w:link w:val="Caption1Carter"/>
    <w:pPr>
      <w:spacing w:after="120"/>
      <w:jc w:val="center"/>
    </w:pPr>
    <w:rPr>
      <w:bCs/>
      <w:sz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exto">
    <w:name w:val="Texto"/>
    <w:basedOn w:val="Normal"/>
    <w:link w:val="TextoChar"/>
    <w:rsid w:val="0026355F"/>
    <w:pPr>
      <w:spacing w:before="120" w:line="360" w:lineRule="auto"/>
      <w:ind w:firstLine="340"/>
      <w:jc w:val="both"/>
    </w:pPr>
    <w:rPr>
      <w:sz w:val="24"/>
      <w:szCs w:val="24"/>
      <w:lang w:eastAsia="pt-PT"/>
    </w:rPr>
  </w:style>
  <w:style w:type="paragraph" w:styleId="Avanodecorpodetexto">
    <w:name w:val="Body Text Indent"/>
    <w:basedOn w:val="Normal"/>
    <w:pPr>
      <w:ind w:firstLine="708"/>
      <w:jc w:val="both"/>
    </w:pPr>
    <w:rPr>
      <w:sz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paragraph" w:customStyle="1" w:styleId="LeftAligned">
    <w:name w:val="Left Aligned"/>
    <w:basedOn w:val="Normal"/>
    <w:pPr>
      <w:spacing w:line="360" w:lineRule="auto"/>
      <w:jc w:val="both"/>
    </w:pPr>
    <w:rPr>
      <w:rFonts w:ascii="Arial" w:hAnsi="Arial"/>
      <w:sz w:val="28"/>
    </w:rPr>
  </w:style>
  <w:style w:type="paragraph" w:customStyle="1" w:styleId="TituloSeccao">
    <w:name w:val="TituloSeccao"/>
    <w:basedOn w:val="Texto"/>
    <w:rsid w:val="00C85A76"/>
    <w:pPr>
      <w:spacing w:before="1080" w:after="360" w:line="480" w:lineRule="auto"/>
      <w:ind w:right="108" w:firstLine="0"/>
    </w:pPr>
    <w:rPr>
      <w:b/>
      <w:sz w:val="44"/>
      <w:szCs w:val="48"/>
    </w:rPr>
  </w:style>
  <w:style w:type="paragraph" w:styleId="ndice1">
    <w:name w:val="toc 1"/>
    <w:basedOn w:val="Normal"/>
    <w:next w:val="Normal"/>
    <w:uiPriority w:val="39"/>
    <w:pPr>
      <w:spacing w:before="240" w:after="120"/>
      <w:jc w:val="both"/>
    </w:pPr>
    <w:rPr>
      <w:b/>
      <w:bCs/>
      <w:sz w:val="24"/>
      <w:szCs w:val="24"/>
    </w:rPr>
  </w:style>
  <w:style w:type="paragraph" w:styleId="ndiceremissivo1">
    <w:name w:val="index 1"/>
    <w:basedOn w:val="Normal"/>
    <w:next w:val="Normal"/>
    <w:semiHidden/>
    <w:pPr>
      <w:ind w:left="200" w:hanging="200"/>
    </w:pPr>
  </w:style>
  <w:style w:type="paragraph" w:styleId="ndice2">
    <w:name w:val="toc 2"/>
    <w:basedOn w:val="Normal"/>
    <w:next w:val="Normal"/>
    <w:uiPriority w:val="39"/>
    <w:pPr>
      <w:spacing w:before="120"/>
      <w:ind w:left="200"/>
      <w:jc w:val="both"/>
    </w:pPr>
    <w:rPr>
      <w:iCs/>
      <w:sz w:val="24"/>
      <w:szCs w:val="24"/>
    </w:rPr>
  </w:style>
  <w:style w:type="paragraph" w:styleId="ndice3">
    <w:name w:val="toc 3"/>
    <w:basedOn w:val="Normal"/>
    <w:next w:val="Normal"/>
    <w:uiPriority w:val="39"/>
    <w:pPr>
      <w:ind w:left="400"/>
      <w:jc w:val="both"/>
    </w:pPr>
    <w:rPr>
      <w:sz w:val="24"/>
      <w:szCs w:val="24"/>
    </w:rPr>
  </w:style>
  <w:style w:type="paragraph" w:styleId="ndice4">
    <w:name w:val="toc 4"/>
    <w:basedOn w:val="Normal"/>
    <w:next w:val="Normal"/>
    <w:semiHidden/>
    <w:pPr>
      <w:ind w:left="600"/>
    </w:pPr>
    <w:rPr>
      <w:szCs w:val="24"/>
    </w:rPr>
  </w:style>
  <w:style w:type="paragraph" w:styleId="ndice5">
    <w:name w:val="toc 5"/>
    <w:basedOn w:val="Normal"/>
    <w:next w:val="Normal"/>
    <w:semiHidden/>
    <w:pPr>
      <w:ind w:left="800"/>
    </w:pPr>
    <w:rPr>
      <w:szCs w:val="24"/>
    </w:rPr>
  </w:style>
  <w:style w:type="paragraph" w:styleId="ndice6">
    <w:name w:val="toc 6"/>
    <w:basedOn w:val="Normal"/>
    <w:next w:val="Normal"/>
    <w:semiHidden/>
    <w:pPr>
      <w:ind w:left="1000"/>
    </w:pPr>
    <w:rPr>
      <w:szCs w:val="24"/>
    </w:rPr>
  </w:style>
  <w:style w:type="paragraph" w:styleId="ndice7">
    <w:name w:val="toc 7"/>
    <w:basedOn w:val="Normal"/>
    <w:next w:val="Normal"/>
    <w:semiHidden/>
    <w:pPr>
      <w:ind w:left="1200"/>
    </w:pPr>
    <w:rPr>
      <w:szCs w:val="24"/>
    </w:rPr>
  </w:style>
  <w:style w:type="paragraph" w:styleId="ndice8">
    <w:name w:val="toc 8"/>
    <w:basedOn w:val="Normal"/>
    <w:next w:val="Normal"/>
    <w:semiHidden/>
    <w:pPr>
      <w:ind w:left="1400"/>
    </w:pPr>
    <w:rPr>
      <w:szCs w:val="24"/>
    </w:rPr>
  </w:style>
  <w:style w:type="paragraph" w:styleId="ndice9">
    <w:name w:val="toc 9"/>
    <w:basedOn w:val="Normal"/>
    <w:next w:val="Normal"/>
    <w:semiHidden/>
    <w:pPr>
      <w:ind w:left="1600"/>
    </w:pPr>
    <w:rPr>
      <w:szCs w:val="24"/>
    </w:rPr>
  </w:style>
  <w:style w:type="paragraph" w:customStyle="1" w:styleId="TableofFigures1">
    <w:name w:val="Table of Figures1"/>
    <w:basedOn w:val="Normal"/>
    <w:next w:val="Normal"/>
    <w:pPr>
      <w:spacing w:before="120" w:after="120"/>
      <w:jc w:val="both"/>
    </w:pPr>
    <w:rPr>
      <w:sz w:val="24"/>
    </w:rPr>
  </w:style>
  <w:style w:type="paragraph" w:customStyle="1" w:styleId="Anexo2">
    <w:name w:val="Anexo 2"/>
    <w:basedOn w:val="Ttulo2"/>
    <w:next w:val="Texto"/>
    <w:pPr>
      <w:tabs>
        <w:tab w:val="clear" w:pos="576"/>
        <w:tab w:val="num" w:pos="504"/>
      </w:tabs>
      <w:ind w:left="-720" w:firstLine="0"/>
    </w:pPr>
  </w:style>
  <w:style w:type="paragraph" w:customStyle="1" w:styleId="Anexo1">
    <w:name w:val="Anexo 1"/>
    <w:basedOn w:val="Ttulo1"/>
    <w:next w:val="Normal"/>
    <w:rsid w:val="00C479F0"/>
    <w:pPr>
      <w:numPr>
        <w:numId w:val="0"/>
      </w:numPr>
    </w:pPr>
    <w:rPr>
      <w:b/>
      <w:sz w:val="44"/>
      <w:szCs w:val="44"/>
    </w:rPr>
  </w:style>
  <w:style w:type="paragraph" w:customStyle="1" w:styleId="Anexo3">
    <w:name w:val="Anexo 3"/>
    <w:basedOn w:val="Ttulo3"/>
    <w:next w:val="Texto"/>
    <w:pPr>
      <w:tabs>
        <w:tab w:val="clear" w:pos="720"/>
        <w:tab w:val="num" w:pos="432"/>
      </w:tabs>
      <w:spacing w:before="240"/>
      <w:ind w:left="-576"/>
    </w:pPr>
  </w:style>
  <w:style w:type="paragraph" w:customStyle="1" w:styleId="PlainText1">
    <w:name w:val="Plain Text1"/>
    <w:basedOn w:val="Normal"/>
    <w:rPr>
      <w:rFonts w:ascii="Courier New" w:hAnsi="Courier New" w:cs="Courier New"/>
    </w:rPr>
  </w:style>
  <w:style w:type="paragraph" w:customStyle="1" w:styleId="Titlulo0">
    <w:name w:val="Titlulo0"/>
    <w:basedOn w:val="Normal"/>
    <w:rPr>
      <w:b/>
      <w:bCs/>
      <w:sz w:val="48"/>
      <w:szCs w:val="48"/>
    </w:rPr>
  </w:style>
  <w:style w:type="paragraph" w:customStyle="1" w:styleId="NomeAluno">
    <w:name w:val="NomeAluno"/>
    <w:basedOn w:val="Texto"/>
    <w:rsid w:val="005D5585"/>
    <w:pPr>
      <w:jc w:val="center"/>
    </w:pPr>
    <w:rPr>
      <w:b/>
      <w:sz w:val="22"/>
      <w:szCs w:val="22"/>
    </w:rPr>
  </w:style>
  <w:style w:type="paragraph" w:customStyle="1" w:styleId="Titulo">
    <w:name w:val="Titulo"/>
    <w:basedOn w:val="Texto"/>
    <w:pPr>
      <w:tabs>
        <w:tab w:val="left" w:pos="1701"/>
      </w:tabs>
      <w:spacing w:before="3120"/>
      <w:jc w:val="center"/>
    </w:pPr>
    <w:rPr>
      <w:b/>
      <w:sz w:val="36"/>
      <w:szCs w:val="36"/>
    </w:rPr>
  </w:style>
  <w:style w:type="paragraph" w:customStyle="1" w:styleId="DepartamentoCapa">
    <w:name w:val="DepartamentoCapa"/>
    <w:basedOn w:val="Texto"/>
    <w:rsid w:val="00AC379B"/>
    <w:pPr>
      <w:spacing w:before="5040"/>
      <w:jc w:val="center"/>
    </w:pPr>
    <w:rPr>
      <w:bCs/>
    </w:rPr>
  </w:style>
  <w:style w:type="paragraph" w:customStyle="1" w:styleId="DataCapa">
    <w:name w:val="DataCapa"/>
    <w:basedOn w:val="Texto"/>
    <w:rsid w:val="00AC379B"/>
    <w:pPr>
      <w:spacing w:before="0"/>
      <w:jc w:val="center"/>
    </w:pPr>
    <w:rPr>
      <w:b/>
    </w:rPr>
  </w:style>
  <w:style w:type="paragraph" w:customStyle="1" w:styleId="SubTitulo">
    <w:name w:val="SubTitulo"/>
    <w:basedOn w:val="Texto"/>
    <w:pPr>
      <w:spacing w:before="3720" w:after="3720"/>
      <w:jc w:val="center"/>
    </w:pPr>
    <w:rPr>
      <w:bCs/>
    </w:rPr>
  </w:style>
  <w:style w:type="paragraph" w:customStyle="1" w:styleId="NomeAlunoSubCapa">
    <w:name w:val="NomeAlunoSubCapa"/>
    <w:basedOn w:val="NomeAluno"/>
    <w:pPr>
      <w:ind w:firstLine="0"/>
    </w:pPr>
    <w:rPr>
      <w:b w:val="0"/>
    </w:rPr>
  </w:style>
  <w:style w:type="paragraph" w:customStyle="1" w:styleId="DataSubCapa">
    <w:name w:val="DataSubCapa"/>
    <w:basedOn w:val="Texto"/>
    <w:pPr>
      <w:ind w:right="-2" w:firstLine="0"/>
      <w:jc w:val="center"/>
    </w:pPr>
    <w:rPr>
      <w:bCs/>
    </w:rPr>
  </w:style>
  <w:style w:type="paragraph" w:customStyle="1" w:styleId="Disclaimer">
    <w:name w:val="Disclaimer"/>
    <w:basedOn w:val="Texto"/>
    <w:rsid w:val="00A17060"/>
    <w:pPr>
      <w:spacing w:before="3360"/>
    </w:pPr>
    <w:rPr>
      <w:bCs/>
    </w:rPr>
  </w:style>
  <w:style w:type="paragraph" w:customStyle="1" w:styleId="TermoResponsabilidade">
    <w:name w:val="TermoResponsabilidade"/>
    <w:basedOn w:val="Texto"/>
    <w:pPr>
      <w:tabs>
        <w:tab w:val="right" w:pos="9072"/>
      </w:tabs>
      <w:spacing w:before="0"/>
      <w:ind w:left="1985" w:firstLine="0"/>
    </w:pPr>
    <w:rPr>
      <w:bCs/>
    </w:rPr>
  </w:style>
  <w:style w:type="paragraph" w:customStyle="1" w:styleId="Referencia">
    <w:name w:val="Referencia"/>
    <w:basedOn w:val="Texto"/>
    <w:pPr>
      <w:tabs>
        <w:tab w:val="left" w:pos="1418"/>
      </w:tabs>
      <w:ind w:left="1418" w:hanging="1418"/>
    </w:pPr>
    <w:rPr>
      <w:sz w:val="20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Corpodetexto"/>
  </w:style>
  <w:style w:type="paragraph" w:customStyle="1" w:styleId="NomeOrientador">
    <w:name w:val="NomeOrientador"/>
    <w:basedOn w:val="NomeAluno"/>
    <w:qFormat/>
    <w:rsid w:val="0007549F"/>
  </w:style>
  <w:style w:type="paragraph" w:styleId="Textodenotaderodap">
    <w:name w:val="footnote text"/>
    <w:basedOn w:val="Normal"/>
    <w:link w:val="TextodenotaderodapCarter"/>
    <w:rsid w:val="000E0EF8"/>
    <w:pPr>
      <w:jc w:val="both"/>
    </w:pPr>
  </w:style>
  <w:style w:type="character" w:customStyle="1" w:styleId="TextodenotaderodapCarter">
    <w:name w:val="Texto de nota de rodapé Caráter"/>
    <w:link w:val="Textodenotaderodap"/>
    <w:rsid w:val="000E0EF8"/>
    <w:rPr>
      <w:lang w:val="pt-PT" w:eastAsia="ar-SA"/>
    </w:rPr>
  </w:style>
  <w:style w:type="character" w:styleId="Refdenotaderodap">
    <w:name w:val="footnote reference"/>
    <w:rsid w:val="0030077E"/>
    <w:rPr>
      <w:vertAlign w:val="superscript"/>
    </w:rPr>
  </w:style>
  <w:style w:type="character" w:customStyle="1" w:styleId="RodapCarter">
    <w:name w:val="Rodapé Caráter"/>
    <w:link w:val="Rodap"/>
    <w:uiPriority w:val="99"/>
    <w:rsid w:val="0030077E"/>
    <w:rPr>
      <w:lang w:eastAsia="ar-SA"/>
    </w:rPr>
  </w:style>
  <w:style w:type="character" w:customStyle="1" w:styleId="MTEquationSection">
    <w:name w:val="MTEquationSection"/>
    <w:rsid w:val="007B7694"/>
    <w:rPr>
      <w:b/>
      <w:smallCaps/>
      <w:vanish w:val="0"/>
      <w:color w:val="FF0000"/>
      <w:sz w:val="16"/>
      <w:szCs w:val="16"/>
    </w:rPr>
  </w:style>
  <w:style w:type="paragraph" w:styleId="ndicedeilustraes">
    <w:name w:val="table of figures"/>
    <w:basedOn w:val="Normal"/>
    <w:next w:val="Normal"/>
    <w:uiPriority w:val="99"/>
    <w:rsid w:val="00223398"/>
    <w:pPr>
      <w:tabs>
        <w:tab w:val="right" w:leader="dot" w:pos="9059"/>
      </w:tabs>
      <w:spacing w:after="120"/>
    </w:pPr>
    <w:rPr>
      <w:noProof/>
      <w:sz w:val="22"/>
    </w:rPr>
  </w:style>
  <w:style w:type="paragraph" w:customStyle="1" w:styleId="MTDisplayEquation">
    <w:name w:val="MTDisplayEquation"/>
    <w:basedOn w:val="Texto"/>
    <w:next w:val="Normal"/>
    <w:link w:val="MTDisplayEquationChar"/>
    <w:rsid w:val="007B7694"/>
    <w:pPr>
      <w:tabs>
        <w:tab w:val="center" w:pos="4520"/>
        <w:tab w:val="right" w:pos="9060"/>
      </w:tabs>
    </w:pPr>
  </w:style>
  <w:style w:type="character" w:customStyle="1" w:styleId="TextoChar">
    <w:name w:val="Texto Char"/>
    <w:link w:val="Texto"/>
    <w:rsid w:val="0026355F"/>
    <w:rPr>
      <w:sz w:val="24"/>
      <w:szCs w:val="24"/>
      <w:lang w:val="pt-PT" w:eastAsia="pt-PT"/>
    </w:rPr>
  </w:style>
  <w:style w:type="character" w:customStyle="1" w:styleId="MTDisplayEquationChar">
    <w:name w:val="MTDisplayEquation Char"/>
    <w:basedOn w:val="TextoChar"/>
    <w:link w:val="MTDisplayEquation"/>
    <w:rsid w:val="007B7694"/>
    <w:rPr>
      <w:sz w:val="24"/>
      <w:szCs w:val="24"/>
      <w:lang w:val="pt-PT" w:eastAsia="pt-PT"/>
    </w:rPr>
  </w:style>
  <w:style w:type="character" w:customStyle="1" w:styleId="CabealhoCarter">
    <w:name w:val="Cabeçalho Caráter"/>
    <w:link w:val="Cabealho"/>
    <w:uiPriority w:val="99"/>
    <w:rsid w:val="00A22672"/>
    <w:rPr>
      <w:lang w:eastAsia="ar-SA"/>
    </w:rPr>
  </w:style>
  <w:style w:type="numbering" w:customStyle="1" w:styleId="EstiloAnexos1">
    <w:name w:val="EstiloAnexos1"/>
    <w:rsid w:val="001968E3"/>
    <w:pPr>
      <w:numPr>
        <w:numId w:val="14"/>
      </w:numPr>
    </w:pPr>
  </w:style>
  <w:style w:type="paragraph" w:styleId="Textodebalo">
    <w:name w:val="Balloon Text"/>
    <w:basedOn w:val="Normal"/>
    <w:link w:val="TextodebaloCarter"/>
    <w:rsid w:val="007E0F1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7E0F14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05119D"/>
    <w:pPr>
      <w:suppressAutoHyphens w:val="0"/>
      <w:spacing w:before="100" w:beforeAutospacing="1" w:after="100" w:afterAutospacing="1"/>
    </w:pPr>
    <w:rPr>
      <w:sz w:val="24"/>
      <w:szCs w:val="24"/>
      <w:lang w:eastAsia="pt-PT"/>
    </w:rPr>
  </w:style>
  <w:style w:type="paragraph" w:styleId="Legenda">
    <w:name w:val="caption"/>
    <w:basedOn w:val="Normal"/>
    <w:next w:val="Normal"/>
    <w:unhideWhenUsed/>
    <w:qFormat/>
    <w:rsid w:val="0005119D"/>
    <w:rPr>
      <w:b/>
      <w:bCs/>
    </w:rPr>
  </w:style>
  <w:style w:type="paragraph" w:styleId="PargrafodaLista">
    <w:name w:val="List Paragraph"/>
    <w:basedOn w:val="Normal"/>
    <w:uiPriority w:val="34"/>
    <w:qFormat/>
    <w:rsid w:val="009C0CA4"/>
    <w:pPr>
      <w:ind w:left="708"/>
    </w:pPr>
  </w:style>
  <w:style w:type="paragraph" w:customStyle="1" w:styleId="Bullets">
    <w:name w:val="Bullets"/>
    <w:basedOn w:val="Normal"/>
    <w:link w:val="BulletsCarter"/>
    <w:qFormat/>
    <w:rsid w:val="001102DD"/>
    <w:pPr>
      <w:numPr>
        <w:numId w:val="18"/>
      </w:numPr>
      <w:spacing w:before="120" w:line="360" w:lineRule="auto"/>
      <w:ind w:left="714" w:hanging="357"/>
      <w:jc w:val="both"/>
    </w:pPr>
    <w:rPr>
      <w:sz w:val="24"/>
      <w:szCs w:val="24"/>
    </w:rPr>
  </w:style>
  <w:style w:type="paragraph" w:customStyle="1" w:styleId="Corpo">
    <w:name w:val="Corpo"/>
    <w:basedOn w:val="Texto"/>
    <w:link w:val="CorpoCarter"/>
    <w:qFormat/>
    <w:rsid w:val="001102DD"/>
  </w:style>
  <w:style w:type="character" w:customStyle="1" w:styleId="BulletsCarter">
    <w:name w:val="Bullets Caráter"/>
    <w:link w:val="Bullets"/>
    <w:rsid w:val="001102DD"/>
    <w:rPr>
      <w:sz w:val="24"/>
      <w:szCs w:val="24"/>
      <w:lang w:eastAsia="ar-SA"/>
    </w:rPr>
  </w:style>
  <w:style w:type="paragraph" w:customStyle="1" w:styleId="Leg1">
    <w:name w:val="Leg1"/>
    <w:basedOn w:val="Caption1"/>
    <w:link w:val="Leg1Carter"/>
    <w:qFormat/>
    <w:rsid w:val="00C3700E"/>
    <w:pPr>
      <w:spacing w:after="360"/>
    </w:pPr>
    <w:rPr>
      <w:sz w:val="24"/>
    </w:rPr>
  </w:style>
  <w:style w:type="character" w:customStyle="1" w:styleId="CorpoCarter">
    <w:name w:val="Corpo Caráter"/>
    <w:basedOn w:val="TextoChar"/>
    <w:link w:val="Corpo"/>
    <w:rsid w:val="001102DD"/>
    <w:rPr>
      <w:sz w:val="24"/>
      <w:szCs w:val="24"/>
      <w:lang w:val="pt-PT" w:eastAsia="pt-PT"/>
    </w:rPr>
  </w:style>
  <w:style w:type="paragraph" w:customStyle="1" w:styleId="Cabealho1-Textodocaptulo">
    <w:name w:val="Cabeçalho 1 - Texto do capítulo"/>
    <w:basedOn w:val="Normal"/>
    <w:qFormat/>
    <w:rsid w:val="002F2F8A"/>
    <w:pPr>
      <w:spacing w:after="840"/>
    </w:pPr>
    <w:rPr>
      <w:sz w:val="64"/>
      <w:szCs w:val="64"/>
      <w:lang w:eastAsia="en-GB"/>
    </w:rPr>
  </w:style>
  <w:style w:type="character" w:customStyle="1" w:styleId="Caption1Carter">
    <w:name w:val="Caption1 Caráter"/>
    <w:link w:val="Caption1"/>
    <w:rsid w:val="00310774"/>
    <w:rPr>
      <w:bCs/>
      <w:sz w:val="24"/>
      <w:szCs w:val="24"/>
      <w:lang w:val="en-US" w:eastAsia="ar-SA"/>
    </w:rPr>
  </w:style>
  <w:style w:type="character" w:customStyle="1" w:styleId="Leg1Carter">
    <w:name w:val="Leg1 Caráter"/>
    <w:link w:val="Leg1"/>
    <w:rsid w:val="00C3700E"/>
    <w:rPr>
      <w:bCs/>
      <w:sz w:val="24"/>
      <w:szCs w:val="24"/>
      <w:lang w:val="pt-PT" w:eastAsia="pt-PT"/>
    </w:rPr>
  </w:style>
  <w:style w:type="character" w:customStyle="1" w:styleId="Ttulo1Carter">
    <w:name w:val="Título 1 Caráter"/>
    <w:link w:val="Ttulo1"/>
    <w:uiPriority w:val="9"/>
    <w:rsid w:val="00807BAE"/>
    <w:rPr>
      <w:sz w:val="56"/>
      <w:lang w:eastAsia="ar-SA"/>
    </w:rPr>
  </w:style>
  <w:style w:type="paragraph" w:styleId="Bibliografia">
    <w:name w:val="Bibliography"/>
    <w:basedOn w:val="Normal"/>
    <w:next w:val="Normal"/>
    <w:uiPriority w:val="37"/>
    <w:unhideWhenUsed/>
    <w:rsid w:val="00807BAE"/>
  </w:style>
  <w:style w:type="paragraph" w:customStyle="1" w:styleId="TextoCentrado">
    <w:name w:val="Texto Centrado"/>
    <w:basedOn w:val="Texto"/>
    <w:qFormat/>
    <w:rsid w:val="00AC379B"/>
    <w:pPr>
      <w:jc w:val="center"/>
    </w:pPr>
  </w:style>
  <w:style w:type="paragraph" w:customStyle="1" w:styleId="Codigo">
    <w:name w:val="Codigo"/>
    <w:basedOn w:val="Texto"/>
    <w:qFormat/>
    <w:rsid w:val="00933857"/>
    <w:pPr>
      <w:spacing w:before="0" w:line="240" w:lineRule="auto"/>
    </w:pPr>
    <w:rPr>
      <w:rFonts w:ascii="Courier New" w:hAnsi="Courier New" w:cs="Courier New"/>
      <w:lang w:val="en-GB"/>
    </w:rPr>
  </w:style>
  <w:style w:type="paragraph" w:customStyle="1" w:styleId="Apendice1">
    <w:name w:val="Apendice 1"/>
    <w:basedOn w:val="Ttulo1"/>
    <w:qFormat/>
    <w:rsid w:val="00D02909"/>
    <w:pPr>
      <w:numPr>
        <w:numId w:val="21"/>
      </w:numPr>
      <w:tabs>
        <w:tab w:val="clear" w:pos="432"/>
        <w:tab w:val="left" w:pos="0"/>
      </w:tabs>
    </w:pPr>
  </w:style>
  <w:style w:type="paragraph" w:customStyle="1" w:styleId="RefernciaTexto">
    <w:name w:val="Referência Texto"/>
    <w:basedOn w:val="Texto"/>
    <w:qFormat/>
    <w:rsid w:val="00BF3272"/>
    <w:pPr>
      <w:ind w:left="426" w:right="706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chart" Target="charts/chart1.xml"/><Relationship Id="rId25" Type="http://schemas.openxmlformats.org/officeDocument/2006/relationships/footer" Target="footer13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12.xm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footer" Target="footer11.xml"/><Relationship Id="rId10" Type="http://schemas.openxmlformats.org/officeDocument/2006/relationships/footer" Target="footer2.xml"/><Relationship Id="rId19" Type="http://schemas.openxmlformats.org/officeDocument/2006/relationships/footer" Target="foot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Relationship Id="rId22" Type="http://schemas.openxmlformats.org/officeDocument/2006/relationships/footer" Target="footer10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0819964349376"/>
          <c:y val="9.9601593625498003E-2"/>
          <c:w val="0.6648841354723708"/>
          <c:h val="0.73705179282868527"/>
        </c:manualLayout>
      </c:layout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Windows</c:v>
                </c:pt>
              </c:strCache>
            </c:strRef>
          </c:tx>
          <c:spPr>
            <a:ln w="12707">
              <a:solidFill>
                <a:srgbClr val="000000"/>
              </a:solidFill>
              <a:prstDash val="lgDash"/>
            </a:ln>
          </c:spPr>
          <c:marker>
            <c:symbol val="diamond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20.399999999999999</c:v>
                </c:pt>
                <c:pt idx="1">
                  <c:v>27.4</c:v>
                </c:pt>
                <c:pt idx="2">
                  <c:v>90</c:v>
                </c:pt>
                <c:pt idx="3">
                  <c:v>20.399999999999999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26-4506-BF15-3685AA32577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Android</c:v>
                </c:pt>
              </c:strCache>
            </c:strRef>
          </c:tx>
          <c:spPr>
            <a:ln w="12707">
              <a:solidFill>
                <a:srgbClr val="000000"/>
              </a:solidFill>
              <a:prstDash val="sysDash"/>
            </a:ln>
          </c:spPr>
          <c:marker>
            <c:symbol val="squar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Sheet1!$B$3:$E$3</c:f>
              <c:numCache>
                <c:formatCode>General</c:formatCode>
                <c:ptCount val="4"/>
                <c:pt idx="0">
                  <c:v>30.6</c:v>
                </c:pt>
                <c:pt idx="1">
                  <c:v>38.6</c:v>
                </c:pt>
                <c:pt idx="2">
                  <c:v>34.6</c:v>
                </c:pt>
                <c:pt idx="3">
                  <c:v>31.6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26-4506-BF15-3685AA32577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iOS</c:v>
                </c:pt>
              </c:strCache>
            </c:strRef>
          </c:tx>
          <c:spPr>
            <a:ln w="12707">
              <a:solidFill>
                <a:srgbClr val="333333"/>
              </a:solidFill>
              <a:prstDash val="lgDashDot"/>
            </a:ln>
          </c:spPr>
          <c:marker>
            <c:symbol val="triangle"/>
            <c:size val="5"/>
            <c:spPr>
              <a:solidFill>
                <a:srgbClr val="FFFF00"/>
              </a:solidFill>
              <a:ln>
                <a:solidFill>
                  <a:srgbClr val="FFFF00"/>
                </a:solidFill>
                <a:prstDash val="solid"/>
              </a:ln>
            </c:spPr>
          </c:marker>
          <c:cat>
            <c:numRef>
              <c:f>Sheet1!$B$1:$E$1</c:f>
              <c:numCache>
                <c:formatCode>General</c:formatCode>
                <c:ptCount val="4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</c:numCache>
            </c:numRef>
          </c:cat>
          <c:val>
            <c:numRef>
              <c:f>Sheet1!$B$4:$E$4</c:f>
              <c:numCache>
                <c:formatCode>General</c:formatCode>
                <c:ptCount val="4"/>
                <c:pt idx="0">
                  <c:v>45.9</c:v>
                </c:pt>
                <c:pt idx="1">
                  <c:v>46.9</c:v>
                </c:pt>
                <c:pt idx="2">
                  <c:v>45</c:v>
                </c:pt>
                <c:pt idx="3">
                  <c:v>43.9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26-4506-BF15-3685AA3257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2303119"/>
        <c:axId val="1"/>
      </c:lineChart>
      <c:catAx>
        <c:axId val="78230311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1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t-PT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12707">
              <a:solidFill>
                <a:srgbClr val="FFFFFF"/>
              </a:solidFill>
              <a:prstDash val="sysDash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7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1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pt-PT"/>
          </a:p>
        </c:txPr>
        <c:crossAx val="782303119"/>
        <c:crosses val="autoZero"/>
        <c:crossBetween val="between"/>
        <c:dispUnits>
          <c:builtInUnit val="hundreds"/>
          <c:dispUnitsLbl>
            <c:layout>
              <c:manualLayout>
                <c:xMode val="edge"/>
                <c:yMode val="edge"/>
                <c:x val="1.7825311942959002E-2"/>
                <c:y val="9.5617529880478086E-2"/>
              </c:manualLayout>
            </c:layout>
            <c:tx>
              <c:rich>
                <a:bodyPr rot="-5400000" vert="horz"/>
                <a:lstStyle/>
                <a:p>
                  <a:pPr algn="ctr">
                    <a:defRPr sz="800" b="1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r>
                    <a:rPr lang="pt-PT"/>
                    <a:t>Unidades</a:t>
                  </a:r>
                </a:p>
              </c:rich>
            </c:tx>
            <c:spPr>
              <a:noFill/>
              <a:ln w="25414">
                <a:noFill/>
              </a:ln>
            </c:spPr>
          </c:dispUnitsLbl>
        </c:dispUnits>
      </c:valAx>
      <c:spPr>
        <a:noFill/>
        <a:ln w="25414">
          <a:noFill/>
        </a:ln>
      </c:spPr>
    </c:plotArea>
    <c:legend>
      <c:legendPos val="r"/>
      <c:layout>
        <c:manualLayout>
          <c:xMode val="edge"/>
          <c:yMode val="edge"/>
          <c:x val="0.79857397504456329"/>
          <c:y val="0.29880478087649404"/>
          <c:w val="0.19964349376114082"/>
          <c:h val="0.2788844621513944"/>
        </c:manualLayout>
      </c:layout>
      <c:overlay val="0"/>
      <c:spPr>
        <a:noFill/>
        <a:ln w="3177">
          <a:solidFill>
            <a:srgbClr val="000000"/>
          </a:solidFill>
          <a:prstDash val="solid"/>
        </a:ln>
      </c:spPr>
      <c:txPr>
        <a:bodyPr/>
        <a:lstStyle/>
        <a:p>
          <a:pPr>
            <a:defRPr sz="1011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pt-PT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01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pt-PT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RAo11</b:Tag>
    <b:SourceType>ConferenceProceedings</b:SourceType>
    <b:Guid>{6521F44D-C887-4FF3-A58E-2BC4FAC75964}</b:Guid>
    <b:Author>
      <b:Author>
        <b:NameList>
          <b:Person>
            <b:Last>R. Aoki</b:Last>
            <b:First>S.</b:First>
            <b:Middle>Oikawa, T. Nakamura e S. Miki</b:Middle>
          </b:Person>
        </b:NameList>
      </b:Author>
    </b:Author>
    <b:Title>Hybrid opencl: Enhancing opencl</b:Title>
    <b:Year>2011</b:Year>
    <b:City>Washington</b:City>
    <b:Publisher>IEEE Computer Society</b:Publisher>
    <b:Pages>149–154</b:Pages>
    <b:ConferenceName>IEEE Ninth International Symposium on Parallel and Distributed Processing with Applications</b:ConferenceName>
    <b:RefOrder>1</b:RefOrder>
  </b:Source>
  <b:Source>
    <b:Tag>Mon00</b:Tag>
    <b:SourceType>Book</b:SourceType>
    <b:Guid>{740DD90E-74BA-4562-9BC5-24967286AEF3}</b:Guid>
    <b:Author>
      <b:Author>
        <b:NameList>
          <b:Person>
            <b:Last>Monteiro</b:Last>
            <b:First>E.</b:First>
            <b:Middle>e Boavida. F.</b:Middle>
          </b:Person>
        </b:NameList>
      </b:Author>
    </b:Author>
    <b:Title>Engenharia de Redes Informáticas.</b:Title>
    <b:Year>2000</b:Year>
    <b:Publisher> FCA – Editora de Informática, LDA</b:Publisher>
    <b:RefOrder>2</b:RefOrder>
  </b:Source>
  <b:Source>
    <b:Tag>LLN12</b:Tag>
    <b:SourceType>Report</b:SourceType>
    <b:Guid>{453DB1B6-AB23-4D23-9325-46723922FE49}</b:Guid>
    <b:Title>Posix threads programming</b:Title>
    <b:Year>2012</b:Year>
    <b:Publisher>Rel. Téc.</b:Publisher>
    <b:Author>
      <b:Author>
        <b:NameList>
          <b:Person>
            <b:Last>Barney</b:Last>
            <b:First>L.</b:First>
            <b:Middle>L. N. L. Blaise</b:Middle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F51D6FF2-65C5-4AEC-A261-20159A279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4073</Words>
  <Characters>22000</Characters>
  <Application>Microsoft Office Word</Application>
  <DocSecurity>0</DocSecurity>
  <Lines>183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Nome:</vt:lpstr>
      <vt:lpstr>Nome:</vt:lpstr>
    </vt:vector>
  </TitlesOfParts>
  <Company>X-Factory</Company>
  <LinksUpToDate>false</LinksUpToDate>
  <CharactersWithSpaces>26021</CharactersWithSpaces>
  <SharedDoc>false</SharedDoc>
  <HLinks>
    <vt:vector size="162" baseType="variant"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_Toc92216744</vt:lpwstr>
      </vt:variant>
      <vt:variant>
        <vt:i4>1048633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_Toc92216743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_Toc92216742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_Toc92216741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_Toc92216740</vt:lpwstr>
      </vt:variant>
      <vt:variant>
        <vt:i4>1703998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_Toc92216739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_Toc92216738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_Toc92216737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_Toc92216736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_Toc92216735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_Toc92216734</vt:lpwstr>
      </vt:variant>
      <vt:variant>
        <vt:i4>1048638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_Toc92216733</vt:lpwstr>
      </vt:variant>
      <vt:variant>
        <vt:i4>1114174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_Toc92216732</vt:lpwstr>
      </vt:variant>
      <vt:variant>
        <vt:i4>1179710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_Toc92216731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_Toc92216730</vt:lpwstr>
      </vt:variant>
      <vt:variant>
        <vt:i4>1703999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_Toc92216729</vt:lpwstr>
      </vt:variant>
      <vt:variant>
        <vt:i4>1769535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_Toc92216728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_Toc92216727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_Toc92216726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_Toc92216725</vt:lpwstr>
      </vt:variant>
      <vt:variant>
        <vt:i4>1507391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_Toc92216724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_Toc92216723</vt:lpwstr>
      </vt:variant>
      <vt:variant>
        <vt:i4>1114175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_Toc92216722</vt:lpwstr>
      </vt:variant>
      <vt:variant>
        <vt:i4>1179711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_Toc92216721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_Toc92216720</vt:lpwstr>
      </vt:variant>
      <vt:variant>
        <vt:i4>1703996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_Toc92216719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_Toc92216718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Nome:</dc:title>
  <dc:subject/>
  <dc:creator>PJ</dc:creator>
  <cp:keywords/>
  <dc:description/>
  <cp:lastModifiedBy>lais melo</cp:lastModifiedBy>
  <cp:revision>3</cp:revision>
  <cp:lastPrinted>2017-02-14T23:58:00Z</cp:lastPrinted>
  <dcterms:created xsi:type="dcterms:W3CDTF">2017-06-18T19:03:00Z</dcterms:created>
  <dcterms:modified xsi:type="dcterms:W3CDTF">2024-08-23T20:57:00Z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